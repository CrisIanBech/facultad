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C09B4" w:rsidRPr="006F4EBF" w:rsidRDefault="00D11C6B" w:rsidP="00CB0680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6F4EBF">
        <w:rPr>
          <w:rFonts w:ascii="Arial" w:hAnsi="Arial" w:cs="Arial"/>
          <w:b/>
          <w:cap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T. P. </w:t>
      </w:r>
      <w:r w:rsidR="00AE2ABF" w:rsidRPr="006F4EBF">
        <w:rPr>
          <w:rFonts w:ascii="Arial" w:hAnsi="Arial" w:cs="Arial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Nº </w:t>
      </w:r>
      <w:r w:rsidR="00360DD9" w:rsidRPr="006F4EBF">
        <w:rPr>
          <w:rFonts w:ascii="Arial" w:hAnsi="Arial" w:cs="Arial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</w:t>
      </w:r>
      <w:r w:rsidR="00CB0680" w:rsidRPr="006F4EBF">
        <w:rPr>
          <w:rFonts w:ascii="Arial" w:hAnsi="Arial" w:cs="Arial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--</w:t>
      </w:r>
      <w:r w:rsidR="00AD364E" w:rsidRPr="006F4EBF">
        <w:rPr>
          <w:rFonts w:ascii="Arial" w:hAnsi="Arial" w:cs="Arial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Respuestas</w:t>
      </w:r>
    </w:p>
    <w:p w:rsidR="001E0970" w:rsidRPr="006F4EBF" w:rsidRDefault="001E0970" w:rsidP="00CB0680">
      <w:pPr>
        <w:spacing w:after="0" w:line="360" w:lineRule="auto"/>
        <w:jc w:val="center"/>
        <w:rPr>
          <w:rFonts w:ascii="Arial" w:hAnsi="Arial" w:cs="Arial"/>
          <w:b/>
          <w:smallCaps/>
          <w:sz w:val="26"/>
          <w:szCs w:val="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F4EBF">
        <w:rPr>
          <w:rFonts w:ascii="Arial" w:hAnsi="Arial" w:cs="Arial"/>
          <w:b/>
          <w:smallCaps/>
          <w:sz w:val="26"/>
          <w:szCs w:val="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Plano Coordenado</w:t>
      </w:r>
    </w:p>
    <w:p w:rsidR="00A379AB" w:rsidRDefault="00A379AB" w:rsidP="00A379AB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DISTANCIA – PUNTO MEDIO – GRÁFICAS DE ECUACIONES</w:t>
      </w:r>
    </w:p>
    <w:p w:rsidR="009A0757" w:rsidRPr="000169CD" w:rsidRDefault="009A0757" w:rsidP="009A0757">
      <w:pPr>
        <w:rPr>
          <w:i/>
          <w:u w:val="single"/>
        </w:rPr>
      </w:pPr>
      <w:r w:rsidRPr="000169CD">
        <w:rPr>
          <w:i/>
          <w:u w:val="single"/>
        </w:rPr>
        <w:t>Páginas del Stewart  6º Edici</w:t>
      </w:r>
      <w:r>
        <w:rPr>
          <w:i/>
          <w:u w:val="single"/>
        </w:rPr>
        <w:t>ón</w:t>
      </w:r>
      <w:r w:rsidRPr="000169CD">
        <w:rPr>
          <w:i/>
          <w:u w:val="single"/>
        </w:rPr>
        <w:t>:</w:t>
      </w:r>
      <w:r>
        <w:rPr>
          <w:i/>
          <w:u w:val="single"/>
        </w:rPr>
        <w:t xml:space="preserve"> </w:t>
      </w:r>
      <w:r w:rsidRPr="000169CD">
        <w:rPr>
          <w:i/>
          <w:u w:val="single"/>
        </w:rPr>
        <w:t>83</w:t>
      </w:r>
      <w:r>
        <w:rPr>
          <w:i/>
          <w:u w:val="single"/>
        </w:rPr>
        <w:t>-90 y 92-</w:t>
      </w:r>
      <w:r w:rsidRPr="000169CD">
        <w:rPr>
          <w:i/>
          <w:u w:val="single"/>
        </w:rPr>
        <w:t xml:space="preserve"> 94</w:t>
      </w:r>
    </w:p>
    <w:p w:rsidR="00AD364E" w:rsidRDefault="004101C7" w:rsidP="001E0970">
      <w:pPr>
        <w:spacing w:after="0" w:line="360" w:lineRule="auto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Problema 1</w:t>
      </w:r>
      <w:r w:rsidR="000169CD">
        <w:rPr>
          <w:rFonts w:ascii="Arial" w:eastAsia="Arial Unicode MS" w:hAnsi="Arial" w:cs="Arial"/>
          <w:sz w:val="24"/>
          <w:szCs w:val="24"/>
        </w:rPr>
        <w:t xml:space="preserve"> </w:t>
      </w:r>
    </w:p>
    <w:p w:rsidR="000F4741" w:rsidRDefault="00AD364E" w:rsidP="000F4741">
      <w:pPr>
        <w:spacing w:after="0" w:line="360" w:lineRule="auto"/>
        <w:rPr>
          <w:rFonts w:ascii="Arial" w:eastAsia="Arial Unicode MS" w:hAnsi="Arial" w:cs="Arial"/>
          <w:sz w:val="24"/>
          <w:szCs w:val="24"/>
        </w:rPr>
      </w:pPr>
      <m:oMath>
        <m:r>
          <w:rPr>
            <w:rFonts w:ascii="Cambria Math" w:eastAsia="Arial Unicode MS" w:hAnsi="Cambria Math" w:cs="Arial"/>
            <w:sz w:val="24"/>
            <w:szCs w:val="24"/>
          </w:rPr>
          <m:t>d</m:t>
        </m:r>
        <m:d>
          <m:dPr>
            <m:ctrlPr>
              <w:rPr>
                <w:rFonts w:ascii="Cambria Math" w:eastAsia="Arial Unicode MS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rial Unicode MS" w:hAnsi="Cambria Math" w:cs="Arial"/>
                <w:sz w:val="24"/>
                <w:szCs w:val="24"/>
              </w:rPr>
              <m:t>A,P</m:t>
            </m:r>
          </m:e>
        </m:d>
        <m:r>
          <w:rPr>
            <w:rFonts w:ascii="Cambria Math" w:eastAsia="Arial Unicode MS" w:hAnsi="Cambria Math" w:cs="Arial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Arial Unicode MS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 Unicode MS" w:hAnsi="Cambria Math" w:cs="Arial"/>
                <w:sz w:val="24"/>
                <w:szCs w:val="24"/>
              </w:rPr>
              <m:t>37</m:t>
            </m:r>
          </m:e>
        </m:rad>
        <m:r>
          <w:rPr>
            <w:rFonts w:ascii="Cambria Math" w:eastAsia="Arial Unicode MS" w:hAnsi="Cambria Math" w:cs="Arial"/>
            <w:sz w:val="24"/>
            <w:szCs w:val="24"/>
          </w:rPr>
          <m:t xml:space="preserve">                d</m:t>
        </m:r>
        <m:d>
          <m:dPr>
            <m:ctrlPr>
              <w:rPr>
                <w:rFonts w:ascii="Cambria Math" w:eastAsia="Arial Unicode MS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rial Unicode MS" w:hAnsi="Cambria Math" w:cs="Arial"/>
                <w:sz w:val="24"/>
                <w:szCs w:val="24"/>
              </w:rPr>
              <m:t>A,Q</m:t>
            </m:r>
          </m:e>
        </m:d>
        <m:r>
          <w:rPr>
            <w:rFonts w:ascii="Cambria Math" w:eastAsia="Arial Unicode MS" w:hAnsi="Cambria Math" w:cs="Arial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Arial Unicode MS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Arial Unicode MS" w:hAnsi="Cambria Math" w:cs="Arial"/>
                <w:sz w:val="24"/>
                <w:szCs w:val="24"/>
              </w:rPr>
              <m:t>37</m:t>
            </m:r>
          </m:e>
        </m:rad>
      </m:oMath>
      <w:r w:rsidR="000F4741">
        <w:rPr>
          <w:rFonts w:ascii="Arial" w:eastAsia="Arial Unicode MS" w:hAnsi="Arial" w:cs="Arial"/>
          <w:sz w:val="24"/>
          <w:szCs w:val="24"/>
        </w:rPr>
        <w:t xml:space="preserve">     Ambos puntos equidistan de A</w:t>
      </w:r>
    </w:p>
    <w:p w:rsidR="00AD364E" w:rsidRDefault="00AD364E" w:rsidP="001E0970">
      <w:pPr>
        <w:pStyle w:val="Prrafodelista"/>
        <w:numPr>
          <w:ilvl w:val="0"/>
          <w:numId w:val="49"/>
        </w:numPr>
        <w:spacing w:after="0" w:line="360" w:lineRule="auto"/>
        <w:rPr>
          <w:rFonts w:ascii="Arial" w:eastAsia="Arial Unicode MS" w:hAnsi="Arial" w:cs="Arial"/>
          <w:sz w:val="24"/>
          <w:szCs w:val="24"/>
        </w:rPr>
      </w:pPr>
    </w:p>
    <w:p w:rsidR="002D4926" w:rsidRPr="005D3FC3" w:rsidRDefault="000F4741" w:rsidP="005D3FC3">
      <w:pPr>
        <w:pStyle w:val="Prrafodelista"/>
        <w:numPr>
          <w:ilvl w:val="0"/>
          <w:numId w:val="49"/>
        </w:numPr>
        <w:spacing w:after="0" w:line="360" w:lineRule="auto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 </w:t>
      </w:r>
      <m:oMath>
        <m:r>
          <w:rPr>
            <w:rFonts w:ascii="Cambria Math" w:eastAsia="Arial Unicode MS" w:hAnsi="Cambria Math" w:cs="Arial"/>
            <w:sz w:val="24"/>
            <w:szCs w:val="24"/>
          </w:rPr>
          <m:t>PM(</m:t>
        </m:r>
        <m:f>
          <m:fPr>
            <m:ctrlPr>
              <w:rPr>
                <w:rFonts w:ascii="Cambria Math" w:eastAsia="Arial Unicode MS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Arial Unicode MS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Arial Unicode MS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eastAsia="Arial Unicode MS" w:hAnsi="Cambria Math" w:cs="Arial"/>
            <w:sz w:val="24"/>
            <w:szCs w:val="24"/>
          </w:rPr>
          <m:t xml:space="preserve">  , -</m:t>
        </m:r>
        <m:f>
          <m:fPr>
            <m:ctrlPr>
              <w:rPr>
                <w:rFonts w:ascii="Cambria Math" w:eastAsia="Arial Unicode MS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Arial Unicode MS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Arial Unicode MS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eastAsia="Arial Unicode MS" w:hAnsi="Cambria Math" w:cs="Arial"/>
            <w:sz w:val="24"/>
            <w:szCs w:val="24"/>
          </w:rPr>
          <m:t xml:space="preserve">  )</m:t>
        </m:r>
      </m:oMath>
    </w:p>
    <w:p w:rsidR="00175009" w:rsidRDefault="000F4741" w:rsidP="00286FF2">
      <w:pPr>
        <w:jc w:val="both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Problema 2</w:t>
      </w:r>
    </w:p>
    <w:p w:rsidR="00175009" w:rsidRPr="00C028D9" w:rsidRDefault="00125690" w:rsidP="00175009">
      <w:pPr>
        <w:pStyle w:val="Prrafodelista"/>
        <w:numPr>
          <w:ilvl w:val="0"/>
          <w:numId w:val="47"/>
        </w:numPr>
        <w:suppressAutoHyphens w:val="0"/>
        <w:spacing w:after="160" w:line="259" w:lineRule="auto"/>
        <w:contextualSpacing/>
        <w:rPr>
          <w:rFonts w:eastAsiaTheme="minorHAnsi"/>
          <w:b/>
        </w:rPr>
      </w:pPr>
      <m:oMath>
        <m:d>
          <m:dPr>
            <m:begChr m:val="{"/>
            <m:endChr m:val="}"/>
            <m:ctrlPr>
              <w:rPr>
                <w:rFonts w:ascii="Cambria Math" w:eastAsiaTheme="minorHAnsi" w:hAnsi="Cambria Math" w:cs="Arial"/>
                <w:b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x;y</m:t>
                </m:r>
              </m:e>
            </m:d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 xml:space="preserve"> / x&lt;2 ˄ y≥-1</m:t>
            </m:r>
          </m:e>
        </m:d>
      </m:oMath>
    </w:p>
    <w:p w:rsidR="00175009" w:rsidRPr="00C028D9" w:rsidRDefault="00175009" w:rsidP="00175009">
      <w:pPr>
        <w:pStyle w:val="Prrafodelista"/>
        <w:suppressAutoHyphens w:val="0"/>
        <w:spacing w:after="160" w:line="259" w:lineRule="auto"/>
        <w:ind w:left="720"/>
        <w:contextualSpacing/>
        <w:rPr>
          <w:rFonts w:eastAsiaTheme="minorHAnsi"/>
          <w:b/>
        </w:rPr>
      </w:pPr>
    </w:p>
    <w:p w:rsidR="00175009" w:rsidRPr="00C028D9" w:rsidRDefault="00125690" w:rsidP="00175009">
      <w:pPr>
        <w:pStyle w:val="Prrafodelista"/>
        <w:numPr>
          <w:ilvl w:val="0"/>
          <w:numId w:val="47"/>
        </w:numPr>
        <w:suppressAutoHyphens w:val="0"/>
        <w:spacing w:after="160" w:line="259" w:lineRule="auto"/>
        <w:contextualSpacing/>
        <w:rPr>
          <w:b/>
        </w:rPr>
      </w:pPr>
      <m:oMath>
        <m:d>
          <m:dPr>
            <m:begChr m:val="{"/>
            <m:endChr m:val="}"/>
            <m:ctrlPr>
              <w:rPr>
                <w:rFonts w:ascii="Cambria Math" w:eastAsiaTheme="minorHAnsi" w:hAnsi="Cambria Math"/>
                <w:b/>
                <w:i/>
              </w:rPr>
            </m:ctrlPr>
          </m:dPr>
          <m:e>
            <m:d>
              <m:dPr>
                <m:ctrlPr>
                  <w:rPr>
                    <w:rFonts w:ascii="Cambria Math" w:eastAsiaTheme="minorHAnsi" w:hAnsi="Cambria Math" w:cstheme="minorBidi"/>
                    <w:b/>
                    <w:i/>
                    <w:lang w:eastAsia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x;y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 xml:space="preserve"> /  x&gt;</m:t>
            </m:r>
            <m:r>
              <m:rPr>
                <m:sty m:val="bi"/>
              </m:rPr>
              <w:rPr>
                <w:rFonts w:ascii="Cambria Math" w:eastAsiaTheme="minorHAnsi" w:hAnsi="Cambria Math"/>
              </w:rPr>
              <m:t xml:space="preserve">-2 </m:t>
            </m:r>
            <m:r>
              <m:rPr>
                <m:sty m:val="bi"/>
              </m:rPr>
              <w:rPr>
                <w:rFonts w:ascii="Cambria Math" w:hAnsi="Cambria Math"/>
              </w:rPr>
              <m:t>˄ x≤1 ˄ y&lt;0</m:t>
            </m:r>
          </m:e>
        </m:d>
      </m:oMath>
    </w:p>
    <w:p w:rsidR="003165A7" w:rsidRPr="000F4741" w:rsidRDefault="003165A7" w:rsidP="000F4741">
      <w:pPr>
        <w:tabs>
          <w:tab w:val="left" w:pos="-567"/>
          <w:tab w:val="left" w:pos="142"/>
          <w:tab w:val="left" w:pos="284"/>
        </w:tabs>
        <w:rPr>
          <w:rFonts w:ascii="Arial" w:eastAsia="Arial Unicode MS" w:hAnsi="Arial" w:cs="Arial"/>
          <w:sz w:val="24"/>
          <w:szCs w:val="24"/>
        </w:rPr>
      </w:pPr>
    </w:p>
    <w:p w:rsidR="00AA32DD" w:rsidRPr="00AA32DD" w:rsidRDefault="00AA32DD" w:rsidP="00AA32DD">
      <w:pPr>
        <w:spacing w:after="0" w:line="360" w:lineRule="auto"/>
        <w:jc w:val="center"/>
        <w:rPr>
          <w:rFonts w:ascii="Arial" w:hAnsi="Arial" w:cs="Arial"/>
          <w:b/>
          <w:smallCaps/>
          <w:sz w:val="26"/>
          <w:szCs w:val="26"/>
          <w:u w:val="single"/>
        </w:rPr>
      </w:pPr>
      <w:r w:rsidRPr="00AA32DD">
        <w:rPr>
          <w:rFonts w:ascii="Arial" w:hAnsi="Arial" w:cs="Arial"/>
          <w:b/>
          <w:smallCaps/>
          <w:sz w:val="26"/>
          <w:szCs w:val="26"/>
          <w:u w:val="single"/>
        </w:rPr>
        <w:t xml:space="preserve">Circunferencia  </w:t>
      </w:r>
    </w:p>
    <w:p w:rsidR="00AA32DD" w:rsidRDefault="00AA32DD" w:rsidP="00AA32DD">
      <w:pPr>
        <w:rPr>
          <w:i/>
          <w:u w:val="single"/>
        </w:rPr>
      </w:pPr>
      <w:r w:rsidRPr="000169CD">
        <w:rPr>
          <w:i/>
          <w:u w:val="single"/>
        </w:rPr>
        <w:t>Páginas del Stewart  6º Edici</w:t>
      </w:r>
      <w:r>
        <w:rPr>
          <w:i/>
          <w:u w:val="single"/>
        </w:rPr>
        <w:t>ón</w:t>
      </w:r>
      <w:r w:rsidRPr="000169CD">
        <w:rPr>
          <w:i/>
          <w:u w:val="single"/>
        </w:rPr>
        <w:t>:</w:t>
      </w:r>
      <w:r>
        <w:rPr>
          <w:i/>
          <w:u w:val="single"/>
        </w:rPr>
        <w:t xml:space="preserve"> 88, 89, 90 y </w:t>
      </w:r>
      <w:r w:rsidRPr="000169CD">
        <w:rPr>
          <w:i/>
          <w:u w:val="single"/>
        </w:rPr>
        <w:t>94</w:t>
      </w:r>
    </w:p>
    <w:p w:rsidR="00EC71C6" w:rsidRPr="000F4741" w:rsidRDefault="00AA32DD" w:rsidP="000F4741">
      <w:pPr>
        <w:suppressAutoHyphens w:val="0"/>
        <w:spacing w:before="480" w:after="480"/>
        <w:ind w:right="-569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AA32DD" w:rsidRPr="004926A1" w:rsidRDefault="000F4741" w:rsidP="00AA32DD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</w:rPr>
        <w:t>Problema 1</w:t>
      </w:r>
      <w:r w:rsidR="00AA32DD">
        <w:rPr>
          <w:rFonts w:ascii="Arial" w:hAnsi="Arial" w:cs="Arial"/>
          <w:b/>
        </w:rPr>
        <w:t xml:space="preserve"> </w:t>
      </w:r>
      <w:r w:rsidR="00AA32DD" w:rsidRPr="000B3A82">
        <w:rPr>
          <w:rFonts w:ascii="Arial" w:hAnsi="Arial" w:cs="Arial"/>
          <w:b/>
        </w:rPr>
        <w:t xml:space="preserve"> </w:t>
      </w:r>
    </w:p>
    <w:tbl>
      <w:tblPr>
        <w:tblStyle w:val="Tablaconcuadrcula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686"/>
        <w:gridCol w:w="3402"/>
        <w:gridCol w:w="1406"/>
        <w:gridCol w:w="1287"/>
      </w:tblGrid>
      <w:tr w:rsidR="00AA32DD" w:rsidTr="004F0389">
        <w:trPr>
          <w:trHeight w:val="845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2DD" w:rsidRDefault="00AA32DD" w:rsidP="004F0389">
            <w:pPr>
              <w:spacing w:before="100" w:beforeAutospacing="1" w:after="100" w:afterAutospacing="1"/>
              <w:ind w:right="240"/>
              <w:jc w:val="center"/>
              <w:outlineLvl w:val="2"/>
              <w:rPr>
                <w:rFonts w:ascii="Arial" w:hAnsi="Arial" w:cs="Arial"/>
                <w:b/>
                <w:bCs/>
                <w:spacing w:val="20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b/>
                <w:bCs/>
                <w:spacing w:val="20"/>
                <w:sz w:val="24"/>
                <w:szCs w:val="24"/>
                <w:lang w:eastAsia="es-AR"/>
              </w:rPr>
              <w:t>Ecuación General de la Circunferencia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2DD" w:rsidRDefault="00AA32DD" w:rsidP="004F0389">
            <w:pPr>
              <w:spacing w:before="100" w:beforeAutospacing="1" w:after="100" w:afterAutospacing="1"/>
              <w:ind w:right="240"/>
              <w:jc w:val="center"/>
              <w:outlineLvl w:val="2"/>
              <w:rPr>
                <w:rFonts w:ascii="Arial" w:hAnsi="Arial" w:cs="Arial"/>
                <w:b/>
                <w:bCs/>
                <w:spacing w:val="20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b/>
                <w:bCs/>
                <w:spacing w:val="20"/>
                <w:sz w:val="24"/>
                <w:szCs w:val="24"/>
                <w:lang w:eastAsia="es-AR"/>
              </w:rPr>
              <w:t>Ecuación canónica de la Circunferencia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2DD" w:rsidRDefault="00AA32DD" w:rsidP="004F0389">
            <w:pPr>
              <w:spacing w:before="100" w:beforeAutospacing="1" w:after="100" w:afterAutospacing="1"/>
              <w:ind w:right="240"/>
              <w:jc w:val="center"/>
              <w:outlineLvl w:val="2"/>
              <w:rPr>
                <w:rFonts w:ascii="Arial" w:hAnsi="Arial" w:cs="Arial"/>
                <w:b/>
                <w:bCs/>
                <w:spacing w:val="20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b/>
                <w:bCs/>
                <w:spacing w:val="20"/>
                <w:sz w:val="24"/>
                <w:szCs w:val="24"/>
                <w:lang w:eastAsia="es-AR"/>
              </w:rPr>
              <w:t>Centro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2DD" w:rsidRDefault="00AA32DD" w:rsidP="004F0389">
            <w:pPr>
              <w:spacing w:before="100" w:beforeAutospacing="1" w:after="100" w:afterAutospacing="1"/>
              <w:ind w:right="240"/>
              <w:jc w:val="center"/>
              <w:outlineLvl w:val="2"/>
              <w:rPr>
                <w:rFonts w:ascii="Arial" w:hAnsi="Arial" w:cs="Arial"/>
                <w:b/>
                <w:bCs/>
                <w:spacing w:val="20"/>
                <w:sz w:val="24"/>
                <w:szCs w:val="24"/>
                <w:lang w:eastAsia="es-AR"/>
              </w:rPr>
            </w:pPr>
            <w:r>
              <w:rPr>
                <w:rFonts w:ascii="Arial" w:hAnsi="Arial" w:cs="Arial"/>
                <w:b/>
                <w:bCs/>
                <w:spacing w:val="20"/>
                <w:sz w:val="24"/>
                <w:szCs w:val="24"/>
                <w:lang w:eastAsia="es-AR"/>
              </w:rPr>
              <w:t>Radio</w:t>
            </w:r>
          </w:p>
        </w:tc>
      </w:tr>
      <w:tr w:rsidR="00AA32DD" w:rsidTr="004F0389">
        <w:trPr>
          <w:trHeight w:val="563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2DD" w:rsidRDefault="00125690" w:rsidP="004F0389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/>
                <w:bCs/>
                <w:spacing w:val="20"/>
                <w:sz w:val="24"/>
                <w:szCs w:val="24"/>
                <w:lang w:eastAsia="es-A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pacing w:val="20"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ial"/>
                    <w:spacing w:val="20"/>
                    <w:sz w:val="24"/>
                    <w:szCs w:val="24"/>
                    <w:lang w:eastAsia="es-A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pacing w:val="20"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ial"/>
                    <w:spacing w:val="20"/>
                    <w:sz w:val="24"/>
                    <w:szCs w:val="24"/>
                    <w:lang w:eastAsia="es-AR"/>
                  </w:rPr>
                  <m:t>+Ax+By+C=0</m:t>
                </m:r>
              </m:oMath>
            </m:oMathPara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2DD" w:rsidRDefault="00125690" w:rsidP="004F0389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/>
                <w:bCs/>
                <w:spacing w:val="20"/>
                <w:sz w:val="24"/>
                <w:szCs w:val="24"/>
                <w:lang w:eastAsia="es-A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pacing w:val="20"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(x-h)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ial"/>
                    <w:spacing w:val="20"/>
                    <w:sz w:val="24"/>
                    <w:szCs w:val="24"/>
                    <w:lang w:eastAsia="es-A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pacing w:val="20"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(y-k)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ial"/>
                    <w:spacing w:val="20"/>
                    <w:sz w:val="24"/>
                    <w:szCs w:val="24"/>
                    <w:lang w:eastAsia="es-AR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pacing w:val="20"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2DD" w:rsidRDefault="00AA32DD" w:rsidP="004F0389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/>
                <w:bCs/>
                <w:spacing w:val="20"/>
                <w:sz w:val="24"/>
                <w:szCs w:val="24"/>
                <w:lang w:eastAsia="es-A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pacing w:val="20"/>
                    <w:sz w:val="24"/>
                    <w:szCs w:val="24"/>
                    <w:lang w:eastAsia="es-AR"/>
                  </w:rPr>
                  <m:t>C(h;k)</m:t>
                </m:r>
              </m:oMath>
            </m:oMathPara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2DD" w:rsidRDefault="00AA32DD" w:rsidP="004F0389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/>
                <w:bCs/>
                <w:spacing w:val="20"/>
                <w:sz w:val="24"/>
                <w:szCs w:val="24"/>
                <w:lang w:eastAsia="es-A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pacing w:val="20"/>
                    <w:sz w:val="24"/>
                    <w:szCs w:val="24"/>
                    <w:lang w:eastAsia="es-AR"/>
                  </w:rPr>
                  <m:t>r</m:t>
                </m:r>
              </m:oMath>
            </m:oMathPara>
          </w:p>
        </w:tc>
      </w:tr>
      <w:tr w:rsidR="00AA32DD" w:rsidTr="004F0389">
        <w:trPr>
          <w:trHeight w:val="563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2DD" w:rsidRDefault="00125690" w:rsidP="004F0389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Cs/>
                <w:spacing w:val="20"/>
                <w:sz w:val="24"/>
                <w:szCs w:val="24"/>
                <w:lang w:eastAsia="es-A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spacing w:val="20"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pacing w:val="20"/>
                    <w:sz w:val="24"/>
                    <w:szCs w:val="24"/>
                    <w:lang w:eastAsia="es-A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spacing w:val="20"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pacing w:val="20"/>
                    <w:sz w:val="24"/>
                    <w:szCs w:val="24"/>
                    <w:lang w:eastAsia="es-AR"/>
                  </w:rPr>
                  <m:t>-2x+4y=4</m:t>
                </m:r>
              </m:oMath>
            </m:oMathPara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2DD" w:rsidRDefault="00125690" w:rsidP="004F0389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/>
                <w:bCs/>
                <w:spacing w:val="20"/>
                <w:sz w:val="24"/>
                <w:szCs w:val="24"/>
                <w:lang w:eastAsia="es-A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color w:val="FF0000"/>
                        <w:spacing w:val="20"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FF0000"/>
                        <w:spacing w:val="20"/>
                        <w:sz w:val="24"/>
                        <w:szCs w:val="24"/>
                        <w:lang w:eastAsia="es-AR"/>
                      </w:rPr>
                      <m:t>(x-1)</m:t>
                    </m:r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pacing w:val="20"/>
                        <w:sz w:val="24"/>
                        <w:szCs w:val="24"/>
                        <w:lang w:eastAsia="es-A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FF0000"/>
                    <w:spacing w:val="20"/>
                    <w:sz w:val="24"/>
                    <w:szCs w:val="24"/>
                    <w:lang w:eastAsia="es-A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color w:val="FF0000"/>
                        <w:spacing w:val="20"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FF0000"/>
                        <w:spacing w:val="20"/>
                        <w:sz w:val="24"/>
                        <w:szCs w:val="24"/>
                        <w:lang w:eastAsia="es-AR"/>
                      </w:rPr>
                      <m:t>(y+2)</m:t>
                    </m:r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pacing w:val="20"/>
                        <w:sz w:val="24"/>
                        <w:szCs w:val="24"/>
                        <w:lang w:eastAsia="es-A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FF0000"/>
                    <w:spacing w:val="20"/>
                    <w:sz w:val="24"/>
                    <w:szCs w:val="24"/>
                    <w:lang w:eastAsia="es-AR"/>
                  </w:rPr>
                  <m:t>=9</m:t>
                </m:r>
              </m:oMath>
            </m:oMathPara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2DD" w:rsidRPr="00137C37" w:rsidRDefault="00AA32DD" w:rsidP="004F0389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Cs/>
                <w:spacing w:val="20"/>
                <w:sz w:val="24"/>
                <w:szCs w:val="24"/>
                <w:lang w:eastAsia="es-AR"/>
              </w:rPr>
            </w:pPr>
            <m:oMathPara>
              <m:oMath>
                <m:r>
                  <w:rPr>
                    <w:rFonts w:ascii="Cambria Math" w:hAnsi="Cambria Math" w:cs="Arial"/>
                    <w:color w:val="FF0000"/>
                    <w:spacing w:val="20"/>
                    <w:sz w:val="24"/>
                    <w:szCs w:val="24"/>
                    <w:lang w:eastAsia="es-AR"/>
                  </w:rPr>
                  <m:t>(1;-2)</m:t>
                </m:r>
              </m:oMath>
            </m:oMathPara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2DD" w:rsidRPr="00137C37" w:rsidRDefault="00AA32DD" w:rsidP="004F0389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Cs/>
                <w:spacing w:val="20"/>
                <w:sz w:val="24"/>
                <w:szCs w:val="24"/>
                <w:lang w:eastAsia="es-AR"/>
              </w:rPr>
            </w:pPr>
            <m:oMathPara>
              <m:oMath>
                <m:r>
                  <w:rPr>
                    <w:rFonts w:ascii="Cambria Math" w:hAnsi="Cambria Math" w:cs="Arial"/>
                    <w:color w:val="FF0000"/>
                    <w:spacing w:val="20"/>
                    <w:sz w:val="24"/>
                    <w:szCs w:val="24"/>
                    <w:lang w:eastAsia="es-AR"/>
                  </w:rPr>
                  <m:t>3</m:t>
                </m:r>
              </m:oMath>
            </m:oMathPara>
          </w:p>
        </w:tc>
      </w:tr>
      <w:tr w:rsidR="00AA32DD" w:rsidTr="004F0389">
        <w:trPr>
          <w:trHeight w:val="563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2DD" w:rsidRDefault="00125690" w:rsidP="004F0389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Cs/>
                <w:spacing w:val="20"/>
                <w:sz w:val="24"/>
                <w:szCs w:val="24"/>
                <w:lang w:eastAsia="es-A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spacing w:val="20"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4x</m:t>
                    </m:r>
                  </m:e>
                  <m:sup>
                    <m: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pacing w:val="20"/>
                    <w:sz w:val="24"/>
                    <w:szCs w:val="24"/>
                    <w:lang w:eastAsia="es-A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spacing w:val="20"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4y</m:t>
                    </m:r>
                  </m:e>
                  <m:sup>
                    <m: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pacing w:val="20"/>
                    <w:sz w:val="24"/>
                    <w:szCs w:val="24"/>
                    <w:lang w:eastAsia="es-AR"/>
                  </w:rPr>
                  <m:t>-4x-8y-11=0</m:t>
                </m:r>
              </m:oMath>
            </m:oMathPara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2DD" w:rsidRDefault="00125690" w:rsidP="004F0389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/>
                <w:bCs/>
                <w:spacing w:val="20"/>
                <w:sz w:val="24"/>
                <w:szCs w:val="24"/>
                <w:lang w:eastAsia="es-A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color w:val="FF0000"/>
                        <w:spacing w:val="20"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FF0000"/>
                        <w:spacing w:val="20"/>
                        <w:sz w:val="24"/>
                        <w:szCs w:val="24"/>
                        <w:lang w:eastAsia="es-AR"/>
                      </w:rPr>
                      <m:t>(x-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pacing w:val="20"/>
                            <w:sz w:val="24"/>
                            <w:szCs w:val="24"/>
                            <w:lang w:eastAsia="es-A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FF0000"/>
                            <w:spacing w:val="20"/>
                            <w:sz w:val="24"/>
                            <w:szCs w:val="24"/>
                            <w:lang w:eastAsia="es-A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FF0000"/>
                            <w:spacing w:val="20"/>
                            <w:sz w:val="24"/>
                            <w:szCs w:val="24"/>
                            <w:lang w:eastAsia="es-AR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color w:val="FF0000"/>
                        <w:spacing w:val="20"/>
                        <w:sz w:val="24"/>
                        <w:szCs w:val="24"/>
                        <w:lang w:eastAsia="es-AR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pacing w:val="20"/>
                        <w:sz w:val="24"/>
                        <w:szCs w:val="24"/>
                        <w:lang w:eastAsia="es-A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FF0000"/>
                    <w:spacing w:val="20"/>
                    <w:sz w:val="24"/>
                    <w:szCs w:val="24"/>
                    <w:lang w:eastAsia="es-A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color w:val="FF0000"/>
                        <w:spacing w:val="20"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FF0000"/>
                        <w:spacing w:val="20"/>
                        <w:sz w:val="24"/>
                        <w:szCs w:val="24"/>
                        <w:lang w:eastAsia="es-AR"/>
                      </w:rPr>
                      <m:t>(y-1)</m:t>
                    </m:r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pacing w:val="20"/>
                        <w:sz w:val="24"/>
                        <w:szCs w:val="24"/>
                        <w:lang w:eastAsia="es-A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FF0000"/>
                    <w:spacing w:val="20"/>
                    <w:sz w:val="24"/>
                    <w:szCs w:val="24"/>
                    <w:lang w:eastAsia="es-AR"/>
                  </w:rPr>
                  <m:t>=4</m:t>
                </m:r>
              </m:oMath>
            </m:oMathPara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2DD" w:rsidRPr="00137C37" w:rsidRDefault="00AA32DD" w:rsidP="004F0389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Cs/>
                <w:spacing w:val="20"/>
                <w:sz w:val="24"/>
                <w:szCs w:val="24"/>
                <w:lang w:eastAsia="es-AR"/>
              </w:rPr>
            </w:pPr>
            <m:oMathPara>
              <m:oMath>
                <m:r>
                  <w:rPr>
                    <w:rFonts w:ascii="Cambria Math" w:hAnsi="Cambria Math" w:cs="Arial"/>
                    <w:color w:val="FF0000"/>
                    <w:spacing w:val="20"/>
                    <w:sz w:val="24"/>
                    <w:szCs w:val="24"/>
                    <w:lang w:eastAsia="es-AR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  <w:spacing w:val="20"/>
                        <w:sz w:val="24"/>
                        <w:szCs w:val="24"/>
                        <w:lang w:eastAsia="es-A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FF0000"/>
                        <w:spacing w:val="20"/>
                        <w:sz w:val="24"/>
                        <w:szCs w:val="24"/>
                        <w:lang w:eastAsia="es-A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0000"/>
                        <w:spacing w:val="20"/>
                        <w:sz w:val="24"/>
                        <w:szCs w:val="24"/>
                        <w:lang w:eastAsia="es-AR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color w:val="FF0000"/>
                    <w:spacing w:val="20"/>
                    <w:sz w:val="24"/>
                    <w:szCs w:val="24"/>
                    <w:lang w:eastAsia="es-AR"/>
                  </w:rPr>
                  <m:t>;1)</m:t>
                </m:r>
              </m:oMath>
            </m:oMathPara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2DD" w:rsidRPr="00137C37" w:rsidRDefault="00AA32DD" w:rsidP="004F0389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Cs/>
                <w:spacing w:val="20"/>
                <w:sz w:val="24"/>
                <w:szCs w:val="24"/>
                <w:lang w:eastAsia="es-AR"/>
              </w:rPr>
            </w:pPr>
            <m:oMathPara>
              <m:oMath>
                <m:r>
                  <w:rPr>
                    <w:rFonts w:ascii="Cambria Math" w:hAnsi="Cambria Math" w:cs="Arial"/>
                    <w:color w:val="FF0000"/>
                    <w:spacing w:val="20"/>
                    <w:sz w:val="24"/>
                    <w:szCs w:val="24"/>
                    <w:lang w:eastAsia="es-AR"/>
                  </w:rPr>
                  <m:t>2</m:t>
                </m:r>
              </m:oMath>
            </m:oMathPara>
          </w:p>
        </w:tc>
      </w:tr>
      <w:tr w:rsidR="00AA32DD" w:rsidTr="004F0389">
        <w:trPr>
          <w:trHeight w:val="563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2DD" w:rsidRDefault="00125690" w:rsidP="004F0389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/>
                <w:bCs/>
                <w:spacing w:val="20"/>
                <w:sz w:val="24"/>
                <w:szCs w:val="24"/>
                <w:lang w:eastAsia="es-A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color w:val="FF0000"/>
                        <w:spacing w:val="20"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FF0000"/>
                        <w:spacing w:val="20"/>
                        <w:sz w:val="24"/>
                        <w:szCs w:val="24"/>
                        <w:lang w:eastAsia="es-A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pacing w:val="20"/>
                        <w:sz w:val="24"/>
                        <w:szCs w:val="24"/>
                        <w:lang w:eastAsia="es-A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FF0000"/>
                    <w:spacing w:val="20"/>
                    <w:sz w:val="24"/>
                    <w:szCs w:val="24"/>
                    <w:lang w:eastAsia="es-A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color w:val="FF0000"/>
                        <w:spacing w:val="20"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FF0000"/>
                        <w:spacing w:val="20"/>
                        <w:sz w:val="24"/>
                        <w:szCs w:val="24"/>
                        <w:lang w:eastAsia="es-AR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pacing w:val="20"/>
                        <w:sz w:val="24"/>
                        <w:szCs w:val="24"/>
                        <w:lang w:eastAsia="es-A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FF0000"/>
                    <w:spacing w:val="20"/>
                    <w:sz w:val="24"/>
                    <w:szCs w:val="24"/>
                    <w:lang w:eastAsia="es-AR"/>
                  </w:rPr>
                  <m:t>+6x+4y+8=0</m:t>
                </m:r>
              </m:oMath>
            </m:oMathPara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2DD" w:rsidRDefault="00125690" w:rsidP="004F0389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/>
                <w:bCs/>
                <w:spacing w:val="20"/>
                <w:sz w:val="24"/>
                <w:szCs w:val="24"/>
                <w:lang w:eastAsia="es-A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color w:val="FF0000"/>
                        <w:spacing w:val="20"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FF0000"/>
                        <w:spacing w:val="20"/>
                        <w:sz w:val="24"/>
                        <w:szCs w:val="24"/>
                        <w:lang w:eastAsia="es-AR"/>
                      </w:rPr>
                      <m:t>(x+3)</m:t>
                    </m:r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pacing w:val="20"/>
                        <w:sz w:val="24"/>
                        <w:szCs w:val="24"/>
                        <w:lang w:eastAsia="es-A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FF0000"/>
                    <w:spacing w:val="20"/>
                    <w:sz w:val="24"/>
                    <w:szCs w:val="24"/>
                    <w:lang w:eastAsia="es-A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color w:val="FF0000"/>
                        <w:spacing w:val="20"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FF0000"/>
                        <w:spacing w:val="20"/>
                        <w:sz w:val="24"/>
                        <w:szCs w:val="24"/>
                        <w:lang w:eastAsia="es-AR"/>
                      </w:rPr>
                      <m:t>(y+2)</m:t>
                    </m:r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pacing w:val="20"/>
                        <w:sz w:val="24"/>
                        <w:szCs w:val="24"/>
                        <w:lang w:eastAsia="es-A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FF0000"/>
                    <w:spacing w:val="20"/>
                    <w:sz w:val="24"/>
                    <w:szCs w:val="24"/>
                    <w:lang w:eastAsia="es-AR"/>
                  </w:rPr>
                  <m:t>=5</m:t>
                </m:r>
              </m:oMath>
            </m:oMathPara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2DD" w:rsidRDefault="00AA32DD" w:rsidP="004F0389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Cs/>
                <w:spacing w:val="20"/>
                <w:sz w:val="24"/>
                <w:szCs w:val="24"/>
                <w:lang w:eastAsia="es-AR"/>
              </w:rPr>
            </w:pPr>
            <m:oMathPara>
              <m:oMath>
                <m:r>
                  <w:rPr>
                    <w:rFonts w:ascii="Cambria Math" w:hAnsi="Cambria Math" w:cs="Arial"/>
                    <w:spacing w:val="20"/>
                    <w:sz w:val="24"/>
                    <w:szCs w:val="24"/>
                    <w:lang w:eastAsia="es-AR"/>
                  </w:rPr>
                  <m:t>(-3;-2)</m:t>
                </m:r>
              </m:oMath>
            </m:oMathPara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2DD" w:rsidRDefault="00125690" w:rsidP="004F0389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Cs/>
                <w:spacing w:val="20"/>
                <w:sz w:val="24"/>
                <w:szCs w:val="24"/>
                <w:lang w:eastAsia="es-AR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bCs/>
                        <w:i/>
                        <w:spacing w:val="20"/>
                        <w:sz w:val="24"/>
                        <w:szCs w:val="24"/>
                        <w:lang w:eastAsia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5</m:t>
                    </m:r>
                  </m:e>
                </m:rad>
              </m:oMath>
            </m:oMathPara>
          </w:p>
        </w:tc>
      </w:tr>
      <w:tr w:rsidR="00AA32DD" w:rsidTr="004F0389">
        <w:trPr>
          <w:trHeight w:val="563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2DD" w:rsidRDefault="00125690" w:rsidP="004F0389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/>
                <w:bCs/>
                <w:spacing w:val="20"/>
                <w:sz w:val="24"/>
                <w:szCs w:val="24"/>
                <w:lang w:eastAsia="es-A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color w:val="FF0000"/>
                        <w:spacing w:val="20"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FF0000"/>
                        <w:spacing w:val="20"/>
                        <w:sz w:val="24"/>
                        <w:szCs w:val="24"/>
                        <w:lang w:eastAsia="es-A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pacing w:val="20"/>
                        <w:sz w:val="24"/>
                        <w:szCs w:val="24"/>
                        <w:lang w:eastAsia="es-A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FF0000"/>
                    <w:spacing w:val="20"/>
                    <w:sz w:val="24"/>
                    <w:szCs w:val="24"/>
                    <w:lang w:eastAsia="es-A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color w:val="FF0000"/>
                        <w:spacing w:val="20"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FF0000"/>
                        <w:spacing w:val="20"/>
                        <w:sz w:val="24"/>
                        <w:szCs w:val="24"/>
                        <w:lang w:eastAsia="es-AR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pacing w:val="20"/>
                        <w:sz w:val="24"/>
                        <w:szCs w:val="24"/>
                        <w:lang w:eastAsia="es-A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FF0000"/>
                    <w:spacing w:val="20"/>
                    <w:sz w:val="24"/>
                    <w:szCs w:val="24"/>
                    <w:lang w:eastAsia="es-AR"/>
                  </w:rPr>
                  <m:t>-8x+6y+22,75=0</m:t>
                </m:r>
              </m:oMath>
            </m:oMathPara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2DD" w:rsidRDefault="00125690" w:rsidP="004F0389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Cs/>
                <w:spacing w:val="20"/>
                <w:sz w:val="24"/>
                <w:szCs w:val="24"/>
                <w:lang w:eastAsia="es-A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spacing w:val="20"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(x-4)</m:t>
                    </m:r>
                  </m:e>
                  <m:sup>
                    <m: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pacing w:val="20"/>
                    <w:sz w:val="24"/>
                    <w:szCs w:val="24"/>
                    <w:lang w:eastAsia="es-A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spacing w:val="20"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(y+3)</m:t>
                    </m:r>
                  </m:e>
                  <m:sup>
                    <m: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pacing w:val="20"/>
                    <w:sz w:val="24"/>
                    <w:szCs w:val="24"/>
                    <w:lang w:eastAsia="es-AR"/>
                  </w:rPr>
                  <m:t>=2,25</m:t>
                </m:r>
              </m:oMath>
            </m:oMathPara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2DD" w:rsidRDefault="00AA32DD" w:rsidP="004F0389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/>
                <w:bCs/>
                <w:spacing w:val="20"/>
                <w:sz w:val="24"/>
                <w:szCs w:val="24"/>
                <w:lang w:eastAsia="es-AR"/>
              </w:rPr>
            </w:pPr>
            <m:oMathPara>
              <m:oMath>
                <m:r>
                  <w:rPr>
                    <w:rFonts w:ascii="Cambria Math" w:hAnsi="Cambria Math" w:cs="Arial"/>
                    <w:color w:val="FF0000"/>
                    <w:spacing w:val="20"/>
                    <w:sz w:val="24"/>
                    <w:szCs w:val="24"/>
                    <w:lang w:eastAsia="es-AR"/>
                  </w:rPr>
                  <m:t>(4;-3)</m:t>
                </m:r>
              </m:oMath>
            </m:oMathPara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2DD" w:rsidRDefault="00125690" w:rsidP="004F0389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Cs/>
                <w:spacing w:val="20"/>
                <w:sz w:val="24"/>
                <w:szCs w:val="24"/>
                <w:lang w:eastAsia="es-AR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bCs/>
                        <w:i/>
                        <w:color w:val="FF0000"/>
                        <w:spacing w:val="20"/>
                        <w:sz w:val="24"/>
                        <w:szCs w:val="24"/>
                        <w:lang w:eastAsia="es-A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color w:val="FF0000"/>
                        <w:spacing w:val="20"/>
                        <w:sz w:val="24"/>
                        <w:szCs w:val="24"/>
                        <w:lang w:eastAsia="es-AR"/>
                      </w:rPr>
                      <m:t>2,25</m:t>
                    </m:r>
                  </m:e>
                </m:rad>
              </m:oMath>
            </m:oMathPara>
          </w:p>
        </w:tc>
      </w:tr>
      <w:tr w:rsidR="00AA32DD" w:rsidTr="004F0389">
        <w:trPr>
          <w:trHeight w:val="563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2DD" w:rsidRDefault="00125690" w:rsidP="004F0389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/>
                <w:bCs/>
                <w:spacing w:val="20"/>
                <w:sz w:val="24"/>
                <w:szCs w:val="24"/>
                <w:lang w:eastAsia="es-A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color w:val="FF0000"/>
                        <w:spacing w:val="20"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FF0000"/>
                        <w:spacing w:val="20"/>
                        <w:sz w:val="24"/>
                        <w:szCs w:val="24"/>
                        <w:lang w:eastAsia="es-A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pacing w:val="20"/>
                        <w:sz w:val="24"/>
                        <w:szCs w:val="24"/>
                        <w:lang w:eastAsia="es-A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FF0000"/>
                    <w:spacing w:val="20"/>
                    <w:sz w:val="24"/>
                    <w:szCs w:val="24"/>
                    <w:lang w:eastAsia="es-A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color w:val="FF0000"/>
                        <w:spacing w:val="20"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FF0000"/>
                        <w:spacing w:val="20"/>
                        <w:sz w:val="24"/>
                        <w:szCs w:val="24"/>
                        <w:lang w:eastAsia="es-AR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pacing w:val="20"/>
                        <w:sz w:val="24"/>
                        <w:szCs w:val="24"/>
                        <w:lang w:eastAsia="es-A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FF0000"/>
                    <w:spacing w:val="20"/>
                    <w:sz w:val="24"/>
                    <w:szCs w:val="24"/>
                    <w:lang w:eastAsia="es-AR"/>
                  </w:rPr>
                  <m:t>-10y+24=0</m:t>
                </m:r>
              </m:oMath>
            </m:oMathPara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2DD" w:rsidRDefault="00125690" w:rsidP="004F0389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Cs/>
                <w:spacing w:val="20"/>
                <w:sz w:val="24"/>
                <w:szCs w:val="24"/>
                <w:lang w:eastAsia="es-A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spacing w:val="20"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pacing w:val="20"/>
                    <w:sz w:val="24"/>
                    <w:szCs w:val="24"/>
                    <w:lang w:eastAsia="es-A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spacing w:val="20"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(y-5)</m:t>
                    </m:r>
                  </m:e>
                  <m:sup>
                    <m:r>
                      <w:rPr>
                        <w:rFonts w:ascii="Cambria Math" w:hAnsi="Cambria Math" w:cs="Arial"/>
                        <w:spacing w:val="20"/>
                        <w:sz w:val="24"/>
                        <w:szCs w:val="24"/>
                        <w:lang w:eastAsia="es-A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pacing w:val="20"/>
                    <w:sz w:val="24"/>
                    <w:szCs w:val="24"/>
                    <w:lang w:eastAsia="es-AR"/>
                  </w:rPr>
                  <m:t>=1</m:t>
                </m:r>
              </m:oMath>
            </m:oMathPara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2DD" w:rsidRDefault="00AA32DD" w:rsidP="004F0389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/>
                <w:bCs/>
                <w:spacing w:val="20"/>
                <w:sz w:val="24"/>
                <w:szCs w:val="24"/>
                <w:lang w:eastAsia="es-AR"/>
              </w:rPr>
            </w:pPr>
            <m:oMathPara>
              <m:oMath>
                <m:r>
                  <w:rPr>
                    <w:rFonts w:ascii="Cambria Math" w:hAnsi="Cambria Math" w:cs="Arial"/>
                    <w:color w:val="FF0000"/>
                    <w:spacing w:val="20"/>
                    <w:sz w:val="24"/>
                    <w:szCs w:val="24"/>
                    <w:lang w:eastAsia="es-AR"/>
                  </w:rPr>
                  <m:t>(0;5)</m:t>
                </m:r>
              </m:oMath>
            </m:oMathPara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2DD" w:rsidRDefault="00AA32DD" w:rsidP="004F0389">
            <w:pPr>
              <w:spacing w:before="100" w:beforeAutospacing="1" w:after="100" w:afterAutospacing="1"/>
              <w:ind w:right="240"/>
              <w:outlineLvl w:val="2"/>
              <w:rPr>
                <w:rFonts w:ascii="Arial" w:hAnsi="Arial" w:cs="Arial"/>
                <w:bCs/>
                <w:spacing w:val="20"/>
                <w:sz w:val="24"/>
                <w:szCs w:val="24"/>
                <w:lang w:eastAsia="es-AR"/>
              </w:rPr>
            </w:pPr>
            <m:oMathPara>
              <m:oMath>
                <m:r>
                  <w:rPr>
                    <w:rFonts w:ascii="Cambria Math" w:hAnsi="Cambria Math" w:cs="Arial"/>
                    <w:color w:val="FF0000"/>
                    <w:spacing w:val="20"/>
                    <w:sz w:val="24"/>
                    <w:szCs w:val="24"/>
                    <w:lang w:eastAsia="es-AR"/>
                  </w:rPr>
                  <m:t>1</m:t>
                </m:r>
              </m:oMath>
            </m:oMathPara>
          </w:p>
        </w:tc>
      </w:tr>
    </w:tbl>
    <w:p w:rsidR="00AA32DD" w:rsidRDefault="00AA32DD" w:rsidP="00AA32DD">
      <w:pPr>
        <w:spacing w:after="0"/>
        <w:rPr>
          <w:rFonts w:ascii="Arial" w:hAnsi="Arial" w:cs="Arial"/>
          <w:sz w:val="24"/>
          <w:szCs w:val="24"/>
          <w:lang w:eastAsia="es-AR"/>
        </w:rPr>
      </w:pPr>
    </w:p>
    <w:p w:rsidR="00AA32DD" w:rsidRDefault="00AA32DD" w:rsidP="00AA32DD">
      <w:pPr>
        <w:tabs>
          <w:tab w:val="left" w:pos="9187"/>
        </w:tabs>
        <w:suppressAutoHyphens w:val="0"/>
        <w:spacing w:before="480" w:after="480" w:line="240" w:lineRule="auto"/>
        <w:ind w:right="310"/>
        <w:contextualSpacing/>
        <w:rPr>
          <w:rFonts w:ascii="Arial" w:hAnsi="Arial" w:cs="Arial"/>
          <w:b/>
        </w:rPr>
      </w:pPr>
    </w:p>
    <w:p w:rsidR="005D3FC3" w:rsidRDefault="005D3FC3" w:rsidP="00AA32DD">
      <w:pPr>
        <w:tabs>
          <w:tab w:val="left" w:pos="9187"/>
        </w:tabs>
        <w:suppressAutoHyphens w:val="0"/>
        <w:spacing w:before="480" w:after="480" w:line="240" w:lineRule="auto"/>
        <w:ind w:right="310"/>
        <w:contextualSpacing/>
        <w:rPr>
          <w:rFonts w:ascii="Arial" w:hAnsi="Arial" w:cs="Arial"/>
          <w:b/>
        </w:rPr>
      </w:pPr>
    </w:p>
    <w:p w:rsidR="005D3FC3" w:rsidRDefault="005D3FC3" w:rsidP="00AA32DD">
      <w:pPr>
        <w:tabs>
          <w:tab w:val="left" w:pos="9187"/>
        </w:tabs>
        <w:suppressAutoHyphens w:val="0"/>
        <w:spacing w:before="480" w:after="480" w:line="240" w:lineRule="auto"/>
        <w:ind w:right="310"/>
        <w:contextualSpacing/>
        <w:rPr>
          <w:rFonts w:ascii="Arial" w:hAnsi="Arial" w:cs="Arial"/>
          <w:b/>
        </w:rPr>
      </w:pPr>
    </w:p>
    <w:p w:rsidR="00AA32DD" w:rsidRDefault="000F4741" w:rsidP="00AA32DD">
      <w:pPr>
        <w:tabs>
          <w:tab w:val="left" w:pos="9187"/>
        </w:tabs>
        <w:suppressAutoHyphens w:val="0"/>
        <w:spacing w:before="480" w:after="480" w:line="240" w:lineRule="auto"/>
        <w:ind w:right="31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Problema 2</w:t>
      </w:r>
      <w:r w:rsidR="00AA32DD">
        <w:rPr>
          <w:rFonts w:ascii="Arial" w:hAnsi="Arial" w:cs="Arial"/>
          <w:b/>
        </w:rPr>
        <w:t xml:space="preserve"> </w:t>
      </w:r>
      <w:r w:rsidR="00AA32DD" w:rsidRPr="000B3A82">
        <w:rPr>
          <w:rFonts w:ascii="Arial" w:hAnsi="Arial" w:cs="Arial"/>
          <w:b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b/>
                <w:i/>
                <w:color w:val="006699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color w:val="006699"/>
              </w:rPr>
              <m:t xml:space="preserve">C: 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  <w:color w:val="006699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06699"/>
                  </w:rPr>
                  <m:t>x-2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Arial"/>
                <w:color w:val="006699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  <w:color w:val="006699"/>
          </w:rPr>
          <m:t>+</m:t>
        </m:r>
        <m:sSup>
          <m:sSupPr>
            <m:ctrlPr>
              <w:rPr>
                <w:rFonts w:ascii="Cambria Math" w:hAnsi="Cambria Math" w:cs="Arial"/>
                <w:b/>
                <w:i/>
                <w:color w:val="006699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color w:val="006699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color w:val="006699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  <w:color w:val="006699"/>
          </w:rPr>
          <m:t>=5</m:t>
        </m:r>
      </m:oMath>
      <w:r w:rsidR="00AA32DD">
        <w:rPr>
          <w:rFonts w:ascii="Arial" w:hAnsi="Arial" w:cs="Arial"/>
          <w:b/>
        </w:rPr>
        <w:t xml:space="preserve"> </w:t>
      </w:r>
    </w:p>
    <w:p w:rsidR="00AA32DD" w:rsidRDefault="00AA32DD" w:rsidP="00AA32DD">
      <w:pPr>
        <w:tabs>
          <w:tab w:val="left" w:pos="9187"/>
        </w:tabs>
        <w:suppressAutoHyphens w:val="0"/>
        <w:spacing w:before="480" w:after="480" w:line="240" w:lineRule="auto"/>
        <w:ind w:right="310"/>
        <w:contextualSpacing/>
        <w:rPr>
          <w:rFonts w:ascii="Arial" w:hAnsi="Arial" w:cs="Arial"/>
          <w:b/>
        </w:rPr>
      </w:pPr>
    </w:p>
    <w:p w:rsidR="00AA32DD" w:rsidRDefault="00AA32DD" w:rsidP="00AA32DD">
      <w:pPr>
        <w:tabs>
          <w:tab w:val="left" w:pos="9187"/>
        </w:tabs>
        <w:suppressAutoHyphens w:val="0"/>
        <w:spacing w:before="480" w:after="480" w:line="240" w:lineRule="auto"/>
        <w:ind w:right="310"/>
        <w:contextualSpacing/>
        <w:rPr>
          <w:rFonts w:ascii="Arial" w:hAnsi="Arial" w:cs="Arial"/>
          <w:bCs/>
          <w:spacing w:val="20"/>
          <w:sz w:val="24"/>
          <w:szCs w:val="24"/>
          <w:lang w:eastAsia="es-AR"/>
        </w:rPr>
      </w:pPr>
      <w:r w:rsidRPr="007837F0">
        <w:rPr>
          <w:rFonts w:ascii="Arial" w:hAnsi="Arial" w:cs="Arial"/>
          <w:bCs/>
          <w:noProof/>
          <w:spacing w:val="20"/>
          <w:sz w:val="24"/>
          <w:szCs w:val="24"/>
          <w:lang w:eastAsia="es-AR"/>
        </w:rPr>
        <w:drawing>
          <wp:inline distT="0" distB="0" distL="0" distR="0" wp14:anchorId="777DF19A" wp14:editId="35AAA2F2">
            <wp:extent cx="4600575" cy="21050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t="9637" r="-7053" b="8451"/>
                    <a:stretch/>
                  </pic:blipFill>
                  <pic:spPr bwMode="auto">
                    <a:xfrm>
                      <a:off x="0" y="0"/>
                      <a:ext cx="4601570" cy="210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32DD" w:rsidRDefault="00AA32DD" w:rsidP="00AA32DD">
      <w:pPr>
        <w:tabs>
          <w:tab w:val="left" w:pos="9187"/>
        </w:tabs>
        <w:suppressAutoHyphens w:val="0"/>
        <w:spacing w:before="480" w:after="480" w:line="240" w:lineRule="auto"/>
        <w:ind w:right="310"/>
        <w:contextualSpacing/>
        <w:rPr>
          <w:rFonts w:ascii="Arial" w:hAnsi="Arial" w:cs="Arial"/>
          <w:bCs/>
          <w:spacing w:val="20"/>
          <w:sz w:val="24"/>
          <w:szCs w:val="24"/>
          <w:lang w:eastAsia="es-AR"/>
        </w:rPr>
      </w:pPr>
    </w:p>
    <w:p w:rsidR="00AA32DD" w:rsidRDefault="000F4741" w:rsidP="00AA32DD">
      <w:pPr>
        <w:suppressAutoHyphens w:val="0"/>
        <w:spacing w:before="480" w:after="480" w:line="240" w:lineRule="auto"/>
        <w:ind w:right="31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Problema 3</w:t>
      </w:r>
      <w:r w:rsidR="00AA32DD">
        <w:rPr>
          <w:rFonts w:ascii="Arial" w:hAnsi="Arial" w:cs="Arial"/>
          <w:b/>
        </w:rPr>
        <w:t xml:space="preserve"> </w:t>
      </w:r>
      <w:r w:rsidR="00AA32DD" w:rsidRPr="000B3A82">
        <w:rPr>
          <w:rFonts w:ascii="Arial" w:hAnsi="Arial" w:cs="Arial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color w:val="466D2C"/>
          </w:rPr>
          <m:t xml:space="preserve">C: </m:t>
        </m:r>
        <m:sSup>
          <m:sSupPr>
            <m:ctrlPr>
              <w:rPr>
                <w:rFonts w:ascii="Cambria Math" w:hAnsi="Cambria Math" w:cs="Arial"/>
                <w:b/>
                <w:i/>
                <w:color w:val="5E913B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b/>
                    <w:i/>
                    <w:color w:val="5E913B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466D2C"/>
                  </w:rPr>
                  <m:t>x+1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Arial"/>
                <w:color w:val="466D2C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  <w:color w:val="466D2C"/>
          </w:rPr>
          <m:t>+</m:t>
        </m:r>
        <m:sSup>
          <m:sSupPr>
            <m:ctrlPr>
              <w:rPr>
                <w:rFonts w:ascii="Cambria Math" w:hAnsi="Cambria Math" w:cs="Arial"/>
                <w:b/>
                <w:i/>
                <w:color w:val="5E913B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b/>
                    <w:i/>
                    <w:color w:val="5E913B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466D2C"/>
                  </w:rPr>
                  <m:t>y-2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Arial"/>
                <w:color w:val="466D2C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  <w:color w:val="466D2C"/>
          </w:rPr>
          <m:t>=17</m:t>
        </m:r>
      </m:oMath>
    </w:p>
    <w:p w:rsidR="00AA32DD" w:rsidRDefault="00AA32DD" w:rsidP="00AA32DD">
      <w:pPr>
        <w:suppressAutoHyphens w:val="0"/>
        <w:spacing w:before="480" w:after="480" w:line="240" w:lineRule="auto"/>
        <w:ind w:right="310"/>
        <w:contextualSpacing/>
        <w:rPr>
          <w:rFonts w:ascii="Arial" w:hAnsi="Arial" w:cs="Arial"/>
          <w:b/>
        </w:rPr>
      </w:pPr>
      <w:r w:rsidRPr="00F94768">
        <w:rPr>
          <w:rFonts w:ascii="Arial" w:hAnsi="Arial" w:cs="Arial"/>
          <w:b/>
          <w:noProof/>
          <w:lang w:eastAsia="es-AR"/>
        </w:rPr>
        <w:drawing>
          <wp:inline distT="0" distB="0" distL="0" distR="0" wp14:anchorId="6E39FD72" wp14:editId="41BCEEF5">
            <wp:extent cx="3776400" cy="19548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6400" cy="19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DD" w:rsidRDefault="000F4741" w:rsidP="00AA32DD">
      <w:pPr>
        <w:suppressAutoHyphens w:val="0"/>
        <w:spacing w:before="480" w:after="480" w:line="240" w:lineRule="auto"/>
        <w:ind w:right="31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Problema 4</w:t>
      </w:r>
      <w:r w:rsidR="00AA32DD">
        <w:rPr>
          <w:rFonts w:ascii="Arial" w:hAnsi="Arial" w:cs="Arial"/>
          <w:b/>
        </w:rPr>
        <w:t xml:space="preserve"> </w:t>
      </w:r>
      <w:r w:rsidR="00AA32DD" w:rsidRPr="000B3A82">
        <w:rPr>
          <w:rFonts w:ascii="Arial" w:hAnsi="Arial" w:cs="Arial"/>
          <w:b/>
        </w:rPr>
        <w:t xml:space="preserve"> </w:t>
      </w:r>
    </w:p>
    <w:p w:rsidR="00AA32DD" w:rsidRPr="004926A1" w:rsidRDefault="00AA32DD" w:rsidP="00AA32DD">
      <w:pPr>
        <w:suppressAutoHyphens w:val="0"/>
        <w:spacing w:before="480" w:after="480" w:line="240" w:lineRule="auto"/>
        <w:ind w:right="310"/>
        <w:contextualSpacing/>
        <w:rPr>
          <w:rFonts w:ascii="Arial" w:hAnsi="Arial" w:cs="Arial"/>
          <w:spacing w:val="20"/>
          <w:sz w:val="24"/>
          <w:szCs w:val="24"/>
          <w:lang w:eastAsia="es-AR"/>
        </w:rPr>
      </w:pPr>
      <w:r w:rsidRPr="004926A1"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>opción correcta es</w:t>
      </w:r>
      <w:r w:rsidRPr="004926A1">
        <w:rPr>
          <w:rFonts w:ascii="Arial" w:hAnsi="Arial" w:cs="Arial"/>
          <w:sz w:val="24"/>
          <w:szCs w:val="24"/>
        </w:rPr>
        <w:t>:</w:t>
      </w:r>
    </w:p>
    <w:p w:rsidR="00AA32DD" w:rsidRPr="004B69CA" w:rsidRDefault="00AA32DD" w:rsidP="00AA32DD">
      <w:pPr>
        <w:suppressAutoHyphens w:val="0"/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Pr="004B69CA">
        <w:rPr>
          <w:rFonts w:ascii="Arial" w:hAnsi="Arial" w:cs="Arial"/>
          <w:sz w:val="24"/>
          <w:szCs w:val="24"/>
        </w:rPr>
        <w:t xml:space="preserve">Una circunferencia de radio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50</m:t>
            </m:r>
          </m:e>
        </m:rad>
      </m:oMath>
      <w:r w:rsidRPr="004B69CA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4B69CA">
        <w:rPr>
          <w:rFonts w:ascii="Arial" w:hAnsi="Arial" w:cs="Arial"/>
          <w:sz w:val="24"/>
          <w:szCs w:val="24"/>
        </w:rPr>
        <w:t xml:space="preserve">que pasa por el punto </w:t>
      </w:r>
      <m:oMath>
        <m:r>
          <w:rPr>
            <w:rFonts w:ascii="Cambria Math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5,3</m:t>
            </m:r>
          </m:e>
        </m:d>
      </m:oMath>
      <w:r w:rsidRPr="004B69CA">
        <w:rPr>
          <w:rFonts w:ascii="Arial" w:hAnsi="Arial" w:cs="Arial"/>
          <w:sz w:val="24"/>
          <w:szCs w:val="24"/>
        </w:rPr>
        <w:t xml:space="preserve"> </w:t>
      </w:r>
    </w:p>
    <w:p w:rsidR="00611056" w:rsidRDefault="00611056" w:rsidP="00521EF9">
      <w:pPr>
        <w:suppressAutoHyphens w:val="0"/>
        <w:spacing w:line="240" w:lineRule="auto"/>
        <w:ind w:right="310"/>
        <w:contextualSpacing/>
        <w:rPr>
          <w:rFonts w:asciiTheme="minorHAnsi" w:hAnsiTheme="minorHAnsi" w:cstheme="minorBidi"/>
        </w:rPr>
      </w:pPr>
    </w:p>
    <w:p w:rsidR="00521EF9" w:rsidRDefault="000F4741" w:rsidP="00521EF9">
      <w:pPr>
        <w:suppressAutoHyphens w:val="0"/>
        <w:spacing w:line="240" w:lineRule="auto"/>
        <w:ind w:right="31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Problema 5</w:t>
      </w:r>
      <w:r w:rsidR="00521EF9">
        <w:rPr>
          <w:rFonts w:ascii="Arial" w:hAnsi="Arial" w:cs="Arial"/>
          <w:b/>
        </w:rPr>
        <w:t xml:space="preserve"> </w:t>
      </w:r>
    </w:p>
    <w:p w:rsidR="005D3FC3" w:rsidRDefault="005D3FC3" w:rsidP="00521EF9">
      <w:pPr>
        <w:suppressAutoHyphens w:val="0"/>
        <w:spacing w:line="240" w:lineRule="auto"/>
        <w:ind w:right="310"/>
        <w:contextualSpacing/>
        <w:rPr>
          <w:rFonts w:ascii="Arial" w:hAnsi="Arial" w:cs="Arial"/>
          <w:b/>
        </w:rPr>
      </w:pPr>
    </w:p>
    <w:p w:rsidR="00521EF9" w:rsidRPr="005D3FC3" w:rsidRDefault="005D3FC3" w:rsidP="005D3FC3">
      <w:pPr>
        <w:suppressAutoHyphens w:val="0"/>
        <w:spacing w:before="480" w:after="480" w:line="240" w:lineRule="auto"/>
        <w:ind w:right="310"/>
        <w:contextualSpacing/>
        <w:rPr>
          <w:rFonts w:ascii="Arial" w:hAnsi="Arial" w:cs="Arial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Arial"/>
            <w:color w:val="3333CC"/>
            <w:spacing w:val="20"/>
            <w:sz w:val="24"/>
            <w:szCs w:val="24"/>
            <w:lang w:eastAsia="es-AR"/>
          </w:rPr>
          <m:t>a)C: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  <w:color w:val="3333CC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3333CC"/>
                <w:sz w:val="24"/>
                <w:szCs w:val="24"/>
              </w:rPr>
              <m:t>(x-3)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color w:val="3333CC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  <w:color w:val="3333CC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  <w:color w:val="3333CC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3333CC"/>
                <w:sz w:val="24"/>
                <w:szCs w:val="24"/>
              </w:rPr>
              <m:t>(y+1)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color w:val="3333CC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  <w:color w:val="3333CC"/>
            <w:sz w:val="24"/>
            <w:szCs w:val="24"/>
          </w:rPr>
          <m:t>=61</m:t>
        </m:r>
      </m:oMath>
      <w:r w:rsidR="00521EF9" w:rsidRPr="005D3FC3">
        <w:rPr>
          <w:rFonts w:ascii="Arial" w:hAnsi="Arial" w:cs="Arial"/>
          <w:b/>
          <w:color w:val="3333CC"/>
          <w:sz w:val="24"/>
          <w:szCs w:val="24"/>
        </w:rPr>
        <w:t xml:space="preserve">   </w:t>
      </w:r>
      <w:r w:rsidR="00521EF9" w:rsidRPr="005D3FC3">
        <w:rPr>
          <w:rFonts w:ascii="Arial" w:hAnsi="Arial" w:cs="Arial"/>
          <w:sz w:val="24"/>
          <w:szCs w:val="24"/>
        </w:rPr>
        <w:t xml:space="preserve"> </w:t>
      </w:r>
    </w:p>
    <w:p w:rsidR="00521EF9" w:rsidRDefault="00521EF9" w:rsidP="005D3FC3">
      <w:pPr>
        <w:suppressAutoHyphens w:val="0"/>
        <w:spacing w:before="480" w:after="480" w:line="240" w:lineRule="auto"/>
        <w:ind w:right="310"/>
        <w:contextualSpacing/>
        <w:rPr>
          <w:rFonts w:ascii="Arial" w:hAnsi="Arial" w:cs="Arial"/>
          <w:spacing w:val="20"/>
          <w:sz w:val="24"/>
          <w:szCs w:val="24"/>
          <w:lang w:eastAsia="es-AR"/>
        </w:rPr>
      </w:pPr>
      <w:r w:rsidRPr="005D3FC3">
        <w:rPr>
          <w:rFonts w:ascii="Arial" w:hAnsi="Arial" w:cs="Arial"/>
        </w:rPr>
        <w:t>La circunferencia</w:t>
      </w:r>
      <w:r w:rsidRPr="005D3FC3">
        <w:rPr>
          <w:rFonts w:ascii="Arial" w:hAnsi="Arial" w:cs="Arial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color w:val="0099FF"/>
            <w:spacing w:val="20"/>
            <w:sz w:val="24"/>
            <w:szCs w:val="24"/>
            <w:lang w:eastAsia="es-AR"/>
          </w:rPr>
          <m:t xml:space="preserve">D:  </m:t>
        </m:r>
        <m:sSup>
          <m:sSupPr>
            <m:ctrlPr>
              <w:rPr>
                <w:rFonts w:ascii="Cambria Math" w:hAnsi="Cambria Math" w:cs="Arial"/>
                <w:b/>
                <w:bCs/>
                <w:i/>
                <w:color w:val="0099FF"/>
                <w:spacing w:val="20"/>
                <w:sz w:val="24"/>
                <w:szCs w:val="24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color w:val="0099FF"/>
                <w:spacing w:val="20"/>
                <w:sz w:val="24"/>
                <w:szCs w:val="24"/>
                <w:lang w:eastAsia="es-AR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color w:val="0099FF"/>
                <w:spacing w:val="20"/>
                <w:sz w:val="24"/>
                <w:szCs w:val="24"/>
                <w:lang w:eastAsia="es-AR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  <w:color w:val="0099FF"/>
            <w:spacing w:val="20"/>
            <w:sz w:val="24"/>
            <w:szCs w:val="24"/>
            <w:lang w:eastAsia="es-AR"/>
          </w:rPr>
          <m:t>+</m:t>
        </m:r>
        <m:sSup>
          <m:sSupPr>
            <m:ctrlPr>
              <w:rPr>
                <w:rFonts w:ascii="Cambria Math" w:hAnsi="Cambria Math" w:cs="Arial"/>
                <w:b/>
                <w:bCs/>
                <w:i/>
                <w:color w:val="0099FF"/>
                <w:spacing w:val="20"/>
                <w:sz w:val="24"/>
                <w:szCs w:val="24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color w:val="0099FF"/>
                <w:spacing w:val="20"/>
                <w:sz w:val="24"/>
                <w:szCs w:val="24"/>
                <w:lang w:eastAsia="es-AR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color w:val="0099FF"/>
                <w:spacing w:val="20"/>
                <w:sz w:val="24"/>
                <w:szCs w:val="24"/>
                <w:lang w:eastAsia="es-AR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  <w:color w:val="0099FF"/>
            <w:spacing w:val="20"/>
            <w:sz w:val="24"/>
            <w:szCs w:val="24"/>
            <w:lang w:eastAsia="es-AR"/>
          </w:rPr>
          <m:t>-6</m:t>
        </m:r>
        <m:r>
          <m:rPr>
            <m:sty m:val="bi"/>
          </m:rPr>
          <w:rPr>
            <w:rFonts w:ascii="Cambria Math" w:hAnsi="Cambria Math" w:cs="Arial"/>
            <w:color w:val="0099FF"/>
            <w:spacing w:val="20"/>
            <w:sz w:val="24"/>
            <w:szCs w:val="24"/>
            <w:lang w:eastAsia="es-AR"/>
          </w:rPr>
          <m:t>x+2</m:t>
        </m:r>
        <m:r>
          <m:rPr>
            <m:sty m:val="bi"/>
          </m:rPr>
          <w:rPr>
            <w:rFonts w:ascii="Cambria Math" w:hAnsi="Cambria Math" w:cs="Arial"/>
            <w:color w:val="0099FF"/>
            <w:spacing w:val="20"/>
            <w:sz w:val="24"/>
            <w:szCs w:val="24"/>
            <w:lang w:eastAsia="es-AR"/>
          </w:rPr>
          <m:t>y=6</m:t>
        </m:r>
        <m:r>
          <w:rPr>
            <w:rFonts w:ascii="Cambria Math" w:hAnsi="Cambria Math" w:cs="Arial"/>
            <w:spacing w:val="20"/>
            <w:sz w:val="24"/>
            <w:szCs w:val="24"/>
            <w:lang w:eastAsia="es-AR"/>
          </w:rPr>
          <m:t xml:space="preserve"> </m:t>
        </m:r>
      </m:oMath>
      <w:r w:rsidRPr="005D3FC3">
        <w:rPr>
          <w:rFonts w:ascii="Arial" w:hAnsi="Arial" w:cs="Arial"/>
          <w:spacing w:val="20"/>
          <w:lang w:eastAsia="es-AR"/>
        </w:rPr>
        <w:t>tiene centro en</w:t>
      </w:r>
      <m:oMath>
        <m:r>
          <w:rPr>
            <w:rFonts w:ascii="Cambria Math" w:hAnsi="Cambria Math" w:cs="Arial"/>
            <w:spacing w:val="20"/>
            <w:lang w:eastAsia="es-AR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  <w:spacing w:val="20"/>
                <w:lang w:eastAsia="es-AR"/>
              </w:rPr>
            </m:ctrlPr>
          </m:dPr>
          <m:e>
            <m:r>
              <w:rPr>
                <w:rFonts w:ascii="Cambria Math" w:hAnsi="Cambria Math" w:cs="Arial"/>
                <w:spacing w:val="20"/>
                <w:lang w:eastAsia="es-AR"/>
              </w:rPr>
              <m:t>3; -1</m:t>
            </m:r>
          </m:e>
        </m:d>
      </m:oMath>
      <w:r w:rsidRPr="005D3FC3">
        <w:rPr>
          <w:rFonts w:ascii="Arial" w:hAnsi="Arial" w:cs="Arial"/>
          <w:spacing w:val="20"/>
          <w:sz w:val="24"/>
          <w:szCs w:val="24"/>
          <w:lang w:eastAsia="es-AR"/>
        </w:rPr>
        <w:t xml:space="preserve"> y </w:t>
      </w:r>
      <m:oMath>
        <m:r>
          <w:rPr>
            <w:rFonts w:ascii="Cambria Math" w:hAnsi="Cambria Math" w:cs="Arial"/>
            <w:spacing w:val="20"/>
            <w:sz w:val="24"/>
            <w:szCs w:val="24"/>
            <w:lang w:eastAsia="es-AR"/>
          </w:rPr>
          <m:t>radio=4</m:t>
        </m:r>
      </m:oMath>
    </w:p>
    <w:p w:rsidR="005D3FC3" w:rsidRPr="005D3FC3" w:rsidRDefault="005D3FC3" w:rsidP="005D3FC3">
      <w:pPr>
        <w:suppressAutoHyphens w:val="0"/>
        <w:spacing w:before="480" w:after="480" w:line="240" w:lineRule="auto"/>
        <w:ind w:right="310"/>
        <w:contextualSpacing/>
        <w:rPr>
          <w:rFonts w:ascii="Arial" w:hAnsi="Arial" w:cs="Arial"/>
          <w:spacing w:val="20"/>
          <w:sz w:val="24"/>
          <w:szCs w:val="24"/>
          <w:lang w:eastAsia="es-AR"/>
        </w:rPr>
      </w:pPr>
    </w:p>
    <w:p w:rsidR="00521EF9" w:rsidRPr="005D3FC3" w:rsidRDefault="005D3FC3" w:rsidP="005D3FC3">
      <w:pPr>
        <w:suppressAutoHyphens w:val="0"/>
        <w:spacing w:before="480" w:after="480" w:line="240" w:lineRule="auto"/>
        <w:ind w:right="310"/>
        <w:contextualSpacing/>
        <w:rPr>
          <w:rFonts w:ascii="Arial" w:hAnsi="Arial" w:cs="Arial"/>
          <w:spacing w:val="20"/>
          <w:sz w:val="24"/>
          <w:szCs w:val="24"/>
          <w:lang w:eastAsia="es-AR"/>
        </w:rPr>
      </w:pPr>
      <w:r w:rsidRPr="005317C5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067F866C" wp14:editId="65547EA7">
            <wp:extent cx="3776400" cy="1954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6400" cy="19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EF9" w:rsidRPr="005D3FC3" w:rsidRDefault="00521EF9" w:rsidP="005D3FC3">
      <w:pPr>
        <w:pStyle w:val="Prrafodelista"/>
        <w:suppressAutoHyphens w:val="0"/>
        <w:spacing w:before="480" w:after="480" w:line="240" w:lineRule="auto"/>
        <w:ind w:left="420" w:right="310"/>
        <w:contextualSpacing/>
        <w:rPr>
          <w:rFonts w:ascii="Arial" w:hAnsi="Arial" w:cs="Arial"/>
          <w:sz w:val="24"/>
          <w:szCs w:val="24"/>
        </w:rPr>
      </w:pPr>
    </w:p>
    <w:sectPr w:rsidR="00521EF9" w:rsidRPr="005D3FC3" w:rsidSect="00CD649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1985" w:right="1701" w:bottom="1417" w:left="1418" w:header="708" w:footer="4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690" w:rsidRDefault="00125690">
      <w:pPr>
        <w:spacing w:after="0" w:line="240" w:lineRule="auto"/>
      </w:pPr>
      <w:r>
        <w:separator/>
      </w:r>
    </w:p>
  </w:endnote>
  <w:endnote w:type="continuationSeparator" w:id="0">
    <w:p w:rsidR="00125690" w:rsidRDefault="0012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5DE" w:rsidRDefault="00DF05D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00A" w:rsidRPr="007420BB" w:rsidRDefault="006F4EBF">
    <w:pPr>
      <w:pStyle w:val="Piedepgina"/>
      <w:jc w:val="right"/>
      <w:rPr>
        <w:rFonts w:ascii="Arial" w:hAnsi="Arial" w:cs="Arial"/>
        <w:sz w:val="20"/>
        <w:szCs w:val="20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47BCB03" wp14:editId="2C281EDA">
              <wp:simplePos x="0" y="0"/>
              <wp:positionH relativeFrom="column">
                <wp:posOffset>0</wp:posOffset>
              </wp:positionH>
              <wp:positionV relativeFrom="paragraph">
                <wp:posOffset>-234315</wp:posOffset>
              </wp:positionV>
              <wp:extent cx="5653405" cy="1270"/>
              <wp:effectExtent l="9525" t="13335" r="33020" b="33020"/>
              <wp:wrapNone/>
              <wp:docPr id="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3405" cy="1270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outerShdw dist="31565" dir="2700000" algn="ctr" rotWithShape="0">
                          <a:srgbClr val="C00000">
                            <a:alpha val="50027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74C6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-18.45pt;width:445.15pt;height:.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" strokeweight=".26mm">
              <v:stroke joinstyle="miter"/>
              <v:shadow on="t" color="#c00000" opacity="32785f" offset=".62mm,.62mm"/>
            </v:shape>
          </w:pict>
        </mc:Fallback>
      </mc:AlternateContent>
    </w:r>
    <w:r w:rsidR="00F9000A">
      <w:rPr>
        <w:rFonts w:ascii="Arial" w:hAnsi="Arial" w:cs="Arial"/>
        <w:sz w:val="20"/>
        <w:szCs w:val="20"/>
      </w:rPr>
      <w:t xml:space="preserve">                         </w:t>
    </w:r>
    <w:r w:rsidR="00F9000A" w:rsidRPr="007420BB">
      <w:rPr>
        <w:rFonts w:ascii="Arial" w:hAnsi="Arial" w:cs="Arial"/>
        <w:sz w:val="20"/>
        <w:szCs w:val="20"/>
      </w:rPr>
      <w:t xml:space="preserve">Página </w:t>
    </w:r>
    <w:r w:rsidR="00F9000A" w:rsidRPr="007420BB">
      <w:rPr>
        <w:rFonts w:ascii="Arial" w:hAnsi="Arial" w:cs="Arial"/>
        <w:b/>
        <w:sz w:val="20"/>
        <w:szCs w:val="20"/>
      </w:rPr>
      <w:fldChar w:fldCharType="begin"/>
    </w:r>
    <w:r w:rsidR="00F9000A" w:rsidRPr="007420BB">
      <w:rPr>
        <w:rFonts w:ascii="Arial" w:hAnsi="Arial" w:cs="Arial"/>
        <w:b/>
        <w:sz w:val="20"/>
        <w:szCs w:val="20"/>
      </w:rPr>
      <w:instrText xml:space="preserve"> PAGE </w:instrText>
    </w:r>
    <w:r w:rsidR="00F9000A" w:rsidRPr="007420BB">
      <w:rPr>
        <w:rFonts w:ascii="Arial" w:hAnsi="Arial" w:cs="Arial"/>
        <w:b/>
        <w:sz w:val="20"/>
        <w:szCs w:val="20"/>
      </w:rPr>
      <w:fldChar w:fldCharType="separate"/>
    </w:r>
    <w:r w:rsidR="00A12A28">
      <w:rPr>
        <w:rFonts w:ascii="Arial" w:hAnsi="Arial" w:cs="Arial"/>
        <w:b/>
        <w:noProof/>
        <w:sz w:val="20"/>
        <w:szCs w:val="20"/>
      </w:rPr>
      <w:t>1</w:t>
    </w:r>
    <w:r w:rsidR="00F9000A" w:rsidRPr="007420BB">
      <w:rPr>
        <w:rFonts w:ascii="Arial" w:hAnsi="Arial" w:cs="Arial"/>
        <w:b/>
        <w:sz w:val="20"/>
        <w:szCs w:val="20"/>
      </w:rPr>
      <w:fldChar w:fldCharType="end"/>
    </w:r>
    <w:r w:rsidR="00F9000A" w:rsidRPr="007420BB">
      <w:rPr>
        <w:rFonts w:ascii="Arial" w:hAnsi="Arial" w:cs="Arial"/>
        <w:sz w:val="20"/>
        <w:szCs w:val="20"/>
      </w:rPr>
      <w:t xml:space="preserve"> de </w:t>
    </w:r>
    <w:r w:rsidR="00F9000A" w:rsidRPr="007420BB">
      <w:rPr>
        <w:rFonts w:ascii="Arial" w:hAnsi="Arial" w:cs="Arial"/>
        <w:b/>
        <w:sz w:val="20"/>
        <w:szCs w:val="20"/>
      </w:rPr>
      <w:fldChar w:fldCharType="begin"/>
    </w:r>
    <w:r w:rsidR="00F9000A" w:rsidRPr="007420BB">
      <w:rPr>
        <w:rFonts w:ascii="Arial" w:hAnsi="Arial" w:cs="Arial"/>
        <w:b/>
        <w:sz w:val="20"/>
        <w:szCs w:val="20"/>
      </w:rPr>
      <w:instrText xml:space="preserve"> NUMPAGES \*Arabic </w:instrText>
    </w:r>
    <w:r w:rsidR="00F9000A" w:rsidRPr="007420BB">
      <w:rPr>
        <w:rFonts w:ascii="Arial" w:hAnsi="Arial" w:cs="Arial"/>
        <w:b/>
        <w:sz w:val="20"/>
        <w:szCs w:val="20"/>
      </w:rPr>
      <w:fldChar w:fldCharType="separate"/>
    </w:r>
    <w:r w:rsidR="00A12A28">
      <w:rPr>
        <w:rFonts w:ascii="Arial" w:hAnsi="Arial" w:cs="Arial"/>
        <w:b/>
        <w:noProof/>
        <w:sz w:val="20"/>
        <w:szCs w:val="20"/>
      </w:rPr>
      <w:t>3</w:t>
    </w:r>
    <w:r w:rsidR="00F9000A" w:rsidRPr="007420BB">
      <w:rPr>
        <w:rFonts w:ascii="Arial" w:hAnsi="Arial" w:cs="Arial"/>
        <w:b/>
        <w:sz w:val="20"/>
        <w:szCs w:val="20"/>
      </w:rPr>
      <w:fldChar w:fldCharType="end"/>
    </w:r>
  </w:p>
  <w:p w:rsidR="00F9000A" w:rsidRPr="007420BB" w:rsidRDefault="00F9000A">
    <w:pPr>
      <w:pStyle w:val="Piedepgina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5DE" w:rsidRDefault="00DF05D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690" w:rsidRDefault="00125690">
      <w:pPr>
        <w:spacing w:after="0" w:line="240" w:lineRule="auto"/>
      </w:pPr>
      <w:r>
        <w:separator/>
      </w:r>
    </w:p>
  </w:footnote>
  <w:footnote w:type="continuationSeparator" w:id="0">
    <w:p w:rsidR="00125690" w:rsidRDefault="0012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5DE" w:rsidRDefault="00DF05D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00A" w:rsidRPr="006F4EBF" w:rsidRDefault="00F9000A">
    <w:pPr>
      <w:pStyle w:val="Encabezado"/>
      <w:jc w:val="right"/>
      <w:rPr>
        <w:rFonts w:ascii="Arial" w:hAnsi="Arial" w:cs="Arial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  <w:lang w:eastAsia="es-AR"/>
      </w:rPr>
      <w:drawing>
        <wp:anchor distT="0" distB="0" distL="114935" distR="114935" simplePos="0" relativeHeight="251658240" behindDoc="0" locked="0" layoutInCell="1" allowOverlap="1" wp14:anchorId="533165D4" wp14:editId="291C5207">
          <wp:simplePos x="0" y="0"/>
          <wp:positionH relativeFrom="column">
            <wp:posOffset>-9525</wp:posOffset>
          </wp:positionH>
          <wp:positionV relativeFrom="paragraph">
            <wp:posOffset>-165735</wp:posOffset>
          </wp:positionV>
          <wp:extent cx="1821180" cy="782955"/>
          <wp:effectExtent l="19050" t="0" r="762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1180" cy="7829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F05DE">
      <w:rPr>
        <w:rFonts w:ascii="Arial" w:hAnsi="Arial" w:cs="Arial"/>
        <w:b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Ciclo Introductorio - 2020</w:t>
    </w:r>
    <w:r w:rsidRPr="006F4EBF">
      <w:rPr>
        <w:rFonts w:ascii="Arial" w:hAnsi="Arial" w:cs="Arial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             </w:t>
    </w:r>
  </w:p>
  <w:p w:rsidR="00F9000A" w:rsidRPr="00475B34" w:rsidRDefault="006F4EBF">
    <w:pPr>
      <w:pStyle w:val="Encabezado"/>
      <w:jc w:val="right"/>
      <w:rPr>
        <w:rFonts w:ascii="Arial" w:hAnsi="Arial" w:cs="Arial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5AB0331" wp14:editId="4CA64B09">
              <wp:simplePos x="0" y="0"/>
              <wp:positionH relativeFrom="column">
                <wp:posOffset>0</wp:posOffset>
              </wp:positionH>
              <wp:positionV relativeFrom="paragraph">
                <wp:posOffset>470535</wp:posOffset>
              </wp:positionV>
              <wp:extent cx="5653405" cy="1270"/>
              <wp:effectExtent l="9525" t="13335" r="33020" b="3302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3405" cy="1270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outerShdw dist="31565" dir="2700000" algn="ctr" rotWithShape="0">
                          <a:srgbClr val="C00000">
                            <a:alpha val="50027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9FCC3B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0;margin-top:37.05pt;width:445.15pt;height:.1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" strokeweight=".26mm">
              <v:stroke joinstyle="miter"/>
              <v:shadow on="t" color="#c00000" opacity="32785f" offset=".62mm,.62mm"/>
            </v:shape>
          </w:pict>
        </mc:Fallback>
      </mc:AlternateContent>
    </w:r>
    <w:r w:rsidR="00F9000A" w:rsidRPr="00475B34">
      <w:rPr>
        <w:rFonts w:ascii="Arial" w:hAnsi="Arial" w:cs="Arial"/>
      </w:rPr>
      <w:t xml:space="preserve">  </w:t>
    </w:r>
  </w:p>
  <w:p w:rsidR="00F9000A" w:rsidRPr="006F4EBF" w:rsidRDefault="001E1621">
    <w:pPr>
      <w:pStyle w:val="Encabezado"/>
      <w:jc w:val="right"/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6F4EBF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Trabajo Práctico Nª 6 - </w:t>
    </w:r>
    <w:r w:rsidR="00F9000A" w:rsidRPr="006F4EBF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Matemática – Dpto. </w:t>
    </w:r>
    <w:proofErr w:type="spellStart"/>
    <w:r w:rsidR="00F9000A" w:rsidRPr="006F4EBF">
      <w:rPr>
        <w:rFonts w:ascii="Arial" w:hAnsi="Arial" w:cs="Arial"/>
        <w:b/>
        <w:bCs/>
        <w:lang w:val="es-MX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CyT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5DE" w:rsidRDefault="00DF05D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18D30AD"/>
    <w:multiLevelType w:val="hybridMultilevel"/>
    <w:tmpl w:val="907A38A6"/>
    <w:lvl w:ilvl="0" w:tplc="1DA6D60E">
      <w:start w:val="1"/>
      <w:numFmt w:val="lowerLetter"/>
      <w:lvlText w:val="%1)"/>
      <w:lvlJc w:val="left"/>
      <w:pPr>
        <w:ind w:left="1080" w:hanging="360"/>
      </w:pPr>
      <w:rPr>
        <w:rFonts w:eastAsiaTheme="minorEastAsia"/>
        <w:sz w:val="22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>
      <w:start w:val="1"/>
      <w:numFmt w:val="lowerRoman"/>
      <w:lvlText w:val="%3."/>
      <w:lvlJc w:val="right"/>
      <w:pPr>
        <w:ind w:left="2520" w:hanging="180"/>
      </w:pPr>
    </w:lvl>
    <w:lvl w:ilvl="3" w:tplc="2C0A000F">
      <w:start w:val="1"/>
      <w:numFmt w:val="decimal"/>
      <w:lvlText w:val="%4."/>
      <w:lvlJc w:val="left"/>
      <w:pPr>
        <w:ind w:left="3240" w:hanging="360"/>
      </w:pPr>
    </w:lvl>
    <w:lvl w:ilvl="4" w:tplc="2C0A0019">
      <w:start w:val="1"/>
      <w:numFmt w:val="lowerLetter"/>
      <w:lvlText w:val="%5."/>
      <w:lvlJc w:val="left"/>
      <w:pPr>
        <w:ind w:left="3960" w:hanging="360"/>
      </w:pPr>
    </w:lvl>
    <w:lvl w:ilvl="5" w:tplc="2C0A001B">
      <w:start w:val="1"/>
      <w:numFmt w:val="lowerRoman"/>
      <w:lvlText w:val="%6."/>
      <w:lvlJc w:val="right"/>
      <w:pPr>
        <w:ind w:left="4680" w:hanging="180"/>
      </w:pPr>
    </w:lvl>
    <w:lvl w:ilvl="6" w:tplc="2C0A000F">
      <w:start w:val="1"/>
      <w:numFmt w:val="decimal"/>
      <w:lvlText w:val="%7."/>
      <w:lvlJc w:val="left"/>
      <w:pPr>
        <w:ind w:left="5400" w:hanging="360"/>
      </w:pPr>
    </w:lvl>
    <w:lvl w:ilvl="7" w:tplc="2C0A0019">
      <w:start w:val="1"/>
      <w:numFmt w:val="lowerLetter"/>
      <w:lvlText w:val="%8."/>
      <w:lvlJc w:val="left"/>
      <w:pPr>
        <w:ind w:left="6120" w:hanging="360"/>
      </w:pPr>
    </w:lvl>
    <w:lvl w:ilvl="8" w:tplc="2C0A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1D6198F"/>
    <w:multiLevelType w:val="hybridMultilevel"/>
    <w:tmpl w:val="E766DC4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04717B"/>
    <w:multiLevelType w:val="hybridMultilevel"/>
    <w:tmpl w:val="DE224666"/>
    <w:lvl w:ilvl="0" w:tplc="2C0A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5266CF"/>
    <w:multiLevelType w:val="hybridMultilevel"/>
    <w:tmpl w:val="2F10D6C0"/>
    <w:lvl w:ilvl="0" w:tplc="2C0A0017">
      <w:start w:val="7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12E933AF"/>
    <w:multiLevelType w:val="hybridMultilevel"/>
    <w:tmpl w:val="A35EE5E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BE47DDA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8A16D7"/>
    <w:multiLevelType w:val="hybridMultilevel"/>
    <w:tmpl w:val="9A4498BE"/>
    <w:lvl w:ilvl="0" w:tplc="857A0D0A">
      <w:start w:val="1"/>
      <w:numFmt w:val="lowerLetter"/>
      <w:lvlText w:val="%1)"/>
      <w:lvlJc w:val="left"/>
      <w:pPr>
        <w:ind w:left="795" w:hanging="555"/>
      </w:pPr>
      <w:rPr>
        <w:rFonts w:hint="default"/>
        <w:b w:val="0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320" w:hanging="360"/>
      </w:pPr>
    </w:lvl>
    <w:lvl w:ilvl="2" w:tplc="2C0A001B" w:tentative="1">
      <w:start w:val="1"/>
      <w:numFmt w:val="lowerRoman"/>
      <w:lvlText w:val="%3."/>
      <w:lvlJc w:val="right"/>
      <w:pPr>
        <w:ind w:left="2040" w:hanging="180"/>
      </w:pPr>
    </w:lvl>
    <w:lvl w:ilvl="3" w:tplc="2C0A000F" w:tentative="1">
      <w:start w:val="1"/>
      <w:numFmt w:val="decimal"/>
      <w:lvlText w:val="%4."/>
      <w:lvlJc w:val="left"/>
      <w:pPr>
        <w:ind w:left="2760" w:hanging="360"/>
      </w:pPr>
    </w:lvl>
    <w:lvl w:ilvl="4" w:tplc="2C0A0019" w:tentative="1">
      <w:start w:val="1"/>
      <w:numFmt w:val="lowerLetter"/>
      <w:lvlText w:val="%5."/>
      <w:lvlJc w:val="left"/>
      <w:pPr>
        <w:ind w:left="3480" w:hanging="360"/>
      </w:pPr>
    </w:lvl>
    <w:lvl w:ilvl="5" w:tplc="2C0A001B" w:tentative="1">
      <w:start w:val="1"/>
      <w:numFmt w:val="lowerRoman"/>
      <w:lvlText w:val="%6."/>
      <w:lvlJc w:val="right"/>
      <w:pPr>
        <w:ind w:left="4200" w:hanging="180"/>
      </w:pPr>
    </w:lvl>
    <w:lvl w:ilvl="6" w:tplc="2C0A000F" w:tentative="1">
      <w:start w:val="1"/>
      <w:numFmt w:val="decimal"/>
      <w:lvlText w:val="%7."/>
      <w:lvlJc w:val="left"/>
      <w:pPr>
        <w:ind w:left="4920" w:hanging="360"/>
      </w:pPr>
    </w:lvl>
    <w:lvl w:ilvl="7" w:tplc="2C0A0019" w:tentative="1">
      <w:start w:val="1"/>
      <w:numFmt w:val="lowerLetter"/>
      <w:lvlText w:val="%8."/>
      <w:lvlJc w:val="left"/>
      <w:pPr>
        <w:ind w:left="5640" w:hanging="360"/>
      </w:pPr>
    </w:lvl>
    <w:lvl w:ilvl="8" w:tplc="2C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>
    <w:nsid w:val="16C53DB2"/>
    <w:multiLevelType w:val="hybridMultilevel"/>
    <w:tmpl w:val="4104980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038454E"/>
    <w:multiLevelType w:val="hybridMultilevel"/>
    <w:tmpl w:val="CA54A0B0"/>
    <w:lvl w:ilvl="0" w:tplc="14229B28">
      <w:start w:val="1"/>
      <w:numFmt w:val="lowerLetter"/>
      <w:lvlText w:val="%1)"/>
      <w:lvlJc w:val="left"/>
      <w:pPr>
        <w:ind w:left="1778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2498" w:hanging="360"/>
      </w:pPr>
    </w:lvl>
    <w:lvl w:ilvl="2" w:tplc="2C0A001B" w:tentative="1">
      <w:start w:val="1"/>
      <w:numFmt w:val="lowerRoman"/>
      <w:lvlText w:val="%3."/>
      <w:lvlJc w:val="right"/>
      <w:pPr>
        <w:ind w:left="3218" w:hanging="180"/>
      </w:pPr>
    </w:lvl>
    <w:lvl w:ilvl="3" w:tplc="2C0A000F" w:tentative="1">
      <w:start w:val="1"/>
      <w:numFmt w:val="decimal"/>
      <w:lvlText w:val="%4."/>
      <w:lvlJc w:val="left"/>
      <w:pPr>
        <w:ind w:left="3938" w:hanging="360"/>
      </w:pPr>
    </w:lvl>
    <w:lvl w:ilvl="4" w:tplc="2C0A0019" w:tentative="1">
      <w:start w:val="1"/>
      <w:numFmt w:val="lowerLetter"/>
      <w:lvlText w:val="%5."/>
      <w:lvlJc w:val="left"/>
      <w:pPr>
        <w:ind w:left="4658" w:hanging="360"/>
      </w:pPr>
    </w:lvl>
    <w:lvl w:ilvl="5" w:tplc="2C0A001B" w:tentative="1">
      <w:start w:val="1"/>
      <w:numFmt w:val="lowerRoman"/>
      <w:lvlText w:val="%6."/>
      <w:lvlJc w:val="right"/>
      <w:pPr>
        <w:ind w:left="5378" w:hanging="180"/>
      </w:pPr>
    </w:lvl>
    <w:lvl w:ilvl="6" w:tplc="2C0A000F" w:tentative="1">
      <w:start w:val="1"/>
      <w:numFmt w:val="decimal"/>
      <w:lvlText w:val="%7."/>
      <w:lvlJc w:val="left"/>
      <w:pPr>
        <w:ind w:left="6098" w:hanging="360"/>
      </w:pPr>
    </w:lvl>
    <w:lvl w:ilvl="7" w:tplc="2C0A0019" w:tentative="1">
      <w:start w:val="1"/>
      <w:numFmt w:val="lowerLetter"/>
      <w:lvlText w:val="%8."/>
      <w:lvlJc w:val="left"/>
      <w:pPr>
        <w:ind w:left="6818" w:hanging="360"/>
      </w:pPr>
    </w:lvl>
    <w:lvl w:ilvl="8" w:tplc="2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>
    <w:nsid w:val="218D489C"/>
    <w:multiLevelType w:val="hybridMultilevel"/>
    <w:tmpl w:val="201A04B4"/>
    <w:lvl w:ilvl="0" w:tplc="4DB22014">
      <w:start w:val="1"/>
      <w:numFmt w:val="lowerLetter"/>
      <w:lvlText w:val="%1)"/>
      <w:lvlJc w:val="left"/>
      <w:pPr>
        <w:ind w:left="1080" w:hanging="360"/>
      </w:p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>
      <w:start w:val="1"/>
      <w:numFmt w:val="lowerRoman"/>
      <w:lvlText w:val="%3."/>
      <w:lvlJc w:val="right"/>
      <w:pPr>
        <w:ind w:left="2520" w:hanging="180"/>
      </w:pPr>
    </w:lvl>
    <w:lvl w:ilvl="3" w:tplc="2C0A000F">
      <w:start w:val="1"/>
      <w:numFmt w:val="decimal"/>
      <w:lvlText w:val="%4."/>
      <w:lvlJc w:val="left"/>
      <w:pPr>
        <w:ind w:left="3240" w:hanging="360"/>
      </w:pPr>
    </w:lvl>
    <w:lvl w:ilvl="4" w:tplc="2C0A0019">
      <w:start w:val="1"/>
      <w:numFmt w:val="lowerLetter"/>
      <w:lvlText w:val="%5."/>
      <w:lvlJc w:val="left"/>
      <w:pPr>
        <w:ind w:left="3960" w:hanging="360"/>
      </w:pPr>
    </w:lvl>
    <w:lvl w:ilvl="5" w:tplc="2C0A001B">
      <w:start w:val="1"/>
      <w:numFmt w:val="lowerRoman"/>
      <w:lvlText w:val="%6."/>
      <w:lvlJc w:val="right"/>
      <w:pPr>
        <w:ind w:left="4680" w:hanging="180"/>
      </w:pPr>
    </w:lvl>
    <w:lvl w:ilvl="6" w:tplc="2C0A000F">
      <w:start w:val="1"/>
      <w:numFmt w:val="decimal"/>
      <w:lvlText w:val="%7."/>
      <w:lvlJc w:val="left"/>
      <w:pPr>
        <w:ind w:left="5400" w:hanging="360"/>
      </w:pPr>
    </w:lvl>
    <w:lvl w:ilvl="7" w:tplc="2C0A0019">
      <w:start w:val="1"/>
      <w:numFmt w:val="lowerLetter"/>
      <w:lvlText w:val="%8."/>
      <w:lvlJc w:val="left"/>
      <w:pPr>
        <w:ind w:left="6120" w:hanging="360"/>
      </w:pPr>
    </w:lvl>
    <w:lvl w:ilvl="8" w:tplc="2C0A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22B1170"/>
    <w:multiLevelType w:val="hybridMultilevel"/>
    <w:tmpl w:val="527835E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010346"/>
    <w:multiLevelType w:val="hybridMultilevel"/>
    <w:tmpl w:val="3E04A58E"/>
    <w:lvl w:ilvl="0" w:tplc="A866C08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3F3615"/>
    <w:multiLevelType w:val="hybridMultilevel"/>
    <w:tmpl w:val="AAF4CE38"/>
    <w:lvl w:ilvl="0" w:tplc="2C0A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7D0AD3"/>
    <w:multiLevelType w:val="hybridMultilevel"/>
    <w:tmpl w:val="34A64A5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F11FF9"/>
    <w:multiLevelType w:val="hybridMultilevel"/>
    <w:tmpl w:val="C14E6A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A62787"/>
    <w:multiLevelType w:val="hybridMultilevel"/>
    <w:tmpl w:val="DA96454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5334E1"/>
    <w:multiLevelType w:val="hybridMultilevel"/>
    <w:tmpl w:val="B06210FE"/>
    <w:lvl w:ilvl="0" w:tplc="133C4B56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194483"/>
    <w:multiLevelType w:val="hybridMultilevel"/>
    <w:tmpl w:val="B5C4D540"/>
    <w:lvl w:ilvl="0" w:tplc="8D92BC3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D1341B"/>
    <w:multiLevelType w:val="hybridMultilevel"/>
    <w:tmpl w:val="3BEC608C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48021E3"/>
    <w:multiLevelType w:val="hybridMultilevel"/>
    <w:tmpl w:val="30F2FC28"/>
    <w:lvl w:ilvl="0" w:tplc="4E2A1DC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FC0716"/>
    <w:multiLevelType w:val="hybridMultilevel"/>
    <w:tmpl w:val="FDC0511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F76490E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243EC236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894061"/>
    <w:multiLevelType w:val="hybridMultilevel"/>
    <w:tmpl w:val="73224FE4"/>
    <w:lvl w:ilvl="0" w:tplc="2794E44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DC2865"/>
    <w:multiLevelType w:val="hybridMultilevel"/>
    <w:tmpl w:val="7EF2921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4114F2"/>
    <w:multiLevelType w:val="hybridMultilevel"/>
    <w:tmpl w:val="A814A7CE"/>
    <w:lvl w:ilvl="0" w:tplc="09FC7A9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6243F8"/>
    <w:multiLevelType w:val="hybridMultilevel"/>
    <w:tmpl w:val="143A49DA"/>
    <w:lvl w:ilvl="0" w:tplc="ABD6DEE4">
      <w:start w:val="1"/>
      <w:numFmt w:val="lowerLetter"/>
      <w:lvlText w:val="%1)"/>
      <w:lvlJc w:val="left"/>
      <w:pPr>
        <w:ind w:left="720" w:hanging="360"/>
      </w:pPr>
      <w:rPr>
        <w:b w:val="0"/>
        <w:sz w:val="20"/>
        <w:szCs w:val="2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C333F1"/>
    <w:multiLevelType w:val="hybridMultilevel"/>
    <w:tmpl w:val="4A88A9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7E82B4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A1102D"/>
    <w:multiLevelType w:val="hybridMultilevel"/>
    <w:tmpl w:val="5C8CC4C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A5584F"/>
    <w:multiLevelType w:val="hybridMultilevel"/>
    <w:tmpl w:val="223014FC"/>
    <w:lvl w:ilvl="0" w:tplc="57FE1DE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967AD3"/>
    <w:multiLevelType w:val="hybridMultilevel"/>
    <w:tmpl w:val="31E0E4F2"/>
    <w:lvl w:ilvl="0" w:tplc="CD4437F0">
      <w:start w:val="1"/>
      <w:numFmt w:val="lowerLetter"/>
      <w:lvlText w:val="%1)"/>
      <w:lvlJc w:val="left"/>
      <w:pPr>
        <w:ind w:left="720" w:hanging="360"/>
      </w:pPr>
      <w:rPr>
        <w:rFonts w:ascii="Arial" w:eastAsia="Arial Unicode MS" w:hAnsi="Arial" w:cs="Arial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2A7FFE"/>
    <w:multiLevelType w:val="hybridMultilevel"/>
    <w:tmpl w:val="971C859C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D922D6"/>
    <w:multiLevelType w:val="hybridMultilevel"/>
    <w:tmpl w:val="2B9EB21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1D69FC"/>
    <w:multiLevelType w:val="hybridMultilevel"/>
    <w:tmpl w:val="E5B27A06"/>
    <w:lvl w:ilvl="0" w:tplc="66682E62">
      <w:start w:val="1"/>
      <w:numFmt w:val="lowerLetter"/>
      <w:lvlText w:val="%1)"/>
      <w:lvlJc w:val="left"/>
      <w:pPr>
        <w:ind w:left="502" w:hanging="360"/>
      </w:pPr>
    </w:lvl>
    <w:lvl w:ilvl="1" w:tplc="2C0A0019">
      <w:start w:val="1"/>
      <w:numFmt w:val="lowerLetter"/>
      <w:lvlText w:val="%2."/>
      <w:lvlJc w:val="left"/>
      <w:pPr>
        <w:ind w:left="1222" w:hanging="360"/>
      </w:pPr>
    </w:lvl>
    <w:lvl w:ilvl="2" w:tplc="2C0A001B">
      <w:start w:val="1"/>
      <w:numFmt w:val="lowerRoman"/>
      <w:lvlText w:val="%3."/>
      <w:lvlJc w:val="right"/>
      <w:pPr>
        <w:ind w:left="1942" w:hanging="180"/>
      </w:pPr>
    </w:lvl>
    <w:lvl w:ilvl="3" w:tplc="2C0A000F">
      <w:start w:val="1"/>
      <w:numFmt w:val="decimal"/>
      <w:lvlText w:val="%4."/>
      <w:lvlJc w:val="left"/>
      <w:pPr>
        <w:ind w:left="2662" w:hanging="360"/>
      </w:pPr>
    </w:lvl>
    <w:lvl w:ilvl="4" w:tplc="2C0A0019">
      <w:start w:val="1"/>
      <w:numFmt w:val="lowerLetter"/>
      <w:lvlText w:val="%5."/>
      <w:lvlJc w:val="left"/>
      <w:pPr>
        <w:ind w:left="3382" w:hanging="360"/>
      </w:pPr>
    </w:lvl>
    <w:lvl w:ilvl="5" w:tplc="2C0A001B">
      <w:start w:val="1"/>
      <w:numFmt w:val="lowerRoman"/>
      <w:lvlText w:val="%6."/>
      <w:lvlJc w:val="right"/>
      <w:pPr>
        <w:ind w:left="4102" w:hanging="180"/>
      </w:pPr>
    </w:lvl>
    <w:lvl w:ilvl="6" w:tplc="2C0A000F">
      <w:start w:val="1"/>
      <w:numFmt w:val="decimal"/>
      <w:lvlText w:val="%7."/>
      <w:lvlJc w:val="left"/>
      <w:pPr>
        <w:ind w:left="4822" w:hanging="360"/>
      </w:pPr>
    </w:lvl>
    <w:lvl w:ilvl="7" w:tplc="2C0A0019">
      <w:start w:val="1"/>
      <w:numFmt w:val="lowerLetter"/>
      <w:lvlText w:val="%8."/>
      <w:lvlJc w:val="left"/>
      <w:pPr>
        <w:ind w:left="5542" w:hanging="360"/>
      </w:pPr>
    </w:lvl>
    <w:lvl w:ilvl="8" w:tplc="2C0A001B">
      <w:start w:val="1"/>
      <w:numFmt w:val="lowerRoman"/>
      <w:lvlText w:val="%9."/>
      <w:lvlJc w:val="right"/>
      <w:pPr>
        <w:ind w:left="6262" w:hanging="180"/>
      </w:pPr>
    </w:lvl>
  </w:abstractNum>
  <w:abstractNum w:abstractNumId="34">
    <w:nsid w:val="627F5C74"/>
    <w:multiLevelType w:val="hybridMultilevel"/>
    <w:tmpl w:val="0A80375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317B2C"/>
    <w:multiLevelType w:val="hybridMultilevel"/>
    <w:tmpl w:val="8C505040"/>
    <w:lvl w:ilvl="0" w:tplc="2794E44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705D9D"/>
    <w:multiLevelType w:val="hybridMultilevel"/>
    <w:tmpl w:val="1BEC805A"/>
    <w:lvl w:ilvl="0" w:tplc="8A3CB494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49E3F97"/>
    <w:multiLevelType w:val="hybridMultilevel"/>
    <w:tmpl w:val="82CC648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DB7C76"/>
    <w:multiLevelType w:val="hybridMultilevel"/>
    <w:tmpl w:val="05D2A23C"/>
    <w:lvl w:ilvl="0" w:tplc="FBE070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1539F5"/>
    <w:multiLevelType w:val="hybridMultilevel"/>
    <w:tmpl w:val="1EE833CA"/>
    <w:lvl w:ilvl="0" w:tplc="B636B2E8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40" w:hanging="360"/>
      </w:pPr>
    </w:lvl>
    <w:lvl w:ilvl="2" w:tplc="2C0A001B" w:tentative="1">
      <w:start w:val="1"/>
      <w:numFmt w:val="lowerRoman"/>
      <w:lvlText w:val="%3."/>
      <w:lvlJc w:val="right"/>
      <w:pPr>
        <w:ind w:left="1860" w:hanging="180"/>
      </w:pPr>
    </w:lvl>
    <w:lvl w:ilvl="3" w:tplc="2C0A000F" w:tentative="1">
      <w:start w:val="1"/>
      <w:numFmt w:val="decimal"/>
      <w:lvlText w:val="%4."/>
      <w:lvlJc w:val="left"/>
      <w:pPr>
        <w:ind w:left="2580" w:hanging="360"/>
      </w:pPr>
    </w:lvl>
    <w:lvl w:ilvl="4" w:tplc="2C0A0019" w:tentative="1">
      <w:start w:val="1"/>
      <w:numFmt w:val="lowerLetter"/>
      <w:lvlText w:val="%5."/>
      <w:lvlJc w:val="left"/>
      <w:pPr>
        <w:ind w:left="3300" w:hanging="360"/>
      </w:pPr>
    </w:lvl>
    <w:lvl w:ilvl="5" w:tplc="2C0A001B" w:tentative="1">
      <w:start w:val="1"/>
      <w:numFmt w:val="lowerRoman"/>
      <w:lvlText w:val="%6."/>
      <w:lvlJc w:val="right"/>
      <w:pPr>
        <w:ind w:left="4020" w:hanging="180"/>
      </w:pPr>
    </w:lvl>
    <w:lvl w:ilvl="6" w:tplc="2C0A000F" w:tentative="1">
      <w:start w:val="1"/>
      <w:numFmt w:val="decimal"/>
      <w:lvlText w:val="%7."/>
      <w:lvlJc w:val="left"/>
      <w:pPr>
        <w:ind w:left="4740" w:hanging="360"/>
      </w:pPr>
    </w:lvl>
    <w:lvl w:ilvl="7" w:tplc="2C0A0019" w:tentative="1">
      <w:start w:val="1"/>
      <w:numFmt w:val="lowerLetter"/>
      <w:lvlText w:val="%8."/>
      <w:lvlJc w:val="left"/>
      <w:pPr>
        <w:ind w:left="5460" w:hanging="360"/>
      </w:pPr>
    </w:lvl>
    <w:lvl w:ilvl="8" w:tplc="2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0">
    <w:nsid w:val="68486F3D"/>
    <w:multiLevelType w:val="hybridMultilevel"/>
    <w:tmpl w:val="93CC953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472D91"/>
    <w:multiLevelType w:val="hybridMultilevel"/>
    <w:tmpl w:val="5994E382"/>
    <w:lvl w:ilvl="0" w:tplc="01800CE0">
      <w:start w:val="1"/>
      <w:numFmt w:val="lowerLetter"/>
      <w:lvlText w:val="%1)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>
      <w:start w:val="1"/>
      <w:numFmt w:val="decimal"/>
      <w:lvlText w:val="%4."/>
      <w:lvlJc w:val="left"/>
      <w:pPr>
        <w:ind w:left="3600" w:hanging="360"/>
      </w:pPr>
    </w:lvl>
    <w:lvl w:ilvl="4" w:tplc="2C0A0019">
      <w:start w:val="1"/>
      <w:numFmt w:val="lowerLetter"/>
      <w:lvlText w:val="%5."/>
      <w:lvlJc w:val="left"/>
      <w:pPr>
        <w:ind w:left="4320" w:hanging="360"/>
      </w:pPr>
    </w:lvl>
    <w:lvl w:ilvl="5" w:tplc="2C0A001B">
      <w:start w:val="1"/>
      <w:numFmt w:val="lowerRoman"/>
      <w:lvlText w:val="%6."/>
      <w:lvlJc w:val="right"/>
      <w:pPr>
        <w:ind w:left="5040" w:hanging="180"/>
      </w:pPr>
    </w:lvl>
    <w:lvl w:ilvl="6" w:tplc="2C0A000F">
      <w:start w:val="1"/>
      <w:numFmt w:val="decimal"/>
      <w:lvlText w:val="%7."/>
      <w:lvlJc w:val="left"/>
      <w:pPr>
        <w:ind w:left="5760" w:hanging="360"/>
      </w:pPr>
    </w:lvl>
    <w:lvl w:ilvl="7" w:tplc="2C0A0019">
      <w:start w:val="1"/>
      <w:numFmt w:val="lowerLetter"/>
      <w:lvlText w:val="%8."/>
      <w:lvlJc w:val="left"/>
      <w:pPr>
        <w:ind w:left="6480" w:hanging="360"/>
      </w:pPr>
    </w:lvl>
    <w:lvl w:ilvl="8" w:tplc="2C0A001B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DAB0A88"/>
    <w:multiLevelType w:val="hybridMultilevel"/>
    <w:tmpl w:val="59DEFA54"/>
    <w:lvl w:ilvl="0" w:tplc="BB8C827C">
      <w:start w:val="1"/>
      <w:numFmt w:val="lowerLetter"/>
      <w:lvlText w:val="%1)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>
      <w:start w:val="1"/>
      <w:numFmt w:val="decimal"/>
      <w:lvlText w:val="%4."/>
      <w:lvlJc w:val="left"/>
      <w:pPr>
        <w:ind w:left="3600" w:hanging="360"/>
      </w:pPr>
    </w:lvl>
    <w:lvl w:ilvl="4" w:tplc="2C0A0019">
      <w:start w:val="1"/>
      <w:numFmt w:val="lowerLetter"/>
      <w:lvlText w:val="%5."/>
      <w:lvlJc w:val="left"/>
      <w:pPr>
        <w:ind w:left="4320" w:hanging="360"/>
      </w:pPr>
    </w:lvl>
    <w:lvl w:ilvl="5" w:tplc="2C0A001B">
      <w:start w:val="1"/>
      <w:numFmt w:val="lowerRoman"/>
      <w:lvlText w:val="%6."/>
      <w:lvlJc w:val="right"/>
      <w:pPr>
        <w:ind w:left="5040" w:hanging="180"/>
      </w:pPr>
    </w:lvl>
    <w:lvl w:ilvl="6" w:tplc="2C0A000F">
      <w:start w:val="1"/>
      <w:numFmt w:val="decimal"/>
      <w:lvlText w:val="%7."/>
      <w:lvlJc w:val="left"/>
      <w:pPr>
        <w:ind w:left="5760" w:hanging="360"/>
      </w:pPr>
    </w:lvl>
    <w:lvl w:ilvl="7" w:tplc="2C0A0019">
      <w:start w:val="1"/>
      <w:numFmt w:val="lowerLetter"/>
      <w:lvlText w:val="%8."/>
      <w:lvlJc w:val="left"/>
      <w:pPr>
        <w:ind w:left="6480" w:hanging="360"/>
      </w:pPr>
    </w:lvl>
    <w:lvl w:ilvl="8" w:tplc="2C0A001B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6F81679F"/>
    <w:multiLevelType w:val="hybridMultilevel"/>
    <w:tmpl w:val="20E0BD44"/>
    <w:lvl w:ilvl="0" w:tplc="1BA600E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B023F5"/>
    <w:multiLevelType w:val="hybridMultilevel"/>
    <w:tmpl w:val="7DFA5CB6"/>
    <w:lvl w:ilvl="0" w:tplc="EF7617B2">
      <w:start w:val="1"/>
      <w:numFmt w:val="lowerLetter"/>
      <w:lvlText w:val="%1)"/>
      <w:lvlJc w:val="left"/>
      <w:pPr>
        <w:tabs>
          <w:tab w:val="num" w:pos="460"/>
        </w:tabs>
        <w:ind w:left="4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80"/>
        </w:tabs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20"/>
        </w:tabs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40"/>
        </w:tabs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60"/>
        </w:tabs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80"/>
        </w:tabs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00"/>
        </w:tabs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20"/>
        </w:tabs>
        <w:ind w:left="6220" w:hanging="180"/>
      </w:pPr>
    </w:lvl>
  </w:abstractNum>
  <w:abstractNum w:abstractNumId="45">
    <w:nsid w:val="7DD36821"/>
    <w:multiLevelType w:val="hybridMultilevel"/>
    <w:tmpl w:val="ED427C5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68781BD6">
      <w:start w:val="1"/>
      <w:numFmt w:val="lowerLetter"/>
      <w:lvlText w:val="%2)"/>
      <w:lvlJc w:val="left"/>
      <w:pPr>
        <w:ind w:left="360" w:hanging="360"/>
      </w:pPr>
      <w:rPr>
        <w:rFonts w:ascii="Arial" w:eastAsia="Times New Roman" w:hAnsi="Arial" w:cs="Arial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066469"/>
    <w:multiLevelType w:val="hybridMultilevel"/>
    <w:tmpl w:val="19C29192"/>
    <w:lvl w:ilvl="0" w:tplc="375E95A4">
      <w:start w:val="1"/>
      <w:numFmt w:val="lowerLetter"/>
      <w:lvlText w:val="%1)"/>
      <w:lvlJc w:val="left"/>
      <w:pPr>
        <w:ind w:left="720" w:hanging="360"/>
      </w:pPr>
      <w:rPr>
        <w:rFonts w:ascii="Arial" w:eastAsiaTheme="minorEastAsia" w:hAnsi="Arial" w:cs="Arial" w:hint="default"/>
        <w:b w:val="0"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1"/>
  </w:num>
  <w:num w:numId="5">
    <w:abstractNumId w:val="9"/>
  </w:num>
  <w:num w:numId="6">
    <w:abstractNumId w:val="10"/>
  </w:num>
  <w:num w:numId="7">
    <w:abstractNumId w:val="29"/>
  </w:num>
  <w:num w:numId="8">
    <w:abstractNumId w:val="38"/>
  </w:num>
  <w:num w:numId="9">
    <w:abstractNumId w:val="20"/>
  </w:num>
  <w:num w:numId="10">
    <w:abstractNumId w:val="13"/>
  </w:num>
  <w:num w:numId="11">
    <w:abstractNumId w:val="31"/>
  </w:num>
  <w:num w:numId="12">
    <w:abstractNumId w:val="15"/>
  </w:num>
  <w:num w:numId="13">
    <w:abstractNumId w:val="23"/>
  </w:num>
  <w:num w:numId="14">
    <w:abstractNumId w:val="36"/>
  </w:num>
  <w:num w:numId="15">
    <w:abstractNumId w:val="6"/>
  </w:num>
  <w:num w:numId="16">
    <w:abstractNumId w:val="27"/>
  </w:num>
  <w:num w:numId="17">
    <w:abstractNumId w:val="22"/>
  </w:num>
  <w:num w:numId="18">
    <w:abstractNumId w:val="43"/>
  </w:num>
  <w:num w:numId="19">
    <w:abstractNumId w:val="7"/>
  </w:num>
  <w:num w:numId="20">
    <w:abstractNumId w:val="45"/>
  </w:num>
  <w:num w:numId="21">
    <w:abstractNumId w:val="12"/>
  </w:num>
  <w:num w:numId="22">
    <w:abstractNumId w:val="44"/>
  </w:num>
  <w:num w:numId="23">
    <w:abstractNumId w:val="24"/>
  </w:num>
  <w:num w:numId="24">
    <w:abstractNumId w:val="35"/>
  </w:num>
  <w:num w:numId="25">
    <w:abstractNumId w:val="40"/>
  </w:num>
  <w:num w:numId="26">
    <w:abstractNumId w:val="8"/>
  </w:num>
  <w:num w:numId="27">
    <w:abstractNumId w:val="14"/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0"/>
  </w:num>
  <w:num w:numId="37">
    <w:abstractNumId w:val="34"/>
  </w:num>
  <w:num w:numId="38">
    <w:abstractNumId w:val="5"/>
  </w:num>
  <w:num w:numId="39">
    <w:abstractNumId w:val="41"/>
  </w:num>
  <w:num w:numId="40">
    <w:abstractNumId w:val="3"/>
  </w:num>
  <w:num w:numId="41">
    <w:abstractNumId w:val="37"/>
  </w:num>
  <w:num w:numId="42">
    <w:abstractNumId w:val="4"/>
  </w:num>
  <w:num w:numId="43">
    <w:abstractNumId w:val="16"/>
  </w:num>
  <w:num w:numId="44">
    <w:abstractNumId w:val="39"/>
  </w:num>
  <w:num w:numId="45">
    <w:abstractNumId w:val="32"/>
  </w:num>
  <w:num w:numId="46">
    <w:abstractNumId w:val="25"/>
  </w:num>
  <w:num w:numId="47">
    <w:abstractNumId w:val="46"/>
  </w:num>
  <w:num w:numId="48">
    <w:abstractNumId w:val="19"/>
  </w:num>
  <w:num w:numId="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198"/>
    <w:rsid w:val="000034ED"/>
    <w:rsid w:val="000169CD"/>
    <w:rsid w:val="00021709"/>
    <w:rsid w:val="000334EA"/>
    <w:rsid w:val="0004353F"/>
    <w:rsid w:val="00045DEB"/>
    <w:rsid w:val="0005121A"/>
    <w:rsid w:val="000577D1"/>
    <w:rsid w:val="000663BC"/>
    <w:rsid w:val="000738BA"/>
    <w:rsid w:val="00097824"/>
    <w:rsid w:val="000A7E97"/>
    <w:rsid w:val="000B3A82"/>
    <w:rsid w:val="000B5AE6"/>
    <w:rsid w:val="000C09B4"/>
    <w:rsid w:val="000C3F59"/>
    <w:rsid w:val="000D552A"/>
    <w:rsid w:val="000F4741"/>
    <w:rsid w:val="000F477D"/>
    <w:rsid w:val="00103B6F"/>
    <w:rsid w:val="00116C79"/>
    <w:rsid w:val="00123D40"/>
    <w:rsid w:val="00125690"/>
    <w:rsid w:val="001462A2"/>
    <w:rsid w:val="0015306E"/>
    <w:rsid w:val="00166714"/>
    <w:rsid w:val="00173E3F"/>
    <w:rsid w:val="00175009"/>
    <w:rsid w:val="0017669B"/>
    <w:rsid w:val="00190DAB"/>
    <w:rsid w:val="001911BC"/>
    <w:rsid w:val="001927E0"/>
    <w:rsid w:val="00193032"/>
    <w:rsid w:val="001975C6"/>
    <w:rsid w:val="001A3BBD"/>
    <w:rsid w:val="001A62F4"/>
    <w:rsid w:val="001A69C8"/>
    <w:rsid w:val="001C1673"/>
    <w:rsid w:val="001D2037"/>
    <w:rsid w:val="001E0970"/>
    <w:rsid w:val="001E1621"/>
    <w:rsid w:val="001E2406"/>
    <w:rsid w:val="001E767E"/>
    <w:rsid w:val="001F7F06"/>
    <w:rsid w:val="00202A89"/>
    <w:rsid w:val="00204E63"/>
    <w:rsid w:val="00213CEA"/>
    <w:rsid w:val="00222F69"/>
    <w:rsid w:val="00224E8D"/>
    <w:rsid w:val="00235329"/>
    <w:rsid w:val="00236DDB"/>
    <w:rsid w:val="00245ED1"/>
    <w:rsid w:val="00252EB6"/>
    <w:rsid w:val="00256EC7"/>
    <w:rsid w:val="0026709F"/>
    <w:rsid w:val="00275880"/>
    <w:rsid w:val="00284071"/>
    <w:rsid w:val="002860C0"/>
    <w:rsid w:val="00286FF2"/>
    <w:rsid w:val="00293645"/>
    <w:rsid w:val="002942D7"/>
    <w:rsid w:val="002D4222"/>
    <w:rsid w:val="002D4926"/>
    <w:rsid w:val="0030261B"/>
    <w:rsid w:val="00305EE9"/>
    <w:rsid w:val="003165A7"/>
    <w:rsid w:val="00317E63"/>
    <w:rsid w:val="003236F0"/>
    <w:rsid w:val="00325249"/>
    <w:rsid w:val="00360DD9"/>
    <w:rsid w:val="00366651"/>
    <w:rsid w:val="0038017F"/>
    <w:rsid w:val="00385821"/>
    <w:rsid w:val="003879C8"/>
    <w:rsid w:val="00390DF1"/>
    <w:rsid w:val="00397FC6"/>
    <w:rsid w:val="003E5E15"/>
    <w:rsid w:val="003F3431"/>
    <w:rsid w:val="00400DC9"/>
    <w:rsid w:val="004101C7"/>
    <w:rsid w:val="004102BB"/>
    <w:rsid w:val="00420977"/>
    <w:rsid w:val="004233D1"/>
    <w:rsid w:val="00425D2E"/>
    <w:rsid w:val="00426619"/>
    <w:rsid w:val="00434A86"/>
    <w:rsid w:val="0044514B"/>
    <w:rsid w:val="004454BE"/>
    <w:rsid w:val="0044638B"/>
    <w:rsid w:val="00457728"/>
    <w:rsid w:val="00457D60"/>
    <w:rsid w:val="004612B4"/>
    <w:rsid w:val="0046357B"/>
    <w:rsid w:val="00463C55"/>
    <w:rsid w:val="00463E86"/>
    <w:rsid w:val="00475B34"/>
    <w:rsid w:val="004803B5"/>
    <w:rsid w:val="0048749E"/>
    <w:rsid w:val="004C3CA4"/>
    <w:rsid w:val="004D1C8A"/>
    <w:rsid w:val="004E6327"/>
    <w:rsid w:val="004F144C"/>
    <w:rsid w:val="004F1854"/>
    <w:rsid w:val="005069BC"/>
    <w:rsid w:val="00506C47"/>
    <w:rsid w:val="00511975"/>
    <w:rsid w:val="00521EF9"/>
    <w:rsid w:val="00534AD7"/>
    <w:rsid w:val="0054479B"/>
    <w:rsid w:val="00544994"/>
    <w:rsid w:val="005560F2"/>
    <w:rsid w:val="00556241"/>
    <w:rsid w:val="005625CB"/>
    <w:rsid w:val="005644F5"/>
    <w:rsid w:val="00590FDD"/>
    <w:rsid w:val="00593076"/>
    <w:rsid w:val="005968C4"/>
    <w:rsid w:val="005A1D25"/>
    <w:rsid w:val="005A646A"/>
    <w:rsid w:val="005A69A0"/>
    <w:rsid w:val="005B0F3E"/>
    <w:rsid w:val="005B4F95"/>
    <w:rsid w:val="005C3704"/>
    <w:rsid w:val="005C70BB"/>
    <w:rsid w:val="005C7793"/>
    <w:rsid w:val="005D0808"/>
    <w:rsid w:val="005D3FC3"/>
    <w:rsid w:val="005E488C"/>
    <w:rsid w:val="005E73C9"/>
    <w:rsid w:val="005F1CA5"/>
    <w:rsid w:val="005F3007"/>
    <w:rsid w:val="00603045"/>
    <w:rsid w:val="00611056"/>
    <w:rsid w:val="00612085"/>
    <w:rsid w:val="0061799F"/>
    <w:rsid w:val="00617E6D"/>
    <w:rsid w:val="006201B4"/>
    <w:rsid w:val="00620BA3"/>
    <w:rsid w:val="006327E2"/>
    <w:rsid w:val="0064273B"/>
    <w:rsid w:val="00646498"/>
    <w:rsid w:val="0066209B"/>
    <w:rsid w:val="00667107"/>
    <w:rsid w:val="0067282F"/>
    <w:rsid w:val="00672B43"/>
    <w:rsid w:val="0068037B"/>
    <w:rsid w:val="00690AF0"/>
    <w:rsid w:val="006935AB"/>
    <w:rsid w:val="006A273C"/>
    <w:rsid w:val="006F1943"/>
    <w:rsid w:val="006F20FA"/>
    <w:rsid w:val="006F4EBF"/>
    <w:rsid w:val="007023E1"/>
    <w:rsid w:val="00703DF9"/>
    <w:rsid w:val="00713CC3"/>
    <w:rsid w:val="00722DA5"/>
    <w:rsid w:val="00723D2F"/>
    <w:rsid w:val="00735ED2"/>
    <w:rsid w:val="007420BB"/>
    <w:rsid w:val="007438E2"/>
    <w:rsid w:val="0074480A"/>
    <w:rsid w:val="00751D77"/>
    <w:rsid w:val="007529A4"/>
    <w:rsid w:val="00755655"/>
    <w:rsid w:val="0077445E"/>
    <w:rsid w:val="00783EFC"/>
    <w:rsid w:val="00787C26"/>
    <w:rsid w:val="007A121E"/>
    <w:rsid w:val="007A66EE"/>
    <w:rsid w:val="007B15CB"/>
    <w:rsid w:val="007B7557"/>
    <w:rsid w:val="007B771B"/>
    <w:rsid w:val="007C56ED"/>
    <w:rsid w:val="007C6297"/>
    <w:rsid w:val="007D43EE"/>
    <w:rsid w:val="007E491F"/>
    <w:rsid w:val="00803401"/>
    <w:rsid w:val="00821644"/>
    <w:rsid w:val="0082656C"/>
    <w:rsid w:val="00831A8F"/>
    <w:rsid w:val="0083278E"/>
    <w:rsid w:val="008350F3"/>
    <w:rsid w:val="00835701"/>
    <w:rsid w:val="008376C6"/>
    <w:rsid w:val="0085213A"/>
    <w:rsid w:val="00854198"/>
    <w:rsid w:val="0085517D"/>
    <w:rsid w:val="008723CB"/>
    <w:rsid w:val="00892B10"/>
    <w:rsid w:val="00897BDE"/>
    <w:rsid w:val="008D157F"/>
    <w:rsid w:val="008F7DD4"/>
    <w:rsid w:val="00900DE1"/>
    <w:rsid w:val="00915478"/>
    <w:rsid w:val="009155AB"/>
    <w:rsid w:val="00930066"/>
    <w:rsid w:val="00940551"/>
    <w:rsid w:val="00944F25"/>
    <w:rsid w:val="0095389C"/>
    <w:rsid w:val="00972A42"/>
    <w:rsid w:val="00972BA0"/>
    <w:rsid w:val="00974FD6"/>
    <w:rsid w:val="009952EC"/>
    <w:rsid w:val="0099772C"/>
    <w:rsid w:val="009A0757"/>
    <w:rsid w:val="009B0319"/>
    <w:rsid w:val="009B2A8A"/>
    <w:rsid w:val="009C2D33"/>
    <w:rsid w:val="009C517B"/>
    <w:rsid w:val="009C7F78"/>
    <w:rsid w:val="009D245C"/>
    <w:rsid w:val="009D3F89"/>
    <w:rsid w:val="009E66CA"/>
    <w:rsid w:val="00A012DF"/>
    <w:rsid w:val="00A12A28"/>
    <w:rsid w:val="00A150A6"/>
    <w:rsid w:val="00A216BB"/>
    <w:rsid w:val="00A2759D"/>
    <w:rsid w:val="00A31F8F"/>
    <w:rsid w:val="00A32031"/>
    <w:rsid w:val="00A347F2"/>
    <w:rsid w:val="00A379AB"/>
    <w:rsid w:val="00A41C8A"/>
    <w:rsid w:val="00A54F49"/>
    <w:rsid w:val="00A575CB"/>
    <w:rsid w:val="00A62783"/>
    <w:rsid w:val="00A76310"/>
    <w:rsid w:val="00A9108B"/>
    <w:rsid w:val="00AA040E"/>
    <w:rsid w:val="00AA26C9"/>
    <w:rsid w:val="00AA32DD"/>
    <w:rsid w:val="00AD364E"/>
    <w:rsid w:val="00AD4BA0"/>
    <w:rsid w:val="00AE1820"/>
    <w:rsid w:val="00AE2ABF"/>
    <w:rsid w:val="00AE756B"/>
    <w:rsid w:val="00B12939"/>
    <w:rsid w:val="00B3377B"/>
    <w:rsid w:val="00B34162"/>
    <w:rsid w:val="00B52A80"/>
    <w:rsid w:val="00B55C5F"/>
    <w:rsid w:val="00B63A4C"/>
    <w:rsid w:val="00B82708"/>
    <w:rsid w:val="00BB16E0"/>
    <w:rsid w:val="00BB54A5"/>
    <w:rsid w:val="00BE4A25"/>
    <w:rsid w:val="00C02309"/>
    <w:rsid w:val="00C0564C"/>
    <w:rsid w:val="00C06908"/>
    <w:rsid w:val="00C14E26"/>
    <w:rsid w:val="00C24E02"/>
    <w:rsid w:val="00C33745"/>
    <w:rsid w:val="00C53086"/>
    <w:rsid w:val="00C678DA"/>
    <w:rsid w:val="00C71002"/>
    <w:rsid w:val="00C73231"/>
    <w:rsid w:val="00C81B5D"/>
    <w:rsid w:val="00C9580F"/>
    <w:rsid w:val="00CA36CE"/>
    <w:rsid w:val="00CA6E1D"/>
    <w:rsid w:val="00CA7147"/>
    <w:rsid w:val="00CB0680"/>
    <w:rsid w:val="00CB56A3"/>
    <w:rsid w:val="00CD19F7"/>
    <w:rsid w:val="00CD649A"/>
    <w:rsid w:val="00CE04DE"/>
    <w:rsid w:val="00CE649B"/>
    <w:rsid w:val="00CF1864"/>
    <w:rsid w:val="00D11C6B"/>
    <w:rsid w:val="00D1441E"/>
    <w:rsid w:val="00D169A3"/>
    <w:rsid w:val="00D22098"/>
    <w:rsid w:val="00D33C1F"/>
    <w:rsid w:val="00D35968"/>
    <w:rsid w:val="00D37E4C"/>
    <w:rsid w:val="00D61DA0"/>
    <w:rsid w:val="00D65DE0"/>
    <w:rsid w:val="00D76D78"/>
    <w:rsid w:val="00D92123"/>
    <w:rsid w:val="00DB0E24"/>
    <w:rsid w:val="00DC51FA"/>
    <w:rsid w:val="00DC62AF"/>
    <w:rsid w:val="00DD4B2D"/>
    <w:rsid w:val="00DD55DA"/>
    <w:rsid w:val="00DE2413"/>
    <w:rsid w:val="00DE5EA2"/>
    <w:rsid w:val="00DF05DE"/>
    <w:rsid w:val="00DF0891"/>
    <w:rsid w:val="00E00E47"/>
    <w:rsid w:val="00E17BCC"/>
    <w:rsid w:val="00E313D0"/>
    <w:rsid w:val="00E314B5"/>
    <w:rsid w:val="00E34B18"/>
    <w:rsid w:val="00E377E4"/>
    <w:rsid w:val="00E40243"/>
    <w:rsid w:val="00E42D19"/>
    <w:rsid w:val="00E552A9"/>
    <w:rsid w:val="00E600A1"/>
    <w:rsid w:val="00E72D5C"/>
    <w:rsid w:val="00E86508"/>
    <w:rsid w:val="00E869EB"/>
    <w:rsid w:val="00E9689F"/>
    <w:rsid w:val="00E968A5"/>
    <w:rsid w:val="00E97831"/>
    <w:rsid w:val="00EA57D2"/>
    <w:rsid w:val="00EA71BE"/>
    <w:rsid w:val="00EA7842"/>
    <w:rsid w:val="00EB5CEE"/>
    <w:rsid w:val="00EC71C6"/>
    <w:rsid w:val="00ED1021"/>
    <w:rsid w:val="00ED1AA5"/>
    <w:rsid w:val="00F01738"/>
    <w:rsid w:val="00F0238B"/>
    <w:rsid w:val="00F11855"/>
    <w:rsid w:val="00F121D5"/>
    <w:rsid w:val="00F27791"/>
    <w:rsid w:val="00F315BE"/>
    <w:rsid w:val="00F450B1"/>
    <w:rsid w:val="00F46F5C"/>
    <w:rsid w:val="00F515BD"/>
    <w:rsid w:val="00F6357B"/>
    <w:rsid w:val="00F7285C"/>
    <w:rsid w:val="00F82270"/>
    <w:rsid w:val="00F9000A"/>
    <w:rsid w:val="00F93E4D"/>
    <w:rsid w:val="00F96F1A"/>
    <w:rsid w:val="00FA0637"/>
    <w:rsid w:val="00FA4C75"/>
    <w:rsid w:val="00FA65D0"/>
    <w:rsid w:val="00FB085E"/>
    <w:rsid w:val="00FC2967"/>
    <w:rsid w:val="00FC330A"/>
    <w:rsid w:val="00FC67EE"/>
    <w:rsid w:val="00FC74A1"/>
    <w:rsid w:val="00FC7D0F"/>
    <w:rsid w:val="00FD64EC"/>
    <w:rsid w:val="00FE1E53"/>
    <w:rsid w:val="00FF3672"/>
    <w:rsid w:val="00FF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17D"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paragraph" w:styleId="Ttulo1">
    <w:name w:val="heading 1"/>
    <w:basedOn w:val="Normal"/>
    <w:next w:val="Normal"/>
    <w:qFormat/>
    <w:rsid w:val="0085517D"/>
    <w:pPr>
      <w:keepNext/>
      <w:keepLines/>
      <w:tabs>
        <w:tab w:val="num" w:pos="432"/>
      </w:tabs>
      <w:spacing w:before="480" w:after="0"/>
      <w:ind w:left="432" w:hanging="432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Ttulo2">
    <w:name w:val="heading 2"/>
    <w:basedOn w:val="Normal"/>
    <w:next w:val="Normal"/>
    <w:qFormat/>
    <w:rsid w:val="0085517D"/>
    <w:pPr>
      <w:keepNext/>
      <w:tabs>
        <w:tab w:val="num" w:pos="576"/>
      </w:tabs>
      <w:ind w:left="576" w:hanging="576"/>
      <w:jc w:val="center"/>
      <w:outlineLvl w:val="1"/>
    </w:pPr>
    <w:rPr>
      <w:rFonts w:ascii="Arial" w:hAnsi="Arial" w:cs="Arial"/>
      <w:i/>
      <w:iCs/>
    </w:rPr>
  </w:style>
  <w:style w:type="paragraph" w:styleId="Ttulo3">
    <w:name w:val="heading 3"/>
    <w:basedOn w:val="Normal"/>
    <w:next w:val="Normal"/>
    <w:qFormat/>
    <w:rsid w:val="0085517D"/>
    <w:pPr>
      <w:keepNext/>
      <w:tabs>
        <w:tab w:val="num" w:pos="720"/>
      </w:tabs>
      <w:ind w:left="720" w:hanging="720"/>
      <w:jc w:val="both"/>
      <w:outlineLvl w:val="2"/>
    </w:pPr>
    <w:rPr>
      <w:rFonts w:ascii="Arial" w:hAnsi="Arial" w:cs="Arial"/>
      <w:i/>
      <w:iCs/>
    </w:rPr>
  </w:style>
  <w:style w:type="paragraph" w:styleId="Ttulo4">
    <w:name w:val="heading 4"/>
    <w:basedOn w:val="Normal"/>
    <w:next w:val="Normal"/>
    <w:qFormat/>
    <w:rsid w:val="0085517D"/>
    <w:pPr>
      <w:keepNext/>
      <w:pBdr>
        <w:bottom w:val="single" w:sz="4" w:space="1" w:color="000000"/>
      </w:pBdr>
      <w:tabs>
        <w:tab w:val="num" w:pos="864"/>
      </w:tabs>
      <w:ind w:left="864" w:hanging="864"/>
      <w:outlineLvl w:val="3"/>
    </w:pPr>
    <w:rPr>
      <w:rFonts w:ascii="Arial" w:hAnsi="Arial" w:cs="Arial"/>
      <w:b/>
      <w:bCs/>
      <w:sz w:val="28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85517D"/>
    <w:rPr>
      <w:rFonts w:ascii="Arial" w:hAnsi="Arial" w:cs="Arial"/>
    </w:rPr>
  </w:style>
  <w:style w:type="character" w:customStyle="1" w:styleId="WW8Num2z0">
    <w:name w:val="WW8Num2z0"/>
    <w:rsid w:val="0085517D"/>
    <w:rPr>
      <w:rFonts w:ascii="Times New Roman" w:hAnsi="Times New Roman" w:cs="Times New Roman"/>
    </w:rPr>
  </w:style>
  <w:style w:type="character" w:customStyle="1" w:styleId="WW8Num2z1">
    <w:name w:val="WW8Num2z1"/>
    <w:rsid w:val="0085517D"/>
    <w:rPr>
      <w:rFonts w:ascii="Times New Roman" w:eastAsia="Times New Roman" w:hAnsi="Times New Roman" w:cs="Times New Roman"/>
      <w:sz w:val="16"/>
      <w:szCs w:val="16"/>
    </w:rPr>
  </w:style>
  <w:style w:type="character" w:customStyle="1" w:styleId="WW8Num3z0">
    <w:name w:val="WW8Num3z0"/>
    <w:rsid w:val="0085517D"/>
    <w:rPr>
      <w:rFonts w:ascii="Symbol" w:hAnsi="Symbol" w:cs="Times New Roman"/>
    </w:rPr>
  </w:style>
  <w:style w:type="character" w:customStyle="1" w:styleId="WW8Num3z1">
    <w:name w:val="WW8Num3z1"/>
    <w:rsid w:val="0085517D"/>
    <w:rPr>
      <w:rFonts w:ascii="Courier New" w:hAnsi="Courier New" w:cs="Courier New"/>
    </w:rPr>
  </w:style>
  <w:style w:type="character" w:customStyle="1" w:styleId="WW8Num3z2">
    <w:name w:val="WW8Num3z2"/>
    <w:rsid w:val="0085517D"/>
    <w:rPr>
      <w:rFonts w:ascii="Wingdings" w:hAnsi="Wingdings" w:cs="Times New Roman"/>
    </w:rPr>
  </w:style>
  <w:style w:type="character" w:customStyle="1" w:styleId="WW8Num4z0">
    <w:name w:val="WW8Num4z0"/>
    <w:rsid w:val="0085517D"/>
    <w:rPr>
      <w:rFonts w:ascii="Times New Roman" w:eastAsia="Times New Roman" w:hAnsi="Times New Roman"/>
    </w:rPr>
  </w:style>
  <w:style w:type="character" w:customStyle="1" w:styleId="WW8Num4z1">
    <w:name w:val="WW8Num4z1"/>
    <w:rsid w:val="0085517D"/>
    <w:rPr>
      <w:rFonts w:ascii="Courier New" w:hAnsi="Courier New" w:cs="Courier New"/>
    </w:rPr>
  </w:style>
  <w:style w:type="character" w:customStyle="1" w:styleId="WW8Num4z2">
    <w:name w:val="WW8Num4z2"/>
    <w:rsid w:val="0085517D"/>
    <w:rPr>
      <w:rFonts w:ascii="Wingdings" w:hAnsi="Wingdings" w:cs="Times New Roman"/>
    </w:rPr>
  </w:style>
  <w:style w:type="character" w:customStyle="1" w:styleId="WW8Num4z3">
    <w:name w:val="WW8Num4z3"/>
    <w:rsid w:val="0085517D"/>
    <w:rPr>
      <w:rFonts w:ascii="Symbol" w:hAnsi="Symbol" w:cs="Times New Roman"/>
    </w:rPr>
  </w:style>
  <w:style w:type="character" w:customStyle="1" w:styleId="WW8Num5z0">
    <w:name w:val="WW8Num5z0"/>
    <w:rsid w:val="0085517D"/>
    <w:rPr>
      <w:rFonts w:ascii="Arial" w:eastAsia="Times New Roman" w:hAnsi="Arial" w:cs="Arial"/>
    </w:rPr>
  </w:style>
  <w:style w:type="character" w:customStyle="1" w:styleId="WW8Num5z1">
    <w:name w:val="WW8Num5z1"/>
    <w:rsid w:val="0085517D"/>
    <w:rPr>
      <w:rFonts w:ascii="Courier New" w:hAnsi="Courier New" w:cs="Courier New"/>
    </w:rPr>
  </w:style>
  <w:style w:type="character" w:customStyle="1" w:styleId="WW8Num5z2">
    <w:name w:val="WW8Num5z2"/>
    <w:rsid w:val="0085517D"/>
    <w:rPr>
      <w:rFonts w:ascii="Wingdings" w:hAnsi="Wingdings"/>
    </w:rPr>
  </w:style>
  <w:style w:type="character" w:customStyle="1" w:styleId="WW8Num5z3">
    <w:name w:val="WW8Num5z3"/>
    <w:rsid w:val="0085517D"/>
    <w:rPr>
      <w:rFonts w:ascii="Symbol" w:hAnsi="Symbol"/>
    </w:rPr>
  </w:style>
  <w:style w:type="character" w:customStyle="1" w:styleId="WW8Num6z0">
    <w:name w:val="WW8Num6z0"/>
    <w:rsid w:val="0085517D"/>
    <w:rPr>
      <w:rFonts w:ascii="Times New Roman" w:hAnsi="Times New Roman" w:cs="Times New Roman"/>
    </w:rPr>
  </w:style>
  <w:style w:type="character" w:customStyle="1" w:styleId="WW8Num7z0">
    <w:name w:val="WW8Num7z0"/>
    <w:rsid w:val="0085517D"/>
    <w:rPr>
      <w:rFonts w:ascii="Times New Roman" w:hAnsi="Times New Roman" w:cs="Times New Roman"/>
    </w:rPr>
  </w:style>
  <w:style w:type="character" w:customStyle="1" w:styleId="WW8Num8z0">
    <w:name w:val="WW8Num8z0"/>
    <w:rsid w:val="0085517D"/>
    <w:rPr>
      <w:rFonts w:ascii="Symbol" w:hAnsi="Symbol" w:cs="Times New Roman"/>
    </w:rPr>
  </w:style>
  <w:style w:type="character" w:customStyle="1" w:styleId="WW8Num8z1">
    <w:name w:val="WW8Num8z1"/>
    <w:rsid w:val="0085517D"/>
    <w:rPr>
      <w:rFonts w:ascii="Courier New" w:hAnsi="Courier New" w:cs="Courier New"/>
    </w:rPr>
  </w:style>
  <w:style w:type="character" w:customStyle="1" w:styleId="WW8Num8z2">
    <w:name w:val="WW8Num8z2"/>
    <w:rsid w:val="0085517D"/>
    <w:rPr>
      <w:rFonts w:ascii="Wingdings" w:hAnsi="Wingdings" w:cs="Times New Roman"/>
    </w:rPr>
  </w:style>
  <w:style w:type="character" w:customStyle="1" w:styleId="WW8Num9z0">
    <w:name w:val="WW8Num9z0"/>
    <w:rsid w:val="0085517D"/>
    <w:rPr>
      <w:rFonts w:ascii="Wingdings" w:hAnsi="Wingdings" w:cs="Times New Roman"/>
      <w:sz w:val="16"/>
    </w:rPr>
  </w:style>
  <w:style w:type="character" w:customStyle="1" w:styleId="WW8Num9z1">
    <w:name w:val="WW8Num9z1"/>
    <w:rsid w:val="0085517D"/>
    <w:rPr>
      <w:rFonts w:ascii="Courier New" w:hAnsi="Courier New" w:cs="Courier New"/>
    </w:rPr>
  </w:style>
  <w:style w:type="character" w:customStyle="1" w:styleId="WW8Num9z2">
    <w:name w:val="WW8Num9z2"/>
    <w:rsid w:val="0085517D"/>
    <w:rPr>
      <w:rFonts w:ascii="Wingdings" w:hAnsi="Wingdings" w:cs="Times New Roman"/>
    </w:rPr>
  </w:style>
  <w:style w:type="character" w:customStyle="1" w:styleId="WW8Num9z3">
    <w:name w:val="WW8Num9z3"/>
    <w:rsid w:val="0085517D"/>
    <w:rPr>
      <w:rFonts w:ascii="Symbol" w:hAnsi="Symbol" w:cs="Times New Roman"/>
    </w:rPr>
  </w:style>
  <w:style w:type="character" w:customStyle="1" w:styleId="WW8Num10z0">
    <w:name w:val="WW8Num10z0"/>
    <w:rsid w:val="0085517D"/>
    <w:rPr>
      <w:rFonts w:ascii="Wingdings" w:hAnsi="Wingdings" w:cs="Times New Roman"/>
      <w:sz w:val="16"/>
    </w:rPr>
  </w:style>
  <w:style w:type="character" w:customStyle="1" w:styleId="WW8Num10z1">
    <w:name w:val="WW8Num10z1"/>
    <w:rsid w:val="0085517D"/>
    <w:rPr>
      <w:rFonts w:ascii="Courier New" w:hAnsi="Courier New" w:cs="Courier New"/>
    </w:rPr>
  </w:style>
  <w:style w:type="character" w:customStyle="1" w:styleId="WW8Num10z2">
    <w:name w:val="WW8Num10z2"/>
    <w:rsid w:val="0085517D"/>
    <w:rPr>
      <w:rFonts w:ascii="Wingdings" w:hAnsi="Wingdings" w:cs="Times New Roman"/>
    </w:rPr>
  </w:style>
  <w:style w:type="character" w:customStyle="1" w:styleId="WW8Num10z3">
    <w:name w:val="WW8Num10z3"/>
    <w:rsid w:val="0085517D"/>
    <w:rPr>
      <w:rFonts w:ascii="Symbol" w:hAnsi="Symbol" w:cs="Times New Roman"/>
    </w:rPr>
  </w:style>
  <w:style w:type="character" w:customStyle="1" w:styleId="WW8Num11z0">
    <w:name w:val="WW8Num11z0"/>
    <w:rsid w:val="0085517D"/>
    <w:rPr>
      <w:rFonts w:ascii="Wingdings" w:hAnsi="Wingdings" w:cs="Times New Roman"/>
      <w:sz w:val="16"/>
    </w:rPr>
  </w:style>
  <w:style w:type="character" w:customStyle="1" w:styleId="WW8Num11z1">
    <w:name w:val="WW8Num11z1"/>
    <w:rsid w:val="0085517D"/>
    <w:rPr>
      <w:rFonts w:ascii="Courier New" w:hAnsi="Courier New" w:cs="Courier New"/>
    </w:rPr>
  </w:style>
  <w:style w:type="character" w:customStyle="1" w:styleId="WW8Num11z2">
    <w:name w:val="WW8Num11z2"/>
    <w:rsid w:val="0085517D"/>
    <w:rPr>
      <w:rFonts w:ascii="Wingdings" w:hAnsi="Wingdings" w:cs="Times New Roman"/>
    </w:rPr>
  </w:style>
  <w:style w:type="character" w:customStyle="1" w:styleId="WW8Num11z3">
    <w:name w:val="WW8Num11z3"/>
    <w:rsid w:val="0085517D"/>
    <w:rPr>
      <w:rFonts w:ascii="Symbol" w:hAnsi="Symbol" w:cs="Times New Roman"/>
    </w:rPr>
  </w:style>
  <w:style w:type="character" w:customStyle="1" w:styleId="WW8Num12z0">
    <w:name w:val="WW8Num12z0"/>
    <w:rsid w:val="0085517D"/>
    <w:rPr>
      <w:rFonts w:ascii="Symbol" w:hAnsi="Symbol" w:cs="Times New Roman"/>
    </w:rPr>
  </w:style>
  <w:style w:type="character" w:customStyle="1" w:styleId="WW8Num12z1">
    <w:name w:val="WW8Num12z1"/>
    <w:rsid w:val="0085517D"/>
    <w:rPr>
      <w:rFonts w:ascii="Courier New" w:hAnsi="Courier New" w:cs="Courier New"/>
    </w:rPr>
  </w:style>
  <w:style w:type="character" w:customStyle="1" w:styleId="WW8Num12z2">
    <w:name w:val="WW8Num12z2"/>
    <w:rsid w:val="0085517D"/>
    <w:rPr>
      <w:rFonts w:ascii="Wingdings" w:hAnsi="Wingdings" w:cs="Times New Roman"/>
    </w:rPr>
  </w:style>
  <w:style w:type="character" w:customStyle="1" w:styleId="WW8Num13z0">
    <w:name w:val="WW8Num13z0"/>
    <w:rsid w:val="0085517D"/>
    <w:rPr>
      <w:rFonts w:ascii="Symbol" w:hAnsi="Symbol" w:cs="Times New Roman"/>
    </w:rPr>
  </w:style>
  <w:style w:type="character" w:customStyle="1" w:styleId="WW8Num13z1">
    <w:name w:val="WW8Num13z1"/>
    <w:rsid w:val="0085517D"/>
    <w:rPr>
      <w:rFonts w:ascii="Courier New" w:hAnsi="Courier New" w:cs="Courier New"/>
    </w:rPr>
  </w:style>
  <w:style w:type="character" w:customStyle="1" w:styleId="WW8Num13z2">
    <w:name w:val="WW8Num13z2"/>
    <w:rsid w:val="0085517D"/>
    <w:rPr>
      <w:rFonts w:ascii="Wingdings" w:hAnsi="Wingdings" w:cs="Times New Roman"/>
    </w:rPr>
  </w:style>
  <w:style w:type="character" w:customStyle="1" w:styleId="Fuentedeprrafopredeter1">
    <w:name w:val="Fuente de párrafo predeter.1"/>
    <w:rsid w:val="0085517D"/>
  </w:style>
  <w:style w:type="character" w:customStyle="1" w:styleId="Heading1Char">
    <w:name w:val="Heading 1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Heading2Char">
    <w:name w:val="Heading 2 Char"/>
    <w:rsid w:val="0085517D"/>
    <w:rPr>
      <w:rFonts w:ascii="Cambria" w:hAnsi="Cambria" w:cs="Times New Roman"/>
      <w:b/>
      <w:bCs/>
      <w:i/>
      <w:iCs/>
      <w:sz w:val="28"/>
      <w:szCs w:val="28"/>
      <w:lang w:val="es-AR"/>
    </w:rPr>
  </w:style>
  <w:style w:type="character" w:customStyle="1" w:styleId="BalloonTextChar">
    <w:name w:val="Balloon Text Char"/>
    <w:rsid w:val="0085517D"/>
    <w:rPr>
      <w:rFonts w:ascii="Tahoma" w:hAnsi="Tahoma" w:cs="Tahoma"/>
      <w:sz w:val="16"/>
      <w:szCs w:val="16"/>
    </w:rPr>
  </w:style>
  <w:style w:type="character" w:customStyle="1" w:styleId="BodyTextChar">
    <w:name w:val="Body Text Char"/>
    <w:rsid w:val="0085517D"/>
    <w:rPr>
      <w:rFonts w:ascii="Calibri" w:hAnsi="Calibri" w:cs="Calibri"/>
      <w:lang w:val="es-AR"/>
    </w:rPr>
  </w:style>
  <w:style w:type="character" w:customStyle="1" w:styleId="HeaderChar">
    <w:name w:val="Head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FooterChar">
    <w:name w:val="Foot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TitleChar">
    <w:name w:val="Title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PiedepginaCar">
    <w:name w:val="Pie de página Car"/>
    <w:basedOn w:val="Fuentedeprrafopredeter1"/>
    <w:rsid w:val="0085517D"/>
    <w:rPr>
      <w:rFonts w:ascii="Calibri" w:hAnsi="Calibri"/>
      <w:sz w:val="22"/>
      <w:szCs w:val="22"/>
      <w:lang w:val="es-AR"/>
    </w:rPr>
  </w:style>
  <w:style w:type="character" w:customStyle="1" w:styleId="hps">
    <w:name w:val="hps"/>
    <w:basedOn w:val="Fuentedeprrafopredeter1"/>
    <w:rsid w:val="0085517D"/>
  </w:style>
  <w:style w:type="paragraph" w:customStyle="1" w:styleId="Encabezado1">
    <w:name w:val="Encabezado1"/>
    <w:basedOn w:val="Normal"/>
    <w:next w:val="Textoindependiente"/>
    <w:rsid w:val="0085517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rsid w:val="0085517D"/>
    <w:pPr>
      <w:spacing w:after="0" w:line="300" w:lineRule="auto"/>
      <w:jc w:val="both"/>
    </w:pPr>
    <w:rPr>
      <w:rFonts w:ascii="Book Antiqua" w:hAnsi="Book Antiqua"/>
      <w:lang w:val="es-ES"/>
    </w:rPr>
  </w:style>
  <w:style w:type="paragraph" w:styleId="Lista">
    <w:name w:val="List"/>
    <w:basedOn w:val="Textoindependiente"/>
    <w:rsid w:val="0085517D"/>
    <w:rPr>
      <w:rFonts w:cs="Mangal"/>
    </w:rPr>
  </w:style>
  <w:style w:type="paragraph" w:customStyle="1" w:styleId="Etiqueta">
    <w:name w:val="Etiqueta"/>
    <w:basedOn w:val="Normal"/>
    <w:rsid w:val="0085517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85517D"/>
    <w:pPr>
      <w:suppressLineNumbers/>
    </w:pPr>
    <w:rPr>
      <w:rFonts w:cs="Mangal"/>
    </w:rPr>
  </w:style>
  <w:style w:type="paragraph" w:customStyle="1" w:styleId="Textodeglobo1">
    <w:name w:val="Texto de globo1"/>
    <w:basedOn w:val="Normal"/>
    <w:rsid w:val="008551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rsid w:val="0085517D"/>
    <w:pPr>
      <w:ind w:left="720"/>
    </w:pPr>
  </w:style>
  <w:style w:type="paragraph" w:styleId="Encabezado">
    <w:name w:val="header"/>
    <w:basedOn w:val="Normal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Ttulo">
    <w:name w:val="Title"/>
    <w:basedOn w:val="Normal"/>
    <w:next w:val="Normal"/>
    <w:qFormat/>
    <w:rsid w:val="0085517D"/>
    <w:pPr>
      <w:pBdr>
        <w:bottom w:val="single" w:sz="8" w:space="4" w:color="000000"/>
      </w:pBdr>
      <w:spacing w:after="300" w:line="240" w:lineRule="auto"/>
    </w:pPr>
    <w:rPr>
      <w:rFonts w:ascii="Cambria" w:hAnsi="Cambria"/>
      <w:color w:val="000000"/>
      <w:spacing w:val="5"/>
      <w:kern w:val="1"/>
      <w:sz w:val="52"/>
      <w:szCs w:val="52"/>
    </w:rPr>
  </w:style>
  <w:style w:type="paragraph" w:styleId="Subttulo">
    <w:name w:val="Subtitle"/>
    <w:basedOn w:val="Encabezado1"/>
    <w:next w:val="Textoindependiente"/>
    <w:qFormat/>
    <w:rsid w:val="0085517D"/>
    <w:pPr>
      <w:jc w:val="center"/>
    </w:pPr>
    <w:rPr>
      <w:i/>
      <w:iCs/>
    </w:rPr>
  </w:style>
  <w:style w:type="paragraph" w:customStyle="1" w:styleId="Epgrafe1">
    <w:name w:val="Epígrafe1"/>
    <w:basedOn w:val="Normal"/>
    <w:next w:val="Normal"/>
    <w:rsid w:val="0085517D"/>
    <w:pPr>
      <w:jc w:val="center"/>
    </w:pPr>
    <w:rPr>
      <w:rFonts w:ascii="Arial" w:hAnsi="Arial" w:cs="Arial"/>
      <w:i/>
      <w:iCs/>
    </w:rPr>
  </w:style>
  <w:style w:type="paragraph" w:styleId="Prrafodelista">
    <w:name w:val="List Paragraph"/>
    <w:basedOn w:val="Normal"/>
    <w:uiPriority w:val="34"/>
    <w:qFormat/>
    <w:rsid w:val="0085517D"/>
    <w:pPr>
      <w:ind w:left="708"/>
    </w:pPr>
  </w:style>
  <w:style w:type="paragraph" w:customStyle="1" w:styleId="Default">
    <w:name w:val="Default"/>
    <w:rsid w:val="00475B34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6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649A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rsid w:val="001E767E"/>
    <w:pPr>
      <w:suppressAutoHyphens w:val="0"/>
      <w:spacing w:after="150" w:line="360" w:lineRule="atLeast"/>
      <w:ind w:left="100"/>
    </w:pPr>
    <w:rPr>
      <w:rFonts w:ascii="Verdana" w:hAnsi="Verdana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E97831"/>
    <w:rPr>
      <w:color w:val="808080"/>
    </w:rPr>
  </w:style>
  <w:style w:type="table" w:styleId="Tablaconcuadrcula">
    <w:name w:val="Table Grid"/>
    <w:basedOn w:val="Tablanormal"/>
    <w:uiPriority w:val="39"/>
    <w:rsid w:val="00AA32DD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">
    <w:name w:val="Emphasis"/>
    <w:basedOn w:val="Fuentedeprrafopredeter"/>
    <w:uiPriority w:val="20"/>
    <w:qFormat/>
    <w:rsid w:val="005B0F3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17D"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paragraph" w:styleId="Ttulo1">
    <w:name w:val="heading 1"/>
    <w:basedOn w:val="Normal"/>
    <w:next w:val="Normal"/>
    <w:qFormat/>
    <w:rsid w:val="0085517D"/>
    <w:pPr>
      <w:keepNext/>
      <w:keepLines/>
      <w:tabs>
        <w:tab w:val="num" w:pos="432"/>
      </w:tabs>
      <w:spacing w:before="480" w:after="0"/>
      <w:ind w:left="432" w:hanging="432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Ttulo2">
    <w:name w:val="heading 2"/>
    <w:basedOn w:val="Normal"/>
    <w:next w:val="Normal"/>
    <w:qFormat/>
    <w:rsid w:val="0085517D"/>
    <w:pPr>
      <w:keepNext/>
      <w:tabs>
        <w:tab w:val="num" w:pos="576"/>
      </w:tabs>
      <w:ind w:left="576" w:hanging="576"/>
      <w:jc w:val="center"/>
      <w:outlineLvl w:val="1"/>
    </w:pPr>
    <w:rPr>
      <w:rFonts w:ascii="Arial" w:hAnsi="Arial" w:cs="Arial"/>
      <w:i/>
      <w:iCs/>
    </w:rPr>
  </w:style>
  <w:style w:type="paragraph" w:styleId="Ttulo3">
    <w:name w:val="heading 3"/>
    <w:basedOn w:val="Normal"/>
    <w:next w:val="Normal"/>
    <w:qFormat/>
    <w:rsid w:val="0085517D"/>
    <w:pPr>
      <w:keepNext/>
      <w:tabs>
        <w:tab w:val="num" w:pos="720"/>
      </w:tabs>
      <w:ind w:left="720" w:hanging="720"/>
      <w:jc w:val="both"/>
      <w:outlineLvl w:val="2"/>
    </w:pPr>
    <w:rPr>
      <w:rFonts w:ascii="Arial" w:hAnsi="Arial" w:cs="Arial"/>
      <w:i/>
      <w:iCs/>
    </w:rPr>
  </w:style>
  <w:style w:type="paragraph" w:styleId="Ttulo4">
    <w:name w:val="heading 4"/>
    <w:basedOn w:val="Normal"/>
    <w:next w:val="Normal"/>
    <w:qFormat/>
    <w:rsid w:val="0085517D"/>
    <w:pPr>
      <w:keepNext/>
      <w:pBdr>
        <w:bottom w:val="single" w:sz="4" w:space="1" w:color="000000"/>
      </w:pBdr>
      <w:tabs>
        <w:tab w:val="num" w:pos="864"/>
      </w:tabs>
      <w:ind w:left="864" w:hanging="864"/>
      <w:outlineLvl w:val="3"/>
    </w:pPr>
    <w:rPr>
      <w:rFonts w:ascii="Arial" w:hAnsi="Arial" w:cs="Arial"/>
      <w:b/>
      <w:bCs/>
      <w:sz w:val="28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85517D"/>
    <w:rPr>
      <w:rFonts w:ascii="Arial" w:hAnsi="Arial" w:cs="Arial"/>
    </w:rPr>
  </w:style>
  <w:style w:type="character" w:customStyle="1" w:styleId="WW8Num2z0">
    <w:name w:val="WW8Num2z0"/>
    <w:rsid w:val="0085517D"/>
    <w:rPr>
      <w:rFonts w:ascii="Times New Roman" w:hAnsi="Times New Roman" w:cs="Times New Roman"/>
    </w:rPr>
  </w:style>
  <w:style w:type="character" w:customStyle="1" w:styleId="WW8Num2z1">
    <w:name w:val="WW8Num2z1"/>
    <w:rsid w:val="0085517D"/>
    <w:rPr>
      <w:rFonts w:ascii="Times New Roman" w:eastAsia="Times New Roman" w:hAnsi="Times New Roman" w:cs="Times New Roman"/>
      <w:sz w:val="16"/>
      <w:szCs w:val="16"/>
    </w:rPr>
  </w:style>
  <w:style w:type="character" w:customStyle="1" w:styleId="WW8Num3z0">
    <w:name w:val="WW8Num3z0"/>
    <w:rsid w:val="0085517D"/>
    <w:rPr>
      <w:rFonts w:ascii="Symbol" w:hAnsi="Symbol" w:cs="Times New Roman"/>
    </w:rPr>
  </w:style>
  <w:style w:type="character" w:customStyle="1" w:styleId="WW8Num3z1">
    <w:name w:val="WW8Num3z1"/>
    <w:rsid w:val="0085517D"/>
    <w:rPr>
      <w:rFonts w:ascii="Courier New" w:hAnsi="Courier New" w:cs="Courier New"/>
    </w:rPr>
  </w:style>
  <w:style w:type="character" w:customStyle="1" w:styleId="WW8Num3z2">
    <w:name w:val="WW8Num3z2"/>
    <w:rsid w:val="0085517D"/>
    <w:rPr>
      <w:rFonts w:ascii="Wingdings" w:hAnsi="Wingdings" w:cs="Times New Roman"/>
    </w:rPr>
  </w:style>
  <w:style w:type="character" w:customStyle="1" w:styleId="WW8Num4z0">
    <w:name w:val="WW8Num4z0"/>
    <w:rsid w:val="0085517D"/>
    <w:rPr>
      <w:rFonts w:ascii="Times New Roman" w:eastAsia="Times New Roman" w:hAnsi="Times New Roman"/>
    </w:rPr>
  </w:style>
  <w:style w:type="character" w:customStyle="1" w:styleId="WW8Num4z1">
    <w:name w:val="WW8Num4z1"/>
    <w:rsid w:val="0085517D"/>
    <w:rPr>
      <w:rFonts w:ascii="Courier New" w:hAnsi="Courier New" w:cs="Courier New"/>
    </w:rPr>
  </w:style>
  <w:style w:type="character" w:customStyle="1" w:styleId="WW8Num4z2">
    <w:name w:val="WW8Num4z2"/>
    <w:rsid w:val="0085517D"/>
    <w:rPr>
      <w:rFonts w:ascii="Wingdings" w:hAnsi="Wingdings" w:cs="Times New Roman"/>
    </w:rPr>
  </w:style>
  <w:style w:type="character" w:customStyle="1" w:styleId="WW8Num4z3">
    <w:name w:val="WW8Num4z3"/>
    <w:rsid w:val="0085517D"/>
    <w:rPr>
      <w:rFonts w:ascii="Symbol" w:hAnsi="Symbol" w:cs="Times New Roman"/>
    </w:rPr>
  </w:style>
  <w:style w:type="character" w:customStyle="1" w:styleId="WW8Num5z0">
    <w:name w:val="WW8Num5z0"/>
    <w:rsid w:val="0085517D"/>
    <w:rPr>
      <w:rFonts w:ascii="Arial" w:eastAsia="Times New Roman" w:hAnsi="Arial" w:cs="Arial"/>
    </w:rPr>
  </w:style>
  <w:style w:type="character" w:customStyle="1" w:styleId="WW8Num5z1">
    <w:name w:val="WW8Num5z1"/>
    <w:rsid w:val="0085517D"/>
    <w:rPr>
      <w:rFonts w:ascii="Courier New" w:hAnsi="Courier New" w:cs="Courier New"/>
    </w:rPr>
  </w:style>
  <w:style w:type="character" w:customStyle="1" w:styleId="WW8Num5z2">
    <w:name w:val="WW8Num5z2"/>
    <w:rsid w:val="0085517D"/>
    <w:rPr>
      <w:rFonts w:ascii="Wingdings" w:hAnsi="Wingdings"/>
    </w:rPr>
  </w:style>
  <w:style w:type="character" w:customStyle="1" w:styleId="WW8Num5z3">
    <w:name w:val="WW8Num5z3"/>
    <w:rsid w:val="0085517D"/>
    <w:rPr>
      <w:rFonts w:ascii="Symbol" w:hAnsi="Symbol"/>
    </w:rPr>
  </w:style>
  <w:style w:type="character" w:customStyle="1" w:styleId="WW8Num6z0">
    <w:name w:val="WW8Num6z0"/>
    <w:rsid w:val="0085517D"/>
    <w:rPr>
      <w:rFonts w:ascii="Times New Roman" w:hAnsi="Times New Roman" w:cs="Times New Roman"/>
    </w:rPr>
  </w:style>
  <w:style w:type="character" w:customStyle="1" w:styleId="WW8Num7z0">
    <w:name w:val="WW8Num7z0"/>
    <w:rsid w:val="0085517D"/>
    <w:rPr>
      <w:rFonts w:ascii="Times New Roman" w:hAnsi="Times New Roman" w:cs="Times New Roman"/>
    </w:rPr>
  </w:style>
  <w:style w:type="character" w:customStyle="1" w:styleId="WW8Num8z0">
    <w:name w:val="WW8Num8z0"/>
    <w:rsid w:val="0085517D"/>
    <w:rPr>
      <w:rFonts w:ascii="Symbol" w:hAnsi="Symbol" w:cs="Times New Roman"/>
    </w:rPr>
  </w:style>
  <w:style w:type="character" w:customStyle="1" w:styleId="WW8Num8z1">
    <w:name w:val="WW8Num8z1"/>
    <w:rsid w:val="0085517D"/>
    <w:rPr>
      <w:rFonts w:ascii="Courier New" w:hAnsi="Courier New" w:cs="Courier New"/>
    </w:rPr>
  </w:style>
  <w:style w:type="character" w:customStyle="1" w:styleId="WW8Num8z2">
    <w:name w:val="WW8Num8z2"/>
    <w:rsid w:val="0085517D"/>
    <w:rPr>
      <w:rFonts w:ascii="Wingdings" w:hAnsi="Wingdings" w:cs="Times New Roman"/>
    </w:rPr>
  </w:style>
  <w:style w:type="character" w:customStyle="1" w:styleId="WW8Num9z0">
    <w:name w:val="WW8Num9z0"/>
    <w:rsid w:val="0085517D"/>
    <w:rPr>
      <w:rFonts w:ascii="Wingdings" w:hAnsi="Wingdings" w:cs="Times New Roman"/>
      <w:sz w:val="16"/>
    </w:rPr>
  </w:style>
  <w:style w:type="character" w:customStyle="1" w:styleId="WW8Num9z1">
    <w:name w:val="WW8Num9z1"/>
    <w:rsid w:val="0085517D"/>
    <w:rPr>
      <w:rFonts w:ascii="Courier New" w:hAnsi="Courier New" w:cs="Courier New"/>
    </w:rPr>
  </w:style>
  <w:style w:type="character" w:customStyle="1" w:styleId="WW8Num9z2">
    <w:name w:val="WW8Num9z2"/>
    <w:rsid w:val="0085517D"/>
    <w:rPr>
      <w:rFonts w:ascii="Wingdings" w:hAnsi="Wingdings" w:cs="Times New Roman"/>
    </w:rPr>
  </w:style>
  <w:style w:type="character" w:customStyle="1" w:styleId="WW8Num9z3">
    <w:name w:val="WW8Num9z3"/>
    <w:rsid w:val="0085517D"/>
    <w:rPr>
      <w:rFonts w:ascii="Symbol" w:hAnsi="Symbol" w:cs="Times New Roman"/>
    </w:rPr>
  </w:style>
  <w:style w:type="character" w:customStyle="1" w:styleId="WW8Num10z0">
    <w:name w:val="WW8Num10z0"/>
    <w:rsid w:val="0085517D"/>
    <w:rPr>
      <w:rFonts w:ascii="Wingdings" w:hAnsi="Wingdings" w:cs="Times New Roman"/>
      <w:sz w:val="16"/>
    </w:rPr>
  </w:style>
  <w:style w:type="character" w:customStyle="1" w:styleId="WW8Num10z1">
    <w:name w:val="WW8Num10z1"/>
    <w:rsid w:val="0085517D"/>
    <w:rPr>
      <w:rFonts w:ascii="Courier New" w:hAnsi="Courier New" w:cs="Courier New"/>
    </w:rPr>
  </w:style>
  <w:style w:type="character" w:customStyle="1" w:styleId="WW8Num10z2">
    <w:name w:val="WW8Num10z2"/>
    <w:rsid w:val="0085517D"/>
    <w:rPr>
      <w:rFonts w:ascii="Wingdings" w:hAnsi="Wingdings" w:cs="Times New Roman"/>
    </w:rPr>
  </w:style>
  <w:style w:type="character" w:customStyle="1" w:styleId="WW8Num10z3">
    <w:name w:val="WW8Num10z3"/>
    <w:rsid w:val="0085517D"/>
    <w:rPr>
      <w:rFonts w:ascii="Symbol" w:hAnsi="Symbol" w:cs="Times New Roman"/>
    </w:rPr>
  </w:style>
  <w:style w:type="character" w:customStyle="1" w:styleId="WW8Num11z0">
    <w:name w:val="WW8Num11z0"/>
    <w:rsid w:val="0085517D"/>
    <w:rPr>
      <w:rFonts w:ascii="Wingdings" w:hAnsi="Wingdings" w:cs="Times New Roman"/>
      <w:sz w:val="16"/>
    </w:rPr>
  </w:style>
  <w:style w:type="character" w:customStyle="1" w:styleId="WW8Num11z1">
    <w:name w:val="WW8Num11z1"/>
    <w:rsid w:val="0085517D"/>
    <w:rPr>
      <w:rFonts w:ascii="Courier New" w:hAnsi="Courier New" w:cs="Courier New"/>
    </w:rPr>
  </w:style>
  <w:style w:type="character" w:customStyle="1" w:styleId="WW8Num11z2">
    <w:name w:val="WW8Num11z2"/>
    <w:rsid w:val="0085517D"/>
    <w:rPr>
      <w:rFonts w:ascii="Wingdings" w:hAnsi="Wingdings" w:cs="Times New Roman"/>
    </w:rPr>
  </w:style>
  <w:style w:type="character" w:customStyle="1" w:styleId="WW8Num11z3">
    <w:name w:val="WW8Num11z3"/>
    <w:rsid w:val="0085517D"/>
    <w:rPr>
      <w:rFonts w:ascii="Symbol" w:hAnsi="Symbol" w:cs="Times New Roman"/>
    </w:rPr>
  </w:style>
  <w:style w:type="character" w:customStyle="1" w:styleId="WW8Num12z0">
    <w:name w:val="WW8Num12z0"/>
    <w:rsid w:val="0085517D"/>
    <w:rPr>
      <w:rFonts w:ascii="Symbol" w:hAnsi="Symbol" w:cs="Times New Roman"/>
    </w:rPr>
  </w:style>
  <w:style w:type="character" w:customStyle="1" w:styleId="WW8Num12z1">
    <w:name w:val="WW8Num12z1"/>
    <w:rsid w:val="0085517D"/>
    <w:rPr>
      <w:rFonts w:ascii="Courier New" w:hAnsi="Courier New" w:cs="Courier New"/>
    </w:rPr>
  </w:style>
  <w:style w:type="character" w:customStyle="1" w:styleId="WW8Num12z2">
    <w:name w:val="WW8Num12z2"/>
    <w:rsid w:val="0085517D"/>
    <w:rPr>
      <w:rFonts w:ascii="Wingdings" w:hAnsi="Wingdings" w:cs="Times New Roman"/>
    </w:rPr>
  </w:style>
  <w:style w:type="character" w:customStyle="1" w:styleId="WW8Num13z0">
    <w:name w:val="WW8Num13z0"/>
    <w:rsid w:val="0085517D"/>
    <w:rPr>
      <w:rFonts w:ascii="Symbol" w:hAnsi="Symbol" w:cs="Times New Roman"/>
    </w:rPr>
  </w:style>
  <w:style w:type="character" w:customStyle="1" w:styleId="WW8Num13z1">
    <w:name w:val="WW8Num13z1"/>
    <w:rsid w:val="0085517D"/>
    <w:rPr>
      <w:rFonts w:ascii="Courier New" w:hAnsi="Courier New" w:cs="Courier New"/>
    </w:rPr>
  </w:style>
  <w:style w:type="character" w:customStyle="1" w:styleId="WW8Num13z2">
    <w:name w:val="WW8Num13z2"/>
    <w:rsid w:val="0085517D"/>
    <w:rPr>
      <w:rFonts w:ascii="Wingdings" w:hAnsi="Wingdings" w:cs="Times New Roman"/>
    </w:rPr>
  </w:style>
  <w:style w:type="character" w:customStyle="1" w:styleId="Fuentedeprrafopredeter1">
    <w:name w:val="Fuente de párrafo predeter.1"/>
    <w:rsid w:val="0085517D"/>
  </w:style>
  <w:style w:type="character" w:customStyle="1" w:styleId="Heading1Char">
    <w:name w:val="Heading 1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Heading2Char">
    <w:name w:val="Heading 2 Char"/>
    <w:rsid w:val="0085517D"/>
    <w:rPr>
      <w:rFonts w:ascii="Cambria" w:hAnsi="Cambria" w:cs="Times New Roman"/>
      <w:b/>
      <w:bCs/>
      <w:i/>
      <w:iCs/>
      <w:sz w:val="28"/>
      <w:szCs w:val="28"/>
      <w:lang w:val="es-AR"/>
    </w:rPr>
  </w:style>
  <w:style w:type="character" w:customStyle="1" w:styleId="BalloonTextChar">
    <w:name w:val="Balloon Text Char"/>
    <w:rsid w:val="0085517D"/>
    <w:rPr>
      <w:rFonts w:ascii="Tahoma" w:hAnsi="Tahoma" w:cs="Tahoma"/>
      <w:sz w:val="16"/>
      <w:szCs w:val="16"/>
    </w:rPr>
  </w:style>
  <w:style w:type="character" w:customStyle="1" w:styleId="BodyTextChar">
    <w:name w:val="Body Text Char"/>
    <w:rsid w:val="0085517D"/>
    <w:rPr>
      <w:rFonts w:ascii="Calibri" w:hAnsi="Calibri" w:cs="Calibri"/>
      <w:lang w:val="es-AR"/>
    </w:rPr>
  </w:style>
  <w:style w:type="character" w:customStyle="1" w:styleId="HeaderChar">
    <w:name w:val="Head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FooterChar">
    <w:name w:val="Foot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TitleChar">
    <w:name w:val="Title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PiedepginaCar">
    <w:name w:val="Pie de página Car"/>
    <w:basedOn w:val="Fuentedeprrafopredeter1"/>
    <w:rsid w:val="0085517D"/>
    <w:rPr>
      <w:rFonts w:ascii="Calibri" w:hAnsi="Calibri"/>
      <w:sz w:val="22"/>
      <w:szCs w:val="22"/>
      <w:lang w:val="es-AR"/>
    </w:rPr>
  </w:style>
  <w:style w:type="character" w:customStyle="1" w:styleId="hps">
    <w:name w:val="hps"/>
    <w:basedOn w:val="Fuentedeprrafopredeter1"/>
    <w:rsid w:val="0085517D"/>
  </w:style>
  <w:style w:type="paragraph" w:customStyle="1" w:styleId="Encabezado1">
    <w:name w:val="Encabezado1"/>
    <w:basedOn w:val="Normal"/>
    <w:next w:val="Textoindependiente"/>
    <w:rsid w:val="0085517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rsid w:val="0085517D"/>
    <w:pPr>
      <w:spacing w:after="0" w:line="300" w:lineRule="auto"/>
      <w:jc w:val="both"/>
    </w:pPr>
    <w:rPr>
      <w:rFonts w:ascii="Book Antiqua" w:hAnsi="Book Antiqua"/>
      <w:lang w:val="es-ES"/>
    </w:rPr>
  </w:style>
  <w:style w:type="paragraph" w:styleId="Lista">
    <w:name w:val="List"/>
    <w:basedOn w:val="Textoindependiente"/>
    <w:rsid w:val="0085517D"/>
    <w:rPr>
      <w:rFonts w:cs="Mangal"/>
    </w:rPr>
  </w:style>
  <w:style w:type="paragraph" w:customStyle="1" w:styleId="Etiqueta">
    <w:name w:val="Etiqueta"/>
    <w:basedOn w:val="Normal"/>
    <w:rsid w:val="0085517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85517D"/>
    <w:pPr>
      <w:suppressLineNumbers/>
    </w:pPr>
    <w:rPr>
      <w:rFonts w:cs="Mangal"/>
    </w:rPr>
  </w:style>
  <w:style w:type="paragraph" w:customStyle="1" w:styleId="Textodeglobo1">
    <w:name w:val="Texto de globo1"/>
    <w:basedOn w:val="Normal"/>
    <w:rsid w:val="008551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rsid w:val="0085517D"/>
    <w:pPr>
      <w:ind w:left="720"/>
    </w:pPr>
  </w:style>
  <w:style w:type="paragraph" w:styleId="Encabezado">
    <w:name w:val="header"/>
    <w:basedOn w:val="Normal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Ttulo">
    <w:name w:val="Title"/>
    <w:basedOn w:val="Normal"/>
    <w:next w:val="Normal"/>
    <w:qFormat/>
    <w:rsid w:val="0085517D"/>
    <w:pPr>
      <w:pBdr>
        <w:bottom w:val="single" w:sz="8" w:space="4" w:color="000000"/>
      </w:pBdr>
      <w:spacing w:after="300" w:line="240" w:lineRule="auto"/>
    </w:pPr>
    <w:rPr>
      <w:rFonts w:ascii="Cambria" w:hAnsi="Cambria"/>
      <w:color w:val="000000"/>
      <w:spacing w:val="5"/>
      <w:kern w:val="1"/>
      <w:sz w:val="52"/>
      <w:szCs w:val="52"/>
    </w:rPr>
  </w:style>
  <w:style w:type="paragraph" w:styleId="Subttulo">
    <w:name w:val="Subtitle"/>
    <w:basedOn w:val="Encabezado1"/>
    <w:next w:val="Textoindependiente"/>
    <w:qFormat/>
    <w:rsid w:val="0085517D"/>
    <w:pPr>
      <w:jc w:val="center"/>
    </w:pPr>
    <w:rPr>
      <w:i/>
      <w:iCs/>
    </w:rPr>
  </w:style>
  <w:style w:type="paragraph" w:customStyle="1" w:styleId="Epgrafe1">
    <w:name w:val="Epígrafe1"/>
    <w:basedOn w:val="Normal"/>
    <w:next w:val="Normal"/>
    <w:rsid w:val="0085517D"/>
    <w:pPr>
      <w:jc w:val="center"/>
    </w:pPr>
    <w:rPr>
      <w:rFonts w:ascii="Arial" w:hAnsi="Arial" w:cs="Arial"/>
      <w:i/>
      <w:iCs/>
    </w:rPr>
  </w:style>
  <w:style w:type="paragraph" w:styleId="Prrafodelista">
    <w:name w:val="List Paragraph"/>
    <w:basedOn w:val="Normal"/>
    <w:uiPriority w:val="34"/>
    <w:qFormat/>
    <w:rsid w:val="0085517D"/>
    <w:pPr>
      <w:ind w:left="708"/>
    </w:pPr>
  </w:style>
  <w:style w:type="paragraph" w:customStyle="1" w:styleId="Default">
    <w:name w:val="Default"/>
    <w:rsid w:val="00475B34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6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649A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rsid w:val="001E767E"/>
    <w:pPr>
      <w:suppressAutoHyphens w:val="0"/>
      <w:spacing w:after="150" w:line="360" w:lineRule="atLeast"/>
      <w:ind w:left="100"/>
    </w:pPr>
    <w:rPr>
      <w:rFonts w:ascii="Verdana" w:hAnsi="Verdana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E97831"/>
    <w:rPr>
      <w:color w:val="808080"/>
    </w:rPr>
  </w:style>
  <w:style w:type="table" w:styleId="Tablaconcuadrcula">
    <w:name w:val="Table Grid"/>
    <w:basedOn w:val="Tablanormal"/>
    <w:uiPriority w:val="39"/>
    <w:rsid w:val="00AA32DD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">
    <w:name w:val="Emphasis"/>
    <w:basedOn w:val="Fuentedeprrafopredeter"/>
    <w:uiPriority w:val="20"/>
    <w:qFormat/>
    <w:rsid w:val="005B0F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numero 1:</vt:lpstr>
    </vt:vector>
  </TitlesOfParts>
  <Company>UNQUI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numero 1:</dc:title>
  <dc:creator>sabrina benitez</dc:creator>
  <cp:lastModifiedBy>Diana</cp:lastModifiedBy>
  <cp:revision>10</cp:revision>
  <cp:lastPrinted>2020-05-11T12:26:00Z</cp:lastPrinted>
  <dcterms:created xsi:type="dcterms:W3CDTF">2020-04-29T19:24:00Z</dcterms:created>
  <dcterms:modified xsi:type="dcterms:W3CDTF">2020-05-11T12:26:00Z</dcterms:modified>
</cp:coreProperties>
</file>