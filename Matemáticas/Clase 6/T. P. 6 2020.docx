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C09B4" w:rsidRPr="00EF5B8C" w:rsidRDefault="00D11C6B" w:rsidP="001E6052">
      <w:pPr>
        <w:spacing w:after="0" w:line="360" w:lineRule="auto"/>
        <w:ind w:right="-426"/>
        <w:jc w:val="center"/>
        <w:rPr>
          <w:rFonts w:ascii="Arial" w:hAnsi="Arial" w:cs="Arial"/>
          <w:b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EF5B8C">
        <w:rPr>
          <w:rFonts w:ascii="Arial" w:hAnsi="Arial" w:cs="Arial"/>
          <w:b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T. P. </w:t>
      </w:r>
      <w:r w:rsidR="00AE2ABF" w:rsidRPr="00EF5B8C">
        <w:rPr>
          <w:rFonts w:ascii="Arial" w:hAnsi="Arial" w:cs="Arial"/>
          <w:b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Nº </w:t>
      </w:r>
      <w:r w:rsidR="00360DD9" w:rsidRPr="00EF5B8C">
        <w:rPr>
          <w:rFonts w:ascii="Arial" w:hAnsi="Arial" w:cs="Arial"/>
          <w:b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</w:p>
    <w:p w:rsidR="001E0970" w:rsidRPr="0033219D" w:rsidRDefault="001E0970" w:rsidP="00EF5B8C">
      <w:pPr>
        <w:spacing w:after="0" w:line="360" w:lineRule="auto"/>
        <w:jc w:val="center"/>
        <w:rPr>
          <w:rFonts w:ascii="Arial" w:hAnsi="Arial" w:cs="Arial"/>
          <w:b/>
          <w:smallCaps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3219D">
        <w:rPr>
          <w:rFonts w:ascii="Arial" w:hAnsi="Arial" w:cs="Arial"/>
          <w:b/>
          <w:smallCaps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Plano Coordenado</w:t>
      </w:r>
      <w:r w:rsidR="00372639" w:rsidRPr="0033219D">
        <w:rPr>
          <w:rFonts w:ascii="Arial" w:hAnsi="Arial" w:cs="Arial"/>
          <w:b/>
          <w:smallCaps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372639" w:rsidRPr="00A809F0" w:rsidRDefault="00372639" w:rsidP="00372639">
      <w:pPr>
        <w:jc w:val="center"/>
        <w:rPr>
          <w:rFonts w:ascii="Arial" w:hAnsi="Arial" w:cs="Arial"/>
          <w:b/>
          <w:u w:val="single"/>
        </w:rPr>
      </w:pPr>
      <w:r w:rsidRPr="00A809F0">
        <w:rPr>
          <w:rFonts w:ascii="Arial" w:hAnsi="Arial" w:cs="Arial"/>
          <w:b/>
          <w:u w:val="single"/>
        </w:rPr>
        <w:t>DISTANCIA – PUNTO MEDIO – GRÁFICAS DE ECUACIONES</w:t>
      </w:r>
    </w:p>
    <w:p w:rsidR="000169CD" w:rsidRPr="000169CD" w:rsidRDefault="000169CD" w:rsidP="00525B2D">
      <w:pPr>
        <w:rPr>
          <w:i/>
          <w:u w:val="single"/>
        </w:rPr>
      </w:pPr>
      <w:r w:rsidRPr="000169CD">
        <w:rPr>
          <w:i/>
          <w:u w:val="single"/>
        </w:rPr>
        <w:t>Páginas del Stewart  6º Edici</w:t>
      </w:r>
      <w:r>
        <w:rPr>
          <w:i/>
          <w:u w:val="single"/>
        </w:rPr>
        <w:t>ón</w:t>
      </w:r>
      <w:r w:rsidRPr="000169CD">
        <w:rPr>
          <w:i/>
          <w:u w:val="single"/>
        </w:rPr>
        <w:t>:</w:t>
      </w:r>
      <w:r>
        <w:rPr>
          <w:i/>
          <w:u w:val="single"/>
        </w:rPr>
        <w:t xml:space="preserve"> </w:t>
      </w:r>
      <w:r w:rsidRPr="000169CD">
        <w:rPr>
          <w:i/>
          <w:u w:val="single"/>
        </w:rPr>
        <w:t>83</w:t>
      </w:r>
      <w:r w:rsidR="003774DB">
        <w:rPr>
          <w:i/>
          <w:u w:val="single"/>
        </w:rPr>
        <w:t>-87</w:t>
      </w:r>
      <w:r w:rsidR="0074480A">
        <w:rPr>
          <w:i/>
          <w:u w:val="single"/>
        </w:rPr>
        <w:t xml:space="preserve"> y 92-</w:t>
      </w:r>
      <w:r w:rsidR="003774DB">
        <w:rPr>
          <w:i/>
          <w:u w:val="single"/>
        </w:rPr>
        <w:t xml:space="preserve"> 93</w:t>
      </w:r>
    </w:p>
    <w:p w:rsidR="002C2377" w:rsidRDefault="00EA1C42" w:rsidP="001B302A">
      <w:pPr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1</w:t>
      </w:r>
      <w:r w:rsidR="001E0970" w:rsidRPr="003165A7">
        <w:rPr>
          <w:rFonts w:ascii="Arial" w:eastAsia="Arial Unicode MS" w:hAnsi="Arial" w:cs="Arial"/>
          <w:b/>
          <w:sz w:val="24"/>
          <w:szCs w:val="24"/>
        </w:rPr>
        <w:t>)</w:t>
      </w:r>
      <w:r w:rsidR="00D628EC">
        <w:rPr>
          <w:rFonts w:ascii="Arial" w:eastAsia="Arial Unicode MS" w:hAnsi="Arial" w:cs="Arial"/>
          <w:sz w:val="24"/>
          <w:szCs w:val="24"/>
        </w:rPr>
        <w:t xml:space="preserve"> </w:t>
      </w:r>
    </w:p>
    <w:p w:rsidR="00F450B1" w:rsidRDefault="000169CD" w:rsidP="002C2377">
      <w:pPr>
        <w:pStyle w:val="Prrafodelista"/>
        <w:numPr>
          <w:ilvl w:val="0"/>
          <w:numId w:val="41"/>
        </w:numPr>
        <w:spacing w:after="0" w:line="240" w:lineRule="auto"/>
        <w:rPr>
          <w:rFonts w:ascii="Arial" w:eastAsia="Arial Unicode MS" w:hAnsi="Arial" w:cs="Arial"/>
          <w:b/>
          <w:sz w:val="24"/>
          <w:szCs w:val="24"/>
        </w:rPr>
      </w:pPr>
      <w:r w:rsidRPr="002C2377">
        <w:rPr>
          <w:rFonts w:ascii="Arial" w:eastAsia="Arial Unicode MS" w:hAnsi="Arial" w:cs="Arial"/>
          <w:sz w:val="24"/>
          <w:szCs w:val="24"/>
        </w:rPr>
        <w:t>Analice el ejemplo 2</w:t>
      </w:r>
      <w:r w:rsidR="00D65DE0" w:rsidRPr="002C2377">
        <w:rPr>
          <w:rFonts w:ascii="Arial" w:eastAsia="Arial Unicode MS" w:hAnsi="Arial" w:cs="Arial"/>
          <w:sz w:val="24"/>
          <w:szCs w:val="24"/>
        </w:rPr>
        <w:t xml:space="preserve"> (pag.84)</w:t>
      </w:r>
      <w:r w:rsidRPr="002C2377">
        <w:rPr>
          <w:rFonts w:ascii="Arial" w:eastAsia="Arial Unicode MS" w:hAnsi="Arial" w:cs="Arial"/>
          <w:sz w:val="24"/>
          <w:szCs w:val="24"/>
        </w:rPr>
        <w:t xml:space="preserve"> </w:t>
      </w:r>
      <w:r w:rsidR="001E0970" w:rsidRPr="002C2377">
        <w:rPr>
          <w:rFonts w:ascii="Arial" w:eastAsia="Arial Unicode MS" w:hAnsi="Arial" w:cs="Arial"/>
          <w:sz w:val="24"/>
          <w:szCs w:val="24"/>
        </w:rPr>
        <w:t xml:space="preserve">y replantee la situación considerando </w:t>
      </w:r>
      <m:oMath>
        <m:r>
          <m:rPr>
            <m:sty m:val="bi"/>
          </m:rPr>
          <w:rPr>
            <w:rFonts w:ascii="Cambria Math" w:eastAsia="Arial Unicode MS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eastAsia="Arial Unicode MS" w:hAnsi="Cambria Math" w:cs="Arial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Arial Unicode MS" w:hAnsi="Cambria Math" w:cs="Arial"/>
                <w:sz w:val="24"/>
                <w:szCs w:val="24"/>
              </w:rPr>
              <m:t>-1,2</m:t>
            </m:r>
          </m:e>
        </m:d>
      </m:oMath>
      <w:r w:rsidR="003165A7" w:rsidRPr="002C2377">
        <w:rPr>
          <w:rFonts w:ascii="Arial" w:eastAsia="Arial Unicode MS" w:hAnsi="Arial" w:cs="Arial"/>
          <w:b/>
          <w:sz w:val="24"/>
          <w:szCs w:val="24"/>
        </w:rPr>
        <w:t xml:space="preserve">  </w:t>
      </w:r>
      <w:r w:rsidR="00F450B1" w:rsidRPr="002C2377">
        <w:rPr>
          <w:rFonts w:ascii="Arial" w:eastAsia="Arial Unicode MS" w:hAnsi="Arial" w:cs="Arial"/>
          <w:sz w:val="24"/>
          <w:szCs w:val="24"/>
        </w:rPr>
        <w:t xml:space="preserve">y </w:t>
      </w:r>
      <w:r w:rsidR="003165A7" w:rsidRPr="002C2377">
        <w:rPr>
          <w:rFonts w:ascii="Arial" w:eastAsia="Arial Unicode MS" w:hAnsi="Arial" w:cs="Arial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Arial Unicode MS" w:hAnsi="Cambria Math" w:cs="Arial"/>
            <w:sz w:val="24"/>
            <w:szCs w:val="24"/>
          </w:rPr>
          <m:t>Q</m:t>
        </m:r>
        <m:d>
          <m:dPr>
            <m:ctrlPr>
              <w:rPr>
                <w:rFonts w:ascii="Cambria Math" w:eastAsia="Arial Unicode MS" w:hAnsi="Cambria Math" w:cs="Arial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Arial Unicode MS" w:hAnsi="Cambria Math" w:cs="Arial"/>
                <w:sz w:val="24"/>
                <w:szCs w:val="24"/>
              </w:rPr>
              <m:t>4,-3</m:t>
            </m:r>
          </m:e>
        </m:d>
        <m:r>
          <m:rPr>
            <m:sty m:val="bi"/>
          </m:rPr>
          <w:rPr>
            <w:rFonts w:ascii="Cambria Math" w:eastAsia="Arial Unicode MS" w:hAnsi="Cambria Math" w:cs="Arial"/>
            <w:sz w:val="24"/>
            <w:szCs w:val="24"/>
          </w:rPr>
          <m:t>.</m:t>
        </m:r>
      </m:oMath>
    </w:p>
    <w:p w:rsidR="002C2377" w:rsidRPr="002C2377" w:rsidRDefault="002C2377" w:rsidP="002C2377">
      <w:pPr>
        <w:pStyle w:val="Prrafodelista"/>
        <w:numPr>
          <w:ilvl w:val="0"/>
          <w:numId w:val="41"/>
        </w:numPr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 w:rsidRPr="002C2377">
        <w:rPr>
          <w:rFonts w:ascii="Arial" w:eastAsia="Arial Unicode MS" w:hAnsi="Arial" w:cs="Arial"/>
          <w:sz w:val="24"/>
          <w:szCs w:val="24"/>
        </w:rPr>
        <w:t>Halle las coordenadas al punto medio del segmento</w:t>
      </w:r>
      <m:oMath>
        <m:r>
          <w:rPr>
            <w:rFonts w:ascii="Cambria Math" w:eastAsia="Arial Unicode MS" w:hAnsi="Cambria Math" w:cs="Arial"/>
            <w:sz w:val="24"/>
            <w:szCs w:val="24"/>
          </w:rPr>
          <m:t xml:space="preserve">  P</m:t>
        </m:r>
      </m:oMath>
      <w:r w:rsidRPr="002C2377">
        <w:rPr>
          <w:rFonts w:ascii="Arial" w:eastAsia="Arial Unicode MS" w:hAnsi="Arial" w:cs="Arial"/>
          <w:sz w:val="24"/>
          <w:szCs w:val="24"/>
        </w:rPr>
        <w:t xml:space="preserve"> </w:t>
      </w:r>
      <m:oMath>
        <m:r>
          <w:rPr>
            <w:rFonts w:ascii="Cambria Math" w:eastAsia="Arial Unicode MS" w:hAnsi="Cambria Math" w:cs="Arial"/>
            <w:sz w:val="24"/>
            <w:szCs w:val="24"/>
          </w:rPr>
          <m:t>Q</m:t>
        </m:r>
      </m:oMath>
    </w:p>
    <w:p w:rsidR="0038573C" w:rsidRPr="002C2377" w:rsidRDefault="003165A7" w:rsidP="002C2377">
      <w:pPr>
        <w:spacing w:after="0" w:line="240" w:lineRule="auto"/>
        <w:rPr>
          <w:rFonts w:ascii="Arial" w:eastAsia="Arial Unicode MS" w:hAnsi="Arial" w:cs="Arial"/>
          <w:b/>
          <w:smallCaps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165A7">
        <w:rPr>
          <w:rFonts w:ascii="Arial" w:eastAsia="Arial Unicode MS" w:hAnsi="Arial" w:cs="Arial"/>
          <w:b/>
          <w:sz w:val="24"/>
          <w:szCs w:val="24"/>
        </w:rPr>
        <w:t xml:space="preserve">         </w:t>
      </w:r>
      <w:r w:rsidR="002C2377">
        <w:rPr>
          <w:rFonts w:ascii="Arial" w:eastAsia="Arial Unicode MS" w:hAnsi="Arial" w:cs="Arial"/>
          <w:b/>
          <w:sz w:val="24"/>
          <w:szCs w:val="24"/>
        </w:rPr>
        <w:t xml:space="preserve">            </w:t>
      </w:r>
    </w:p>
    <w:p w:rsidR="00C028D9" w:rsidRDefault="00634A8B" w:rsidP="00372639">
      <w:pPr>
        <w:spacing w:after="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2</w:t>
      </w:r>
      <w:r w:rsidR="00C028D9" w:rsidRPr="003165A7">
        <w:rPr>
          <w:rFonts w:ascii="Arial" w:eastAsia="Arial Unicode MS" w:hAnsi="Arial" w:cs="Arial"/>
          <w:b/>
          <w:sz w:val="24"/>
          <w:szCs w:val="24"/>
        </w:rPr>
        <w:t>)</w:t>
      </w:r>
      <w:r w:rsidR="00C028D9">
        <w:rPr>
          <w:rFonts w:ascii="Arial" w:eastAsia="Arial Unicode MS" w:hAnsi="Arial" w:cs="Arial"/>
          <w:b/>
          <w:sz w:val="24"/>
          <w:szCs w:val="24"/>
        </w:rPr>
        <w:t xml:space="preserve"> </w:t>
      </w:r>
      <w:r w:rsidR="00271764" w:rsidRPr="00271764">
        <w:rPr>
          <w:rFonts w:ascii="Arial" w:eastAsia="Arial Unicode MS" w:hAnsi="Arial" w:cs="Arial"/>
          <w:sz w:val="24"/>
          <w:szCs w:val="24"/>
        </w:rPr>
        <w:t>Escriba el conjunto correspondiente a cada región del plano coordenado</w:t>
      </w:r>
    </w:p>
    <w:p w:rsidR="005E5345" w:rsidRDefault="005E5345" w:rsidP="00372639">
      <w:pPr>
        <w:spacing w:after="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a)</w:t>
      </w:r>
    </w:p>
    <w:p w:rsidR="00271764" w:rsidRPr="00271764" w:rsidRDefault="005E5345" w:rsidP="005E5345">
      <w:pPr>
        <w:pStyle w:val="Prrafodelista"/>
        <w:ind w:left="720"/>
        <w:rPr>
          <w:rFonts w:ascii="Arial" w:eastAsia="Arial Unicode MS" w:hAnsi="Arial" w:cs="Arial"/>
          <w:sz w:val="24"/>
          <w:szCs w:val="24"/>
        </w:rPr>
      </w:pPr>
      <w:r w:rsidRPr="005E5345">
        <w:rPr>
          <w:rFonts w:ascii="Arial" w:eastAsia="Arial Unicode MS" w:hAnsi="Arial" w:cs="Arial"/>
          <w:noProof/>
          <w:sz w:val="24"/>
          <w:szCs w:val="24"/>
          <w:lang w:eastAsia="es-AR"/>
        </w:rPr>
        <w:drawing>
          <wp:inline distT="0" distB="0" distL="0" distR="0" wp14:anchorId="05188259" wp14:editId="09B41391">
            <wp:extent cx="3852000" cy="183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18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45" w:rsidRPr="005E5345" w:rsidRDefault="005E5345" w:rsidP="00525B2D">
      <w:pPr>
        <w:rPr>
          <w:rFonts w:ascii="Arial" w:eastAsia="Arial Unicode MS" w:hAnsi="Arial" w:cs="Arial"/>
          <w:sz w:val="24"/>
          <w:szCs w:val="24"/>
        </w:rPr>
      </w:pPr>
      <w:r w:rsidRPr="005E5345">
        <w:rPr>
          <w:rFonts w:ascii="Arial" w:eastAsia="Arial Unicode MS" w:hAnsi="Arial" w:cs="Arial"/>
          <w:sz w:val="24"/>
          <w:szCs w:val="24"/>
        </w:rPr>
        <w:t>b)</w:t>
      </w:r>
    </w:p>
    <w:p w:rsidR="005E5345" w:rsidRDefault="005E5345" w:rsidP="00525B2D">
      <w:pPr>
        <w:rPr>
          <w:rFonts w:ascii="Arial" w:eastAsia="Arial Unicode MS" w:hAnsi="Arial" w:cs="Arial"/>
          <w:b/>
          <w:sz w:val="24"/>
          <w:szCs w:val="24"/>
        </w:rPr>
      </w:pPr>
      <w:r w:rsidRPr="005E5345">
        <w:rPr>
          <w:rFonts w:ascii="Arial" w:eastAsia="Arial Unicode MS" w:hAnsi="Arial" w:cs="Arial"/>
          <w:b/>
          <w:noProof/>
          <w:sz w:val="24"/>
          <w:szCs w:val="24"/>
          <w:lang w:eastAsia="es-AR"/>
        </w:rPr>
        <w:drawing>
          <wp:inline distT="0" distB="0" distL="0" distR="0" wp14:anchorId="246DA00B" wp14:editId="1C827DE1">
            <wp:extent cx="5751830" cy="2609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9703"/>
                    <a:stretch/>
                  </pic:blipFill>
                  <pic:spPr bwMode="auto">
                    <a:xfrm>
                      <a:off x="0" y="0"/>
                      <a:ext cx="5752800" cy="261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CEF" w:rsidRDefault="000C0CEF" w:rsidP="00525B2D">
      <w:pPr>
        <w:rPr>
          <w:rFonts w:ascii="Arial" w:eastAsia="Arial Unicode MS" w:hAnsi="Arial" w:cs="Arial"/>
          <w:b/>
          <w:sz w:val="24"/>
          <w:szCs w:val="24"/>
        </w:rPr>
      </w:pPr>
    </w:p>
    <w:p w:rsidR="005E3753" w:rsidRDefault="005E3753" w:rsidP="005E3753">
      <w:pPr>
        <w:spacing w:after="0" w:line="360" w:lineRule="auto"/>
        <w:jc w:val="center"/>
        <w:rPr>
          <w:rFonts w:ascii="Arial" w:eastAsia="Arial Unicode MS" w:hAnsi="Arial" w:cs="Arial"/>
          <w:sz w:val="24"/>
          <w:szCs w:val="24"/>
        </w:rPr>
      </w:pPr>
    </w:p>
    <w:p w:rsidR="002C2377" w:rsidRDefault="002C2377" w:rsidP="00A809F0">
      <w:pPr>
        <w:jc w:val="center"/>
        <w:rPr>
          <w:rFonts w:ascii="Arial" w:hAnsi="Arial" w:cs="Arial"/>
          <w:b/>
          <w:u w:val="single"/>
        </w:rPr>
      </w:pPr>
    </w:p>
    <w:p w:rsidR="001B302A" w:rsidRPr="00A809F0" w:rsidRDefault="00A809F0" w:rsidP="00A809F0">
      <w:pPr>
        <w:jc w:val="center"/>
        <w:rPr>
          <w:rFonts w:ascii="Arial" w:hAnsi="Arial" w:cs="Arial"/>
          <w:b/>
          <w:u w:val="single"/>
        </w:rPr>
      </w:pPr>
      <w:r w:rsidRPr="00A809F0">
        <w:rPr>
          <w:rFonts w:ascii="Arial" w:hAnsi="Arial" w:cs="Arial"/>
          <w:b/>
          <w:u w:val="single"/>
        </w:rPr>
        <w:t>CIRCUNFERENCIA</w:t>
      </w:r>
    </w:p>
    <w:p w:rsidR="00272FC4" w:rsidRPr="00634A8B" w:rsidRDefault="001B302A" w:rsidP="00634A8B">
      <w:pPr>
        <w:rPr>
          <w:i/>
          <w:u w:val="single"/>
        </w:rPr>
      </w:pPr>
      <w:r w:rsidRPr="000169CD">
        <w:rPr>
          <w:i/>
          <w:u w:val="single"/>
        </w:rPr>
        <w:t>Páginas del Stewart  6º Edici</w:t>
      </w:r>
      <w:r>
        <w:rPr>
          <w:i/>
          <w:u w:val="single"/>
        </w:rPr>
        <w:t>ón</w:t>
      </w:r>
      <w:r w:rsidRPr="000169CD">
        <w:rPr>
          <w:i/>
          <w:u w:val="single"/>
        </w:rPr>
        <w:t>:</w:t>
      </w:r>
      <w:r>
        <w:rPr>
          <w:i/>
          <w:u w:val="single"/>
        </w:rPr>
        <w:t xml:space="preserve"> 88, 89, 90 y </w:t>
      </w:r>
      <w:r w:rsidRPr="000169CD">
        <w:rPr>
          <w:i/>
          <w:u w:val="single"/>
        </w:rPr>
        <w:t>94</w:t>
      </w:r>
    </w:p>
    <w:p w:rsidR="001B302A" w:rsidRPr="004926A1" w:rsidRDefault="00634A8B" w:rsidP="001B302A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</w:rPr>
        <w:t>Problema 1</w:t>
      </w:r>
      <w:r w:rsidR="001B302A" w:rsidRPr="000B3A82">
        <w:rPr>
          <w:rFonts w:ascii="Arial" w:hAnsi="Arial" w:cs="Arial"/>
          <w:b/>
        </w:rPr>
        <w:t>)</w:t>
      </w:r>
      <w:r w:rsidR="001B302A">
        <w:rPr>
          <w:rFonts w:ascii="Arial" w:hAnsi="Arial" w:cs="Arial"/>
          <w:b/>
        </w:rPr>
        <w:t xml:space="preserve"> </w:t>
      </w:r>
      <w:r w:rsidR="001B302A">
        <w:rPr>
          <w:rFonts w:ascii="Arial" w:hAnsi="Arial" w:cs="Arial"/>
          <w:bCs/>
          <w:spacing w:val="20"/>
          <w:sz w:val="24"/>
          <w:szCs w:val="24"/>
          <w:lang w:eastAsia="es-AR"/>
        </w:rPr>
        <w:t>Complete el siguiente cuadro:</w:t>
      </w:r>
    </w:p>
    <w:tbl>
      <w:tblPr>
        <w:tblStyle w:val="Tablaconcuadrcula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686"/>
        <w:gridCol w:w="3402"/>
        <w:gridCol w:w="1406"/>
        <w:gridCol w:w="1287"/>
      </w:tblGrid>
      <w:tr w:rsidR="001B302A" w:rsidTr="00BE1AA6">
        <w:trPr>
          <w:trHeight w:val="845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02A" w:rsidRDefault="001B302A" w:rsidP="00BE1AA6">
            <w:pPr>
              <w:spacing w:before="100" w:beforeAutospacing="1" w:after="100" w:afterAutospacing="1"/>
              <w:ind w:right="240"/>
              <w:jc w:val="center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  <w:t>Ecuación General de la Circunferencia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02A" w:rsidRDefault="001B302A" w:rsidP="00BE1AA6">
            <w:pPr>
              <w:spacing w:before="100" w:beforeAutospacing="1" w:after="100" w:afterAutospacing="1"/>
              <w:ind w:right="240"/>
              <w:jc w:val="center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  <w:t>Ecuación canónica de la Circunferencia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02A" w:rsidRDefault="001B302A" w:rsidP="00BE1AA6">
            <w:pPr>
              <w:spacing w:before="100" w:beforeAutospacing="1" w:after="100" w:afterAutospacing="1"/>
              <w:ind w:right="240"/>
              <w:jc w:val="center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  <w:t>Centro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02A" w:rsidRDefault="001B302A" w:rsidP="00BE1AA6">
            <w:pPr>
              <w:spacing w:before="100" w:beforeAutospacing="1" w:after="100" w:afterAutospacing="1"/>
              <w:ind w:right="240"/>
              <w:jc w:val="center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  <w:t>Radio</w:t>
            </w:r>
          </w:p>
        </w:tc>
      </w:tr>
      <w:tr w:rsidR="001B302A" w:rsidTr="00BE1AA6">
        <w:trPr>
          <w:trHeight w:val="56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02A" w:rsidRDefault="002831DF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+Ax+By+C=0</m:t>
                </m:r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02A" w:rsidRDefault="002831DF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(x-h)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(y-k)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02A" w:rsidRDefault="001B302A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C(h;k)</m:t>
                </m:r>
              </m:oMath>
            </m:oMathPara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02A" w:rsidRDefault="001B302A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r</m:t>
                </m:r>
              </m:oMath>
            </m:oMathPara>
          </w:p>
        </w:tc>
      </w:tr>
      <w:tr w:rsidR="001B302A" w:rsidTr="00BE1AA6">
        <w:trPr>
          <w:trHeight w:val="56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02A" w:rsidRDefault="002831DF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-2x+4y=4</m:t>
                </m:r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02A" w:rsidRDefault="001B302A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02A" w:rsidRDefault="001B302A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02A" w:rsidRDefault="001B302A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</w:p>
        </w:tc>
      </w:tr>
      <w:tr w:rsidR="001B302A" w:rsidTr="00BE1AA6">
        <w:trPr>
          <w:trHeight w:val="56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02A" w:rsidRDefault="002831DF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4y</m:t>
                    </m:r>
                  </m:e>
                  <m:sup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-4x-8y-11=0</m:t>
                </m:r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02A" w:rsidRDefault="001B302A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02A" w:rsidRDefault="001B302A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02A" w:rsidRDefault="001B302A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</w:p>
        </w:tc>
      </w:tr>
      <w:tr w:rsidR="001B302A" w:rsidTr="00BE1AA6">
        <w:trPr>
          <w:trHeight w:val="56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02A" w:rsidRDefault="001B302A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02A" w:rsidRDefault="001B302A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02A" w:rsidRDefault="001B302A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(-3;-2)</m:t>
                </m:r>
              </m:oMath>
            </m:oMathPara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02A" w:rsidRDefault="002831DF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5</m:t>
                    </m:r>
                  </m:e>
                </m:rad>
              </m:oMath>
            </m:oMathPara>
          </w:p>
        </w:tc>
      </w:tr>
      <w:tr w:rsidR="001B302A" w:rsidTr="00BE1AA6">
        <w:trPr>
          <w:trHeight w:val="56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02A" w:rsidRDefault="001B302A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02A" w:rsidRDefault="002831DF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(x-4)</m:t>
                    </m:r>
                  </m:e>
                  <m:sup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(y+3)</m:t>
                    </m:r>
                  </m:e>
                  <m:sup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=2,25</m:t>
                </m:r>
              </m:oMath>
            </m:oMathPara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02A" w:rsidRDefault="001B302A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02A" w:rsidRDefault="001B302A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Cs/>
                <w:spacing w:val="20"/>
                <w:sz w:val="24"/>
                <w:szCs w:val="24"/>
                <w:lang w:eastAsia="es-AR"/>
              </w:rPr>
            </w:pPr>
          </w:p>
        </w:tc>
      </w:tr>
      <w:tr w:rsidR="001B302A" w:rsidTr="00BE1AA6">
        <w:trPr>
          <w:trHeight w:val="56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02A" w:rsidRDefault="001B302A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02A" w:rsidRDefault="002831DF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(y-5)</m:t>
                    </m:r>
                  </m:e>
                  <m:sup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=1</m:t>
                </m:r>
              </m:oMath>
            </m:oMathPara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02A" w:rsidRDefault="001B302A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02A" w:rsidRDefault="001B302A" w:rsidP="00BE1AA6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Cs/>
                <w:spacing w:val="20"/>
                <w:sz w:val="24"/>
                <w:szCs w:val="24"/>
                <w:lang w:eastAsia="es-AR"/>
              </w:rPr>
            </w:pPr>
          </w:p>
        </w:tc>
      </w:tr>
    </w:tbl>
    <w:p w:rsidR="001B302A" w:rsidRDefault="001B302A" w:rsidP="001B302A">
      <w:pPr>
        <w:spacing w:after="0"/>
        <w:rPr>
          <w:rFonts w:ascii="Arial" w:hAnsi="Arial" w:cs="Arial"/>
          <w:sz w:val="24"/>
          <w:szCs w:val="24"/>
          <w:lang w:eastAsia="es-AR"/>
        </w:rPr>
      </w:pPr>
    </w:p>
    <w:p w:rsidR="001B302A" w:rsidRDefault="001B302A" w:rsidP="001B302A">
      <w:pPr>
        <w:tabs>
          <w:tab w:val="left" w:pos="9187"/>
        </w:tabs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b/>
        </w:rPr>
      </w:pPr>
    </w:p>
    <w:p w:rsidR="001B302A" w:rsidRPr="004926A1" w:rsidRDefault="00634A8B" w:rsidP="001B302A">
      <w:pPr>
        <w:tabs>
          <w:tab w:val="left" w:pos="9187"/>
        </w:tabs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bCs/>
          <w:spacing w:val="20"/>
          <w:sz w:val="24"/>
          <w:szCs w:val="24"/>
          <w:lang w:eastAsia="es-AR"/>
        </w:rPr>
      </w:pPr>
      <w:r>
        <w:rPr>
          <w:rFonts w:ascii="Arial" w:hAnsi="Arial" w:cs="Arial"/>
          <w:b/>
        </w:rPr>
        <w:t>Problema 2</w:t>
      </w:r>
      <w:r w:rsidR="001B302A" w:rsidRPr="000B3A82">
        <w:rPr>
          <w:rFonts w:ascii="Arial" w:hAnsi="Arial" w:cs="Arial"/>
          <w:b/>
        </w:rPr>
        <w:t>)</w:t>
      </w:r>
      <w:r w:rsidR="001B302A">
        <w:rPr>
          <w:rFonts w:ascii="Arial" w:hAnsi="Arial" w:cs="Arial"/>
          <w:b/>
        </w:rPr>
        <w:t xml:space="preserve"> </w:t>
      </w:r>
      <w:r w:rsidR="001B302A" w:rsidRPr="004926A1">
        <w:rPr>
          <w:rFonts w:ascii="Arial" w:hAnsi="Arial" w:cs="Arial"/>
          <w:bCs/>
          <w:spacing w:val="20"/>
          <w:sz w:val="24"/>
          <w:szCs w:val="24"/>
          <w:lang w:eastAsia="es-AR"/>
        </w:rPr>
        <w:t>E</w:t>
      </w:r>
      <w:r w:rsidR="001B302A">
        <w:rPr>
          <w:rFonts w:ascii="Arial" w:hAnsi="Arial" w:cs="Arial"/>
          <w:bCs/>
          <w:spacing w:val="20"/>
          <w:sz w:val="24"/>
          <w:szCs w:val="24"/>
          <w:lang w:eastAsia="es-AR"/>
        </w:rPr>
        <w:t>scriba</w:t>
      </w:r>
      <w:r w:rsidR="001B302A" w:rsidRPr="004926A1">
        <w:rPr>
          <w:rFonts w:ascii="Arial" w:hAnsi="Arial" w:cs="Arial"/>
          <w:bCs/>
          <w:spacing w:val="20"/>
          <w:sz w:val="24"/>
          <w:szCs w:val="24"/>
          <w:lang w:eastAsia="es-AR"/>
        </w:rPr>
        <w:t xml:space="preserve"> la ecuación de la circunferencia que contiene al punto </w:t>
      </w:r>
      <m:oMath>
        <m:r>
          <w:rPr>
            <w:rFonts w:ascii="Cambria Math" w:hAnsi="Cambria Math" w:cs="Arial"/>
            <w:spacing w:val="20"/>
            <w:sz w:val="24"/>
            <w:szCs w:val="24"/>
            <w:lang w:eastAsia="es-AR"/>
          </w:rPr>
          <m:t>P(1; -2)</m:t>
        </m:r>
      </m:oMath>
      <w:r w:rsidR="001B302A" w:rsidRPr="004926A1">
        <w:rPr>
          <w:rFonts w:ascii="Arial" w:hAnsi="Arial" w:cs="Arial"/>
          <w:spacing w:val="20"/>
          <w:sz w:val="24"/>
          <w:szCs w:val="24"/>
          <w:lang w:eastAsia="es-AR"/>
        </w:rPr>
        <w:t xml:space="preserve"> y tiene su centro en </w:t>
      </w:r>
      <m:oMath>
        <m:r>
          <w:rPr>
            <w:rFonts w:ascii="Cambria Math" w:hAnsi="Cambria Math" w:cs="Arial"/>
            <w:spacing w:val="20"/>
            <w:sz w:val="24"/>
            <w:szCs w:val="24"/>
            <w:lang w:eastAsia="es-AR"/>
          </w:rPr>
          <m:t>C(2; 0)</m:t>
        </m:r>
      </m:oMath>
      <w:r w:rsidR="001B302A" w:rsidRPr="004926A1">
        <w:rPr>
          <w:rFonts w:ascii="Arial" w:hAnsi="Arial" w:cs="Arial"/>
          <w:spacing w:val="20"/>
          <w:sz w:val="24"/>
          <w:szCs w:val="24"/>
          <w:lang w:eastAsia="es-AR"/>
        </w:rPr>
        <w:t>. Construya el gráfico.</w:t>
      </w:r>
    </w:p>
    <w:p w:rsidR="001B302A" w:rsidRDefault="001B302A" w:rsidP="001B302A">
      <w:pPr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bCs/>
          <w:spacing w:val="20"/>
          <w:sz w:val="24"/>
          <w:szCs w:val="24"/>
          <w:lang w:eastAsia="es-AR"/>
        </w:rPr>
      </w:pPr>
    </w:p>
    <w:p w:rsidR="001B302A" w:rsidRDefault="001B302A" w:rsidP="001B302A">
      <w:pPr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bCs/>
          <w:spacing w:val="20"/>
          <w:sz w:val="24"/>
          <w:szCs w:val="24"/>
          <w:lang w:eastAsia="es-AR"/>
        </w:rPr>
      </w:pPr>
    </w:p>
    <w:p w:rsidR="001B302A" w:rsidRDefault="00634A8B" w:rsidP="001B302A">
      <w:pPr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3</w:t>
      </w:r>
      <w:r w:rsidR="001B302A" w:rsidRPr="000B3A82">
        <w:rPr>
          <w:rFonts w:ascii="Arial" w:hAnsi="Arial" w:cs="Arial"/>
          <w:b/>
        </w:rPr>
        <w:t>)</w:t>
      </w:r>
      <w:r w:rsidR="001B302A">
        <w:rPr>
          <w:rFonts w:ascii="Arial" w:hAnsi="Arial" w:cs="Arial"/>
          <w:b/>
        </w:rPr>
        <w:t xml:space="preserve"> </w:t>
      </w:r>
      <w:r w:rsidR="001B302A">
        <w:rPr>
          <w:rFonts w:ascii="Arial" w:hAnsi="Arial" w:cs="Arial"/>
          <w:bCs/>
          <w:spacing w:val="20"/>
          <w:sz w:val="24"/>
          <w:szCs w:val="24"/>
          <w:lang w:eastAsia="es-AR"/>
        </w:rPr>
        <w:t>Los extremos de un diámetro de l</w:t>
      </w:r>
      <w:r w:rsidR="001B302A" w:rsidRPr="004926A1">
        <w:rPr>
          <w:rFonts w:ascii="Arial" w:hAnsi="Arial" w:cs="Arial"/>
          <w:bCs/>
          <w:spacing w:val="20"/>
          <w:sz w:val="24"/>
          <w:szCs w:val="24"/>
          <w:lang w:eastAsia="es-AR"/>
        </w:rPr>
        <w:t>a circunferencia</w:t>
      </w:r>
      <w:r w:rsidR="001B302A">
        <w:rPr>
          <w:rFonts w:ascii="Arial" w:hAnsi="Arial" w:cs="Arial"/>
          <w:bCs/>
          <w:spacing w:val="20"/>
          <w:sz w:val="24"/>
          <w:szCs w:val="24"/>
          <w:lang w:eastAsia="es-AR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pacing w:val="20"/>
            <w:sz w:val="24"/>
            <w:szCs w:val="24"/>
            <w:lang w:eastAsia="es-AR"/>
          </w:rPr>
          <m:t>C</m:t>
        </m:r>
      </m:oMath>
      <w:r w:rsidR="001B302A" w:rsidRPr="004926A1">
        <w:rPr>
          <w:rFonts w:ascii="Arial" w:hAnsi="Arial" w:cs="Arial"/>
          <w:bCs/>
          <w:spacing w:val="20"/>
          <w:sz w:val="24"/>
          <w:szCs w:val="24"/>
          <w:lang w:eastAsia="es-AR"/>
        </w:rPr>
        <w:t xml:space="preserve"> son los puntos </w:t>
      </w:r>
      <m:oMath>
        <m:r>
          <w:rPr>
            <w:rFonts w:ascii="Cambria Math" w:hAnsi="Cambria Math" w:cs="Arial"/>
            <w:spacing w:val="20"/>
            <w:sz w:val="24"/>
            <w:szCs w:val="24"/>
            <w:lang w:eastAsia="es-AR"/>
          </w:rPr>
          <m:t>A(-5; 3)</m:t>
        </m:r>
      </m:oMath>
      <w:r w:rsidR="001B302A" w:rsidRPr="004926A1">
        <w:rPr>
          <w:rFonts w:ascii="Arial" w:hAnsi="Arial" w:cs="Arial"/>
          <w:spacing w:val="20"/>
          <w:sz w:val="24"/>
          <w:szCs w:val="24"/>
          <w:lang w:eastAsia="es-AR"/>
        </w:rPr>
        <w:t xml:space="preserve"> y </w:t>
      </w:r>
      <m:oMath>
        <m:r>
          <w:rPr>
            <w:rFonts w:ascii="Cambria Math" w:hAnsi="Cambria Math" w:cs="Arial"/>
            <w:spacing w:val="20"/>
            <w:sz w:val="24"/>
            <w:szCs w:val="24"/>
            <w:lang w:eastAsia="es-AR"/>
          </w:rPr>
          <m:t>B</m:t>
        </m:r>
        <m:d>
          <m:dPr>
            <m:ctrlPr>
              <w:rPr>
                <w:rFonts w:ascii="Cambria Math" w:hAnsi="Cambria Math" w:cs="Arial"/>
                <w:bCs/>
                <w:i/>
                <w:spacing w:val="20"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pacing w:val="20"/>
                <w:sz w:val="24"/>
                <w:szCs w:val="24"/>
                <w:lang w:eastAsia="es-AR"/>
              </w:rPr>
              <m:t>3; 1</m:t>
            </m:r>
          </m:e>
        </m:d>
        <m:r>
          <w:rPr>
            <w:rFonts w:ascii="Cambria Math" w:hAnsi="Cambria Math" w:cs="Arial"/>
            <w:spacing w:val="20"/>
            <w:sz w:val="24"/>
            <w:szCs w:val="24"/>
            <w:lang w:eastAsia="es-AR"/>
          </w:rPr>
          <m:t>.</m:t>
        </m:r>
      </m:oMath>
      <w:r w:rsidR="001B302A" w:rsidRPr="004926A1">
        <w:rPr>
          <w:rFonts w:ascii="Arial" w:hAnsi="Arial" w:cs="Arial"/>
          <w:bCs/>
          <w:spacing w:val="20"/>
          <w:sz w:val="24"/>
          <w:szCs w:val="24"/>
          <w:lang w:eastAsia="es-AR"/>
        </w:rPr>
        <w:t xml:space="preserve"> </w:t>
      </w:r>
      <w:r w:rsidR="001B302A">
        <w:rPr>
          <w:rFonts w:ascii="Arial" w:hAnsi="Arial" w:cs="Arial"/>
          <w:bCs/>
          <w:spacing w:val="20"/>
          <w:sz w:val="24"/>
          <w:szCs w:val="24"/>
          <w:lang w:eastAsia="es-AR"/>
        </w:rPr>
        <w:t xml:space="preserve">Determine el centro y el radio de </w:t>
      </w:r>
      <m:oMath>
        <m:r>
          <m:rPr>
            <m:sty m:val="bi"/>
          </m:rPr>
          <w:rPr>
            <w:rFonts w:ascii="Cambria Math" w:hAnsi="Cambria Math" w:cs="Arial"/>
            <w:spacing w:val="20"/>
            <w:sz w:val="24"/>
            <w:szCs w:val="24"/>
            <w:lang w:eastAsia="es-AR"/>
          </w:rPr>
          <m:t>C</m:t>
        </m:r>
      </m:oMath>
      <w:r w:rsidR="001B302A">
        <w:rPr>
          <w:rFonts w:ascii="Arial" w:hAnsi="Arial" w:cs="Arial"/>
          <w:bCs/>
          <w:spacing w:val="20"/>
          <w:sz w:val="24"/>
          <w:szCs w:val="24"/>
          <w:lang w:eastAsia="es-AR"/>
        </w:rPr>
        <w:t xml:space="preserve"> y escriba su ecuación. Represente la circunferencia </w:t>
      </w:r>
      <m:oMath>
        <m:r>
          <m:rPr>
            <m:sty m:val="bi"/>
          </m:rPr>
          <w:rPr>
            <w:rFonts w:ascii="Cambria Math" w:hAnsi="Cambria Math" w:cs="Arial"/>
            <w:spacing w:val="20"/>
            <w:sz w:val="24"/>
            <w:szCs w:val="24"/>
            <w:lang w:eastAsia="es-AR"/>
          </w:rPr>
          <m:t>C</m:t>
        </m:r>
      </m:oMath>
      <w:r w:rsidR="001B302A">
        <w:rPr>
          <w:rFonts w:ascii="Arial" w:hAnsi="Arial" w:cs="Arial"/>
          <w:bCs/>
          <w:spacing w:val="20"/>
          <w:sz w:val="24"/>
          <w:szCs w:val="24"/>
          <w:lang w:eastAsia="es-AR"/>
        </w:rPr>
        <w:t xml:space="preserve"> en el plano coordenado.</w:t>
      </w:r>
    </w:p>
    <w:p w:rsidR="001B302A" w:rsidRDefault="001B302A" w:rsidP="001B302A">
      <w:pPr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b/>
        </w:rPr>
      </w:pPr>
    </w:p>
    <w:p w:rsidR="001B302A" w:rsidRDefault="001B302A" w:rsidP="001B302A">
      <w:pPr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b/>
        </w:rPr>
      </w:pPr>
    </w:p>
    <w:p w:rsidR="001B302A" w:rsidRDefault="00634A8B" w:rsidP="001B302A">
      <w:pPr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4</w:t>
      </w:r>
      <w:r w:rsidR="001B302A" w:rsidRPr="000B3A82">
        <w:rPr>
          <w:rFonts w:ascii="Arial" w:hAnsi="Arial" w:cs="Arial"/>
          <w:b/>
        </w:rPr>
        <w:t>)</w:t>
      </w:r>
      <w:r w:rsidR="001B302A">
        <w:rPr>
          <w:rFonts w:ascii="Arial" w:hAnsi="Arial" w:cs="Arial"/>
          <w:b/>
        </w:rPr>
        <w:t xml:space="preserve"> </w:t>
      </w:r>
      <w:r w:rsidR="001B302A" w:rsidRPr="00F25C6D">
        <w:rPr>
          <w:rFonts w:ascii="Arial" w:hAnsi="Arial" w:cs="Arial"/>
        </w:rPr>
        <w:t>Determine cuál de las siguientes opciones es la correcta</w:t>
      </w:r>
      <w:r w:rsidR="001B302A">
        <w:rPr>
          <w:rFonts w:ascii="Arial" w:hAnsi="Arial" w:cs="Arial"/>
        </w:rPr>
        <w:t>. Justifique</w:t>
      </w:r>
      <w:r w:rsidR="001B302A" w:rsidRPr="00F25C6D">
        <w:rPr>
          <w:rFonts w:ascii="Arial" w:hAnsi="Arial" w:cs="Arial"/>
        </w:rPr>
        <w:t>:</w:t>
      </w:r>
    </w:p>
    <w:p w:rsidR="001B302A" w:rsidRPr="004926A1" w:rsidRDefault="001B302A" w:rsidP="001B302A">
      <w:pPr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spacing w:val="20"/>
          <w:sz w:val="24"/>
          <w:szCs w:val="24"/>
          <w:lang w:eastAsia="es-AR"/>
        </w:rPr>
      </w:pPr>
      <w:r w:rsidRPr="004926A1">
        <w:rPr>
          <w:rFonts w:ascii="Arial" w:hAnsi="Arial" w:cs="Arial"/>
          <w:sz w:val="24"/>
          <w:szCs w:val="24"/>
        </w:rPr>
        <w:t xml:space="preserve">La igualdad dada por: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x+2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y-4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=50</m:t>
        </m:r>
      </m:oMath>
      <w:r w:rsidRPr="004926A1">
        <w:rPr>
          <w:rFonts w:ascii="Arial" w:hAnsi="Arial" w:cs="Arial"/>
          <w:sz w:val="24"/>
          <w:szCs w:val="24"/>
        </w:rPr>
        <w:t xml:space="preserve"> representa:</w:t>
      </w:r>
    </w:p>
    <w:p w:rsidR="001B302A" w:rsidRPr="004926A1" w:rsidRDefault="001B302A" w:rsidP="001B302A">
      <w:pPr>
        <w:suppressAutoHyphens w:val="0"/>
        <w:spacing w:line="240" w:lineRule="auto"/>
        <w:contextualSpacing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>a)</w:t>
      </w:r>
      <w:r w:rsidRPr="004926A1">
        <w:rPr>
          <w:rFonts w:ascii="Arial" w:hAnsi="Arial" w:cs="Arial"/>
          <w:sz w:val="24"/>
          <w:szCs w:val="24"/>
        </w:rPr>
        <w:t xml:space="preserve"> Una circunferencia</w:t>
      </w:r>
      <w:r>
        <w:rPr>
          <w:rFonts w:ascii="Arial" w:hAnsi="Arial" w:cs="Arial"/>
          <w:sz w:val="24"/>
          <w:szCs w:val="24"/>
        </w:rPr>
        <w:t xml:space="preserve"> de</w:t>
      </w:r>
      <w:r w:rsidRPr="004926A1">
        <w:rPr>
          <w:rFonts w:ascii="Arial" w:hAnsi="Arial" w:cs="Arial"/>
          <w:sz w:val="24"/>
          <w:szCs w:val="24"/>
        </w:rPr>
        <w:t xml:space="preserve"> radio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50</m:t>
            </m:r>
          </m:e>
        </m:rad>
      </m:oMath>
      <w:r>
        <w:rPr>
          <w:rFonts w:ascii="Arial" w:hAnsi="Arial" w:cs="Arial"/>
          <w:sz w:val="24"/>
          <w:szCs w:val="24"/>
        </w:rPr>
        <w:t xml:space="preserve"> </w:t>
      </w:r>
      <w:r w:rsidRPr="004926A1">
        <w:rPr>
          <w:rFonts w:ascii="Arial" w:hAnsi="Arial" w:cs="Arial"/>
          <w:sz w:val="24"/>
          <w:szCs w:val="24"/>
        </w:rPr>
        <w:t xml:space="preserve">que pasa por el punto </w:t>
      </w: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5,3</m:t>
            </m:r>
          </m:e>
        </m:d>
      </m:oMath>
      <w:r w:rsidRPr="004926A1">
        <w:rPr>
          <w:rFonts w:ascii="Arial" w:hAnsi="Arial" w:cs="Arial"/>
          <w:sz w:val="24"/>
          <w:szCs w:val="24"/>
        </w:rPr>
        <w:t xml:space="preserve"> </w:t>
      </w:r>
    </w:p>
    <w:p w:rsidR="001B302A" w:rsidRDefault="001B302A" w:rsidP="001B30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Una circunferencia con centro en </w:t>
      </w:r>
      <m:oMath>
        <m:r>
          <w:rPr>
            <w:rFonts w:ascii="Cambria Math" w:hAnsi="Cambria Math" w:cs="Arial"/>
            <w:sz w:val="24"/>
            <w:szCs w:val="24"/>
          </w:rPr>
          <m:t>(-2,4)</m:t>
        </m:r>
      </m:oMath>
      <w:r>
        <w:rPr>
          <w:rFonts w:ascii="Arial" w:hAnsi="Arial" w:cs="Arial"/>
          <w:sz w:val="24"/>
          <w:szCs w:val="24"/>
        </w:rPr>
        <w:t xml:space="preserve"> y radio </w:t>
      </w:r>
      <m:oMath>
        <m:r>
          <w:rPr>
            <w:rFonts w:ascii="Cambria Math" w:hAnsi="Cambria Math" w:cs="Arial"/>
            <w:sz w:val="24"/>
            <w:szCs w:val="24"/>
          </w:rPr>
          <m:t>50</m:t>
        </m:r>
      </m:oMath>
      <w:r>
        <w:rPr>
          <w:rFonts w:ascii="Arial" w:hAnsi="Arial" w:cs="Arial"/>
          <w:sz w:val="24"/>
          <w:szCs w:val="24"/>
        </w:rPr>
        <w:t>.</w:t>
      </w:r>
    </w:p>
    <w:p w:rsidR="001B302A" w:rsidRDefault="001B302A" w:rsidP="001B30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Una circunferencia con centro en </w:t>
      </w:r>
      <m:oMath>
        <m:r>
          <w:rPr>
            <w:rFonts w:ascii="Cambria Math" w:hAnsi="Cambria Math" w:cs="Arial"/>
            <w:sz w:val="24"/>
            <w:szCs w:val="24"/>
          </w:rPr>
          <m:t>(2,-4)</m:t>
        </m:r>
      </m:oMath>
      <w:r>
        <w:rPr>
          <w:rFonts w:ascii="Arial" w:hAnsi="Arial" w:cs="Arial"/>
          <w:sz w:val="24"/>
          <w:szCs w:val="24"/>
        </w:rPr>
        <w:t xml:space="preserve"> y radio </w:t>
      </w:r>
      <m:oMath>
        <m:r>
          <w:rPr>
            <w:rFonts w:ascii="Cambria Math" w:hAnsi="Cambria Math" w:cs="Arial"/>
            <w:sz w:val="24"/>
            <w:szCs w:val="24"/>
          </w:rPr>
          <m:t>5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  <w:r>
        <w:rPr>
          <w:rFonts w:ascii="Arial" w:hAnsi="Arial" w:cs="Arial"/>
          <w:sz w:val="24"/>
          <w:szCs w:val="24"/>
        </w:rPr>
        <w:t>.</w:t>
      </w:r>
    </w:p>
    <w:p w:rsidR="001B302A" w:rsidRDefault="001B302A" w:rsidP="001B302A">
      <w:pPr>
        <w:rPr>
          <w:rFonts w:asciiTheme="minorHAnsi" w:hAnsiTheme="minorHAnsi" w:cstheme="minorBidi"/>
        </w:rPr>
      </w:pPr>
    </w:p>
    <w:p w:rsidR="001B302A" w:rsidRPr="004926A1" w:rsidRDefault="00634A8B" w:rsidP="001B302A">
      <w:pPr>
        <w:suppressAutoHyphens w:val="0"/>
        <w:spacing w:line="240" w:lineRule="auto"/>
        <w:ind w:right="310"/>
        <w:contextualSpacing/>
        <w:rPr>
          <w:rFonts w:ascii="Arial" w:hAnsi="Arial" w:cs="Arial"/>
          <w:bCs/>
          <w:spacing w:val="20"/>
          <w:sz w:val="24"/>
          <w:szCs w:val="24"/>
          <w:lang w:eastAsia="es-AR"/>
        </w:rPr>
      </w:pPr>
      <w:r>
        <w:rPr>
          <w:rFonts w:ascii="Arial" w:hAnsi="Arial" w:cs="Arial"/>
          <w:b/>
        </w:rPr>
        <w:t>Problema 5</w:t>
      </w:r>
      <w:r w:rsidR="001B302A" w:rsidRPr="000B3A82">
        <w:rPr>
          <w:rFonts w:ascii="Arial" w:hAnsi="Arial" w:cs="Arial"/>
          <w:b/>
        </w:rPr>
        <w:t>)</w:t>
      </w:r>
      <w:r w:rsidR="001B302A">
        <w:rPr>
          <w:rFonts w:ascii="Arial" w:hAnsi="Arial" w:cs="Arial"/>
          <w:b/>
        </w:rPr>
        <w:t xml:space="preserve"> </w:t>
      </w:r>
      <w:r w:rsidR="001B302A">
        <w:rPr>
          <w:rFonts w:ascii="Arial" w:hAnsi="Arial" w:cs="Arial"/>
          <w:spacing w:val="20"/>
          <w:sz w:val="24"/>
          <w:szCs w:val="24"/>
          <w:lang w:eastAsia="es-AR"/>
        </w:rPr>
        <w:t xml:space="preserve">a) </w:t>
      </w:r>
      <w:r w:rsidR="001B302A" w:rsidRPr="004926A1">
        <w:rPr>
          <w:rFonts w:ascii="Arial" w:hAnsi="Arial" w:cs="Arial"/>
          <w:spacing w:val="20"/>
          <w:sz w:val="24"/>
          <w:szCs w:val="24"/>
          <w:lang w:eastAsia="es-AR"/>
        </w:rPr>
        <w:t xml:space="preserve">Halle la ecuación de la circunferencia que contiene al punto </w:t>
      </w:r>
      <m:oMath>
        <m:r>
          <w:rPr>
            <w:rFonts w:ascii="Cambria Math" w:hAnsi="Cambria Math" w:cs="Arial"/>
            <w:spacing w:val="20"/>
            <w:sz w:val="24"/>
            <w:szCs w:val="24"/>
            <w:lang w:eastAsia="es-AR"/>
          </w:rPr>
          <m:t>P(-3; 4)</m:t>
        </m:r>
      </m:oMath>
      <w:r w:rsidR="001B302A" w:rsidRPr="004926A1">
        <w:rPr>
          <w:rFonts w:ascii="Arial" w:hAnsi="Arial" w:cs="Arial"/>
          <w:spacing w:val="20"/>
          <w:sz w:val="24"/>
          <w:szCs w:val="24"/>
          <w:lang w:eastAsia="es-AR"/>
        </w:rPr>
        <w:t xml:space="preserve">  y es concéntrica con la circunferencia de ecuación </w:t>
      </w:r>
      <m:oMath>
        <m:r>
          <w:rPr>
            <w:rFonts w:ascii="Cambria Math" w:hAnsi="Cambria Math" w:cs="Arial"/>
            <w:spacing w:val="20"/>
            <w:sz w:val="24"/>
            <w:szCs w:val="24"/>
            <w:lang w:eastAsia="es-AR"/>
          </w:rPr>
          <m:t xml:space="preserve"> </m:t>
        </m:r>
        <m:sSup>
          <m:sSupPr>
            <m:ctrlPr>
              <w:rPr>
                <w:rFonts w:ascii="Cambria Math" w:hAnsi="Cambria Math" w:cs="Arial"/>
                <w:bCs/>
                <w:i/>
                <w:spacing w:val="20"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pacing w:val="20"/>
                <w:sz w:val="24"/>
                <w:szCs w:val="24"/>
                <w:lang w:eastAsia="es-AR"/>
              </w:rPr>
              <m:t>x</m:t>
            </m:r>
          </m:e>
          <m:sup>
            <m:r>
              <w:rPr>
                <w:rFonts w:ascii="Cambria Math" w:hAnsi="Cambria Math" w:cs="Arial"/>
                <w:spacing w:val="20"/>
                <w:sz w:val="24"/>
                <w:szCs w:val="24"/>
                <w:lang w:eastAsia="es-AR"/>
              </w:rPr>
              <m:t>2</m:t>
            </m:r>
          </m:sup>
        </m:sSup>
        <m:r>
          <w:rPr>
            <w:rFonts w:ascii="Cambria Math" w:hAnsi="Cambria Math" w:cs="Arial"/>
            <w:spacing w:val="20"/>
            <w:sz w:val="24"/>
            <w:szCs w:val="24"/>
            <w:lang w:eastAsia="es-AR"/>
          </w:rPr>
          <m:t>+</m:t>
        </m:r>
        <m:sSup>
          <m:sSupPr>
            <m:ctrlPr>
              <w:rPr>
                <w:rFonts w:ascii="Cambria Math" w:hAnsi="Cambria Math" w:cs="Arial"/>
                <w:bCs/>
                <w:i/>
                <w:spacing w:val="20"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pacing w:val="20"/>
                <w:sz w:val="24"/>
                <w:szCs w:val="24"/>
                <w:lang w:eastAsia="es-AR"/>
              </w:rPr>
              <m:t>y</m:t>
            </m:r>
          </m:e>
          <m:sup>
            <m:r>
              <w:rPr>
                <w:rFonts w:ascii="Cambria Math" w:hAnsi="Cambria Math" w:cs="Arial"/>
                <w:spacing w:val="20"/>
                <w:sz w:val="24"/>
                <w:szCs w:val="24"/>
                <w:lang w:eastAsia="es-AR"/>
              </w:rPr>
              <m:t>2</m:t>
            </m:r>
          </m:sup>
        </m:sSup>
        <m:r>
          <w:rPr>
            <w:rFonts w:ascii="Cambria Math" w:hAnsi="Cambria Math" w:cs="Arial"/>
            <w:spacing w:val="20"/>
            <w:sz w:val="24"/>
            <w:szCs w:val="24"/>
            <w:lang w:eastAsia="es-AR"/>
          </w:rPr>
          <m:t>-6x+2y=6</m:t>
        </m:r>
      </m:oMath>
      <w:r w:rsidR="001B302A" w:rsidRPr="004926A1">
        <w:rPr>
          <w:rFonts w:ascii="Arial" w:hAnsi="Arial" w:cs="Arial"/>
          <w:bCs/>
          <w:spacing w:val="20"/>
          <w:sz w:val="24"/>
          <w:szCs w:val="24"/>
          <w:lang w:eastAsia="es-AR"/>
        </w:rPr>
        <w:t>.</w:t>
      </w:r>
    </w:p>
    <w:p w:rsidR="001B302A" w:rsidRPr="00511EBE" w:rsidRDefault="001B302A" w:rsidP="001B302A">
      <w:pPr>
        <w:suppressAutoHyphens w:val="0"/>
        <w:spacing w:line="240" w:lineRule="auto"/>
        <w:ind w:right="310"/>
        <w:contextualSpacing/>
        <w:rPr>
          <w:rFonts w:ascii="Arial" w:hAnsi="Arial" w:cs="Arial"/>
          <w:bCs/>
          <w:spacing w:val="20"/>
          <w:sz w:val="24"/>
          <w:szCs w:val="24"/>
          <w:lang w:eastAsia="es-AR"/>
        </w:rPr>
      </w:pPr>
      <w:r>
        <w:rPr>
          <w:rFonts w:ascii="Arial" w:hAnsi="Arial" w:cs="Arial"/>
          <w:bCs/>
          <w:spacing w:val="20"/>
          <w:sz w:val="24"/>
          <w:szCs w:val="24"/>
          <w:lang w:eastAsia="es-AR"/>
        </w:rPr>
        <w:t xml:space="preserve">b) </w:t>
      </w:r>
      <w:r w:rsidRPr="004926A1">
        <w:rPr>
          <w:rFonts w:ascii="Arial" w:hAnsi="Arial" w:cs="Arial"/>
          <w:bCs/>
          <w:spacing w:val="20"/>
          <w:sz w:val="24"/>
          <w:szCs w:val="24"/>
          <w:lang w:eastAsia="es-AR"/>
        </w:rPr>
        <w:t xml:space="preserve">Grafique </w:t>
      </w:r>
      <w:r>
        <w:rPr>
          <w:rFonts w:ascii="Arial" w:hAnsi="Arial" w:cs="Arial"/>
          <w:bCs/>
          <w:spacing w:val="20"/>
          <w:sz w:val="24"/>
          <w:szCs w:val="24"/>
          <w:lang w:eastAsia="es-AR"/>
        </w:rPr>
        <w:t xml:space="preserve">ambas circunferencias </w:t>
      </w:r>
      <w:r w:rsidRPr="00511EBE">
        <w:rPr>
          <w:rFonts w:ascii="Arial" w:hAnsi="Arial" w:cs="Arial"/>
          <w:bCs/>
          <w:spacing w:val="20"/>
          <w:sz w:val="24"/>
          <w:szCs w:val="24"/>
          <w:lang w:eastAsia="es-AR"/>
        </w:rPr>
        <w:t>en un mismo sistema de coordenadas</w:t>
      </w:r>
    </w:p>
    <w:p w:rsidR="003165A7" w:rsidRPr="00857048" w:rsidRDefault="003165A7" w:rsidP="00857048">
      <w:pPr>
        <w:suppressAutoHyphens w:val="0"/>
        <w:spacing w:before="480" w:after="480"/>
        <w:ind w:right="310"/>
        <w:contextualSpacing/>
        <w:rPr>
          <w:rFonts w:ascii="Arial" w:hAnsi="Arial" w:cs="Arial"/>
          <w:color w:val="FF0000"/>
          <w:sz w:val="24"/>
          <w:szCs w:val="24"/>
        </w:rPr>
      </w:pPr>
    </w:p>
    <w:sectPr w:rsidR="003165A7" w:rsidRPr="00857048" w:rsidSect="00CD64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985" w:right="1701" w:bottom="1417" w:left="1418" w:header="708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1DF" w:rsidRDefault="002831DF">
      <w:pPr>
        <w:spacing w:after="0" w:line="240" w:lineRule="auto"/>
      </w:pPr>
      <w:r>
        <w:separator/>
      </w:r>
    </w:p>
  </w:endnote>
  <w:endnote w:type="continuationSeparator" w:id="0">
    <w:p w:rsidR="002831DF" w:rsidRDefault="0028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98B" w:rsidRDefault="00CF698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00A" w:rsidRPr="007420BB" w:rsidRDefault="0033219D">
    <w:pPr>
      <w:pStyle w:val="Piedepgina"/>
      <w:jc w:val="right"/>
      <w:rPr>
        <w:rFonts w:ascii="Arial" w:hAnsi="Arial" w:cs="Arial"/>
        <w:sz w:val="20"/>
        <w:szCs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AE4F1C" wp14:editId="2C1DA34A">
              <wp:simplePos x="0" y="0"/>
              <wp:positionH relativeFrom="column">
                <wp:posOffset>0</wp:posOffset>
              </wp:positionH>
              <wp:positionV relativeFrom="paragraph">
                <wp:posOffset>-234315</wp:posOffset>
              </wp:positionV>
              <wp:extent cx="5653405" cy="1270"/>
              <wp:effectExtent l="9525" t="13335" r="33020" b="3302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3405" cy="127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1565" dir="2700000" algn="ctr" rotWithShape="0">
                          <a:srgbClr val="C00000">
                            <a:alpha val="50027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D6B32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-18.45pt;width:445.15pt;height: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clTdg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" strokeweight=".26mm">
              <v:stroke joinstyle="miter"/>
              <v:shadow on="t" color="#c00000" opacity="32785f" offset=".62mm,.62mm"/>
            </v:shape>
          </w:pict>
        </mc:Fallback>
      </mc:AlternateContent>
    </w:r>
    <w:r w:rsidR="00F9000A">
      <w:rPr>
        <w:rFonts w:ascii="Arial" w:hAnsi="Arial" w:cs="Arial"/>
        <w:sz w:val="20"/>
        <w:szCs w:val="20"/>
      </w:rPr>
      <w:t xml:space="preserve">                         </w:t>
    </w:r>
    <w:r w:rsidR="00F9000A" w:rsidRPr="007420BB">
      <w:rPr>
        <w:rFonts w:ascii="Arial" w:hAnsi="Arial" w:cs="Arial"/>
        <w:sz w:val="20"/>
        <w:szCs w:val="20"/>
      </w:rPr>
      <w:t xml:space="preserve">Página </w:t>
    </w:r>
    <w:r w:rsidR="00F9000A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PAGE </w:instrText>
    </w:r>
    <w:r w:rsidR="00F9000A" w:rsidRPr="007420BB">
      <w:rPr>
        <w:rFonts w:ascii="Arial" w:hAnsi="Arial" w:cs="Arial"/>
        <w:b/>
        <w:sz w:val="20"/>
        <w:szCs w:val="20"/>
      </w:rPr>
      <w:fldChar w:fldCharType="separate"/>
    </w:r>
    <w:r w:rsidR="00280906">
      <w:rPr>
        <w:rFonts w:ascii="Arial" w:hAnsi="Arial" w:cs="Arial"/>
        <w:b/>
        <w:noProof/>
        <w:sz w:val="20"/>
        <w:szCs w:val="20"/>
      </w:rPr>
      <w:t>2</w:t>
    </w:r>
    <w:r w:rsidR="00F9000A" w:rsidRPr="007420BB">
      <w:rPr>
        <w:rFonts w:ascii="Arial" w:hAnsi="Arial" w:cs="Arial"/>
        <w:b/>
        <w:sz w:val="20"/>
        <w:szCs w:val="20"/>
      </w:rPr>
      <w:fldChar w:fldCharType="end"/>
    </w:r>
    <w:r w:rsidR="00F9000A" w:rsidRPr="007420BB">
      <w:rPr>
        <w:rFonts w:ascii="Arial" w:hAnsi="Arial" w:cs="Arial"/>
        <w:sz w:val="20"/>
        <w:szCs w:val="20"/>
      </w:rPr>
      <w:t xml:space="preserve"> de </w:t>
    </w:r>
    <w:r w:rsidR="00F9000A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NUMPAGES \*Arabic </w:instrText>
    </w:r>
    <w:r w:rsidR="00F9000A" w:rsidRPr="007420BB">
      <w:rPr>
        <w:rFonts w:ascii="Arial" w:hAnsi="Arial" w:cs="Arial"/>
        <w:b/>
        <w:sz w:val="20"/>
        <w:szCs w:val="20"/>
      </w:rPr>
      <w:fldChar w:fldCharType="separate"/>
    </w:r>
    <w:r w:rsidR="00280906">
      <w:rPr>
        <w:rFonts w:ascii="Arial" w:hAnsi="Arial" w:cs="Arial"/>
        <w:b/>
        <w:noProof/>
        <w:sz w:val="20"/>
        <w:szCs w:val="20"/>
      </w:rPr>
      <w:t>2</w:t>
    </w:r>
    <w:r w:rsidR="00F9000A" w:rsidRPr="007420BB">
      <w:rPr>
        <w:rFonts w:ascii="Arial" w:hAnsi="Arial" w:cs="Arial"/>
        <w:b/>
        <w:sz w:val="20"/>
        <w:szCs w:val="20"/>
      </w:rPr>
      <w:fldChar w:fldCharType="end"/>
    </w:r>
  </w:p>
  <w:p w:rsidR="00F9000A" w:rsidRPr="007420BB" w:rsidRDefault="00F9000A">
    <w:pPr>
      <w:pStyle w:val="Piedepgina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98B" w:rsidRDefault="00CF69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1DF" w:rsidRDefault="002831DF">
      <w:pPr>
        <w:spacing w:after="0" w:line="240" w:lineRule="auto"/>
      </w:pPr>
      <w:r>
        <w:separator/>
      </w:r>
    </w:p>
  </w:footnote>
  <w:footnote w:type="continuationSeparator" w:id="0">
    <w:p w:rsidR="002831DF" w:rsidRDefault="00283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98B" w:rsidRDefault="00CF698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052" w:rsidRPr="0033219D" w:rsidRDefault="001E6052" w:rsidP="001E6052">
    <w:pPr>
      <w:pStyle w:val="Encabezado"/>
      <w:jc w:val="right"/>
      <w:rPr>
        <w:rFonts w:ascii="Arial" w:hAnsi="Arial" w:cs="Arial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lang w:eastAsia="es-AR"/>
      </w:rPr>
      <w:drawing>
        <wp:anchor distT="0" distB="0" distL="114935" distR="114935" simplePos="0" relativeHeight="251658240" behindDoc="0" locked="0" layoutInCell="1" allowOverlap="1" wp14:anchorId="01F2B363" wp14:editId="56D88174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698B">
      <w:rPr>
        <w:rFonts w:ascii="Arial" w:hAnsi="Arial" w:cs="Arial"/>
        <w:b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Ciclo Introductorio - 2020</w:t>
    </w:r>
  </w:p>
  <w:p w:rsidR="001E6052" w:rsidRDefault="0033219D" w:rsidP="001E6052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105A9296" wp14:editId="7DB631AC">
              <wp:simplePos x="0" y="0"/>
              <wp:positionH relativeFrom="column">
                <wp:posOffset>0</wp:posOffset>
              </wp:positionH>
              <wp:positionV relativeFrom="paragraph">
                <wp:posOffset>470535</wp:posOffset>
              </wp:positionV>
              <wp:extent cx="5653405" cy="1270"/>
              <wp:effectExtent l="9525" t="13335" r="33020" b="33020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3405" cy="127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1565" dir="2700000" algn="ctr" rotWithShape="0">
                          <a:srgbClr val="C00000">
                            <a:alpha val="50027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761519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37.05pt;width:445.15pt;height: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iFdg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" strokeweight=".26mm">
              <v:stroke joinstyle="miter"/>
              <v:shadow on="t" color="#c00000" opacity="32785f" offset=".62mm,.62mm"/>
            </v:shape>
          </w:pict>
        </mc:Fallback>
      </mc:AlternateContent>
    </w:r>
  </w:p>
  <w:p w:rsidR="001E6052" w:rsidRPr="0033219D" w:rsidRDefault="001E6052" w:rsidP="001E6052">
    <w:pPr>
      <w:pStyle w:val="Encabezado"/>
      <w:jc w:val="right"/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33219D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Trabajo Práctico Nº 6 – Matemática – Dpto. </w:t>
    </w:r>
    <w:proofErr w:type="spellStart"/>
    <w:r w:rsidRPr="0033219D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CyT</w:t>
    </w:r>
    <w:proofErr w:type="spellEnd"/>
  </w:p>
  <w:p w:rsidR="00F9000A" w:rsidRPr="0033219D" w:rsidRDefault="00F9000A">
    <w:pPr>
      <w:pStyle w:val="Encabezado"/>
      <w:jc w:val="right"/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33219D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98B" w:rsidRDefault="00CF69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18D30AD"/>
    <w:multiLevelType w:val="hybridMultilevel"/>
    <w:tmpl w:val="907A38A6"/>
    <w:lvl w:ilvl="0" w:tplc="1DA6D60E">
      <w:start w:val="1"/>
      <w:numFmt w:val="lowerLetter"/>
      <w:lvlText w:val="%1)"/>
      <w:lvlJc w:val="left"/>
      <w:pPr>
        <w:ind w:left="1080" w:hanging="360"/>
      </w:pPr>
      <w:rPr>
        <w:rFonts w:eastAsiaTheme="minorEastAsia"/>
        <w:sz w:val="22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5266CF"/>
    <w:multiLevelType w:val="hybridMultilevel"/>
    <w:tmpl w:val="2F10D6C0"/>
    <w:lvl w:ilvl="0" w:tplc="2C0A0017">
      <w:start w:val="7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12E933AF"/>
    <w:multiLevelType w:val="hybridMultilevel"/>
    <w:tmpl w:val="A35EE5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BE47DDA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8A16D7"/>
    <w:multiLevelType w:val="hybridMultilevel"/>
    <w:tmpl w:val="9A4498BE"/>
    <w:lvl w:ilvl="0" w:tplc="857A0D0A">
      <w:start w:val="1"/>
      <w:numFmt w:val="lowerLetter"/>
      <w:lvlText w:val="%1)"/>
      <w:lvlJc w:val="left"/>
      <w:pPr>
        <w:ind w:left="795" w:hanging="555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320" w:hanging="360"/>
      </w:pPr>
    </w:lvl>
    <w:lvl w:ilvl="2" w:tplc="2C0A001B" w:tentative="1">
      <w:start w:val="1"/>
      <w:numFmt w:val="lowerRoman"/>
      <w:lvlText w:val="%3."/>
      <w:lvlJc w:val="right"/>
      <w:pPr>
        <w:ind w:left="2040" w:hanging="180"/>
      </w:pPr>
    </w:lvl>
    <w:lvl w:ilvl="3" w:tplc="2C0A000F" w:tentative="1">
      <w:start w:val="1"/>
      <w:numFmt w:val="decimal"/>
      <w:lvlText w:val="%4."/>
      <w:lvlJc w:val="left"/>
      <w:pPr>
        <w:ind w:left="2760" w:hanging="360"/>
      </w:pPr>
    </w:lvl>
    <w:lvl w:ilvl="4" w:tplc="2C0A0019" w:tentative="1">
      <w:start w:val="1"/>
      <w:numFmt w:val="lowerLetter"/>
      <w:lvlText w:val="%5."/>
      <w:lvlJc w:val="left"/>
      <w:pPr>
        <w:ind w:left="3480" w:hanging="360"/>
      </w:pPr>
    </w:lvl>
    <w:lvl w:ilvl="5" w:tplc="2C0A001B" w:tentative="1">
      <w:start w:val="1"/>
      <w:numFmt w:val="lowerRoman"/>
      <w:lvlText w:val="%6."/>
      <w:lvlJc w:val="right"/>
      <w:pPr>
        <w:ind w:left="4200" w:hanging="180"/>
      </w:pPr>
    </w:lvl>
    <w:lvl w:ilvl="6" w:tplc="2C0A000F" w:tentative="1">
      <w:start w:val="1"/>
      <w:numFmt w:val="decimal"/>
      <w:lvlText w:val="%7."/>
      <w:lvlJc w:val="left"/>
      <w:pPr>
        <w:ind w:left="4920" w:hanging="360"/>
      </w:pPr>
    </w:lvl>
    <w:lvl w:ilvl="7" w:tplc="2C0A0019" w:tentative="1">
      <w:start w:val="1"/>
      <w:numFmt w:val="lowerLetter"/>
      <w:lvlText w:val="%8."/>
      <w:lvlJc w:val="left"/>
      <w:pPr>
        <w:ind w:left="5640" w:hanging="360"/>
      </w:pPr>
    </w:lvl>
    <w:lvl w:ilvl="8" w:tplc="2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16C53DB2"/>
    <w:multiLevelType w:val="hybridMultilevel"/>
    <w:tmpl w:val="4104980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038454E"/>
    <w:multiLevelType w:val="hybridMultilevel"/>
    <w:tmpl w:val="CA54A0B0"/>
    <w:lvl w:ilvl="0" w:tplc="14229B28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218D489C"/>
    <w:multiLevelType w:val="hybridMultilevel"/>
    <w:tmpl w:val="201A04B4"/>
    <w:lvl w:ilvl="0" w:tplc="4DB22014">
      <w:start w:val="1"/>
      <w:numFmt w:val="lowerLetter"/>
      <w:lvlText w:val="%1)"/>
      <w:lvlJc w:val="left"/>
      <w:pPr>
        <w:ind w:left="1080" w:hanging="360"/>
      </w:p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2B1170"/>
    <w:multiLevelType w:val="hybridMultilevel"/>
    <w:tmpl w:val="527835E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10346"/>
    <w:multiLevelType w:val="hybridMultilevel"/>
    <w:tmpl w:val="3E04A58E"/>
    <w:lvl w:ilvl="0" w:tplc="A866C08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3F3615"/>
    <w:multiLevelType w:val="hybridMultilevel"/>
    <w:tmpl w:val="AAF4CE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D0AD3"/>
    <w:multiLevelType w:val="hybridMultilevel"/>
    <w:tmpl w:val="34A64A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62787"/>
    <w:multiLevelType w:val="hybridMultilevel"/>
    <w:tmpl w:val="DA96454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5334E1"/>
    <w:multiLevelType w:val="hybridMultilevel"/>
    <w:tmpl w:val="B06210FE"/>
    <w:lvl w:ilvl="0" w:tplc="133C4B56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D1341B"/>
    <w:multiLevelType w:val="hybridMultilevel"/>
    <w:tmpl w:val="3BEC608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48021E3"/>
    <w:multiLevelType w:val="hybridMultilevel"/>
    <w:tmpl w:val="30F2FC28"/>
    <w:lvl w:ilvl="0" w:tplc="4E2A1D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FC0716"/>
    <w:multiLevelType w:val="hybridMultilevel"/>
    <w:tmpl w:val="FDC051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F76490E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43EC23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894061"/>
    <w:multiLevelType w:val="hybridMultilevel"/>
    <w:tmpl w:val="73224FE4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DC2865"/>
    <w:multiLevelType w:val="hybridMultilevel"/>
    <w:tmpl w:val="7EF2921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6243F8"/>
    <w:multiLevelType w:val="hybridMultilevel"/>
    <w:tmpl w:val="143A49DA"/>
    <w:lvl w:ilvl="0" w:tplc="ABD6DEE4">
      <w:start w:val="1"/>
      <w:numFmt w:val="lowerLetter"/>
      <w:lvlText w:val="%1)"/>
      <w:lvlJc w:val="left"/>
      <w:pPr>
        <w:ind w:left="720" w:hanging="360"/>
      </w:pPr>
      <w:rPr>
        <w:b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C333F1"/>
    <w:multiLevelType w:val="hybridMultilevel"/>
    <w:tmpl w:val="4A88A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7E82B4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EA6636"/>
    <w:multiLevelType w:val="hybridMultilevel"/>
    <w:tmpl w:val="D3446C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A5584F"/>
    <w:multiLevelType w:val="hybridMultilevel"/>
    <w:tmpl w:val="223014FC"/>
    <w:lvl w:ilvl="0" w:tplc="57FE1D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967AD3"/>
    <w:multiLevelType w:val="hybridMultilevel"/>
    <w:tmpl w:val="6DB05AEC"/>
    <w:lvl w:ilvl="0" w:tplc="A1C6DBFE">
      <w:start w:val="1"/>
      <w:numFmt w:val="lowerLetter"/>
      <w:lvlText w:val="%1)"/>
      <w:lvlJc w:val="left"/>
      <w:pPr>
        <w:ind w:left="720" w:hanging="360"/>
      </w:pPr>
      <w:rPr>
        <w:rFonts w:ascii="Arial" w:eastAsia="Arial Unicode MS" w:hAnsi="Arial" w:cs="Arial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9F2DAA"/>
    <w:multiLevelType w:val="hybridMultilevel"/>
    <w:tmpl w:val="668C982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2A7FFE"/>
    <w:multiLevelType w:val="hybridMultilevel"/>
    <w:tmpl w:val="971C859C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1D69FC"/>
    <w:multiLevelType w:val="hybridMultilevel"/>
    <w:tmpl w:val="E5B27A06"/>
    <w:lvl w:ilvl="0" w:tplc="66682E62">
      <w:start w:val="1"/>
      <w:numFmt w:val="lowerLetter"/>
      <w:lvlText w:val="%1)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4317B2C"/>
    <w:multiLevelType w:val="hybridMultilevel"/>
    <w:tmpl w:val="8C505040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705D9D"/>
    <w:multiLevelType w:val="hybridMultilevel"/>
    <w:tmpl w:val="1BEC805A"/>
    <w:lvl w:ilvl="0" w:tplc="8A3CB494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4DB7C76"/>
    <w:multiLevelType w:val="hybridMultilevel"/>
    <w:tmpl w:val="05D2A23C"/>
    <w:lvl w:ilvl="0" w:tplc="FBE07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486F3D"/>
    <w:multiLevelType w:val="hybridMultilevel"/>
    <w:tmpl w:val="93CC95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472D91"/>
    <w:multiLevelType w:val="hybridMultilevel"/>
    <w:tmpl w:val="5994E382"/>
    <w:lvl w:ilvl="0" w:tplc="01800CE0">
      <w:start w:val="1"/>
      <w:numFmt w:val="lowerLetter"/>
      <w:lvlText w:val="%1)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DAB0A88"/>
    <w:multiLevelType w:val="hybridMultilevel"/>
    <w:tmpl w:val="59DEFA54"/>
    <w:lvl w:ilvl="0" w:tplc="BB8C827C">
      <w:start w:val="1"/>
      <w:numFmt w:val="lowerLetter"/>
      <w:lvlText w:val="%1)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F81679F"/>
    <w:multiLevelType w:val="hybridMultilevel"/>
    <w:tmpl w:val="20E0BD44"/>
    <w:lvl w:ilvl="0" w:tplc="1BA600E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B023F5"/>
    <w:multiLevelType w:val="hybridMultilevel"/>
    <w:tmpl w:val="7DFA5CB6"/>
    <w:lvl w:ilvl="0" w:tplc="EF7617B2">
      <w:start w:val="1"/>
      <w:numFmt w:val="lowerLetter"/>
      <w:lvlText w:val="%1)"/>
      <w:lvlJc w:val="left"/>
      <w:pPr>
        <w:tabs>
          <w:tab w:val="num" w:pos="460"/>
        </w:tabs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80"/>
        </w:tabs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40"/>
        </w:tabs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60"/>
        </w:tabs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00"/>
        </w:tabs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20"/>
        </w:tabs>
        <w:ind w:left="6220" w:hanging="180"/>
      </w:pPr>
    </w:lvl>
  </w:abstractNum>
  <w:abstractNum w:abstractNumId="37">
    <w:nsid w:val="78F230AE"/>
    <w:multiLevelType w:val="hybridMultilevel"/>
    <w:tmpl w:val="0242D82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564149"/>
    <w:multiLevelType w:val="hybridMultilevel"/>
    <w:tmpl w:val="8382B0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D36821"/>
    <w:multiLevelType w:val="hybridMultilevel"/>
    <w:tmpl w:val="ED427C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8781BD6">
      <w:start w:val="1"/>
      <w:numFmt w:val="lowerLetter"/>
      <w:lvlText w:val="%2)"/>
      <w:lvlJc w:val="left"/>
      <w:pPr>
        <w:ind w:left="36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066469"/>
    <w:multiLevelType w:val="hybridMultilevel"/>
    <w:tmpl w:val="19C29192"/>
    <w:lvl w:ilvl="0" w:tplc="375E95A4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cs="Arial" w:hint="default"/>
        <w:b w:val="0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7"/>
  </w:num>
  <w:num w:numId="5">
    <w:abstractNumId w:val="7"/>
  </w:num>
  <w:num w:numId="6">
    <w:abstractNumId w:val="8"/>
  </w:num>
  <w:num w:numId="7">
    <w:abstractNumId w:val="24"/>
  </w:num>
  <w:num w:numId="8">
    <w:abstractNumId w:val="31"/>
  </w:num>
  <w:num w:numId="9">
    <w:abstractNumId w:val="16"/>
  </w:num>
  <w:num w:numId="10">
    <w:abstractNumId w:val="11"/>
  </w:num>
  <w:num w:numId="11">
    <w:abstractNumId w:val="27"/>
  </w:num>
  <w:num w:numId="12">
    <w:abstractNumId w:val="13"/>
  </w:num>
  <w:num w:numId="13">
    <w:abstractNumId w:val="19"/>
  </w:num>
  <w:num w:numId="14">
    <w:abstractNumId w:val="30"/>
  </w:num>
  <w:num w:numId="15">
    <w:abstractNumId w:val="4"/>
  </w:num>
  <w:num w:numId="16">
    <w:abstractNumId w:val="22"/>
  </w:num>
  <w:num w:numId="17">
    <w:abstractNumId w:val="18"/>
  </w:num>
  <w:num w:numId="18">
    <w:abstractNumId w:val="35"/>
  </w:num>
  <w:num w:numId="19">
    <w:abstractNumId w:val="5"/>
  </w:num>
  <w:num w:numId="20">
    <w:abstractNumId w:val="39"/>
  </w:num>
  <w:num w:numId="21">
    <w:abstractNumId w:val="10"/>
  </w:num>
  <w:num w:numId="22">
    <w:abstractNumId w:val="36"/>
  </w:num>
  <w:num w:numId="23">
    <w:abstractNumId w:val="20"/>
  </w:num>
  <w:num w:numId="24">
    <w:abstractNumId w:val="29"/>
  </w:num>
  <w:num w:numId="25">
    <w:abstractNumId w:val="32"/>
  </w:num>
  <w:num w:numId="26">
    <w:abstractNumId w:val="6"/>
  </w:num>
  <w:num w:numId="27">
    <w:abstractNumId w:val="12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7"/>
  </w:num>
  <w:num w:numId="38">
    <w:abstractNumId w:val="26"/>
  </w:num>
  <w:num w:numId="39">
    <w:abstractNumId w:val="40"/>
  </w:num>
  <w:num w:numId="40">
    <w:abstractNumId w:val="38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198"/>
    <w:rsid w:val="000034ED"/>
    <w:rsid w:val="00013AC4"/>
    <w:rsid w:val="000169CD"/>
    <w:rsid w:val="00021709"/>
    <w:rsid w:val="00027C91"/>
    <w:rsid w:val="000324CE"/>
    <w:rsid w:val="000334EA"/>
    <w:rsid w:val="00045DEB"/>
    <w:rsid w:val="0005121A"/>
    <w:rsid w:val="00073325"/>
    <w:rsid w:val="000738BA"/>
    <w:rsid w:val="0009564E"/>
    <w:rsid w:val="00097824"/>
    <w:rsid w:val="00097857"/>
    <w:rsid w:val="000A066D"/>
    <w:rsid w:val="000A7E97"/>
    <w:rsid w:val="000B3A82"/>
    <w:rsid w:val="000C09B4"/>
    <w:rsid w:val="000C0CEF"/>
    <w:rsid w:val="000C3F59"/>
    <w:rsid w:val="000C743C"/>
    <w:rsid w:val="000D552A"/>
    <w:rsid w:val="000D7B7F"/>
    <w:rsid w:val="000F477D"/>
    <w:rsid w:val="000F4D73"/>
    <w:rsid w:val="000F7749"/>
    <w:rsid w:val="00103B6F"/>
    <w:rsid w:val="00116C79"/>
    <w:rsid w:val="00116D1B"/>
    <w:rsid w:val="00117637"/>
    <w:rsid w:val="00123171"/>
    <w:rsid w:val="00123D40"/>
    <w:rsid w:val="00132BB1"/>
    <w:rsid w:val="001462A2"/>
    <w:rsid w:val="0015306E"/>
    <w:rsid w:val="00160BAA"/>
    <w:rsid w:val="00166714"/>
    <w:rsid w:val="001777F2"/>
    <w:rsid w:val="00190DAB"/>
    <w:rsid w:val="001911BC"/>
    <w:rsid w:val="001927E0"/>
    <w:rsid w:val="00193032"/>
    <w:rsid w:val="001975C6"/>
    <w:rsid w:val="00197C63"/>
    <w:rsid w:val="001A1F6E"/>
    <w:rsid w:val="001A69C8"/>
    <w:rsid w:val="001B302A"/>
    <w:rsid w:val="001B7194"/>
    <w:rsid w:val="001C2602"/>
    <w:rsid w:val="001C559C"/>
    <w:rsid w:val="001D21CB"/>
    <w:rsid w:val="001E0970"/>
    <w:rsid w:val="001E162B"/>
    <w:rsid w:val="001E2406"/>
    <w:rsid w:val="001E6052"/>
    <w:rsid w:val="001E767E"/>
    <w:rsid w:val="001F1143"/>
    <w:rsid w:val="00202A89"/>
    <w:rsid w:val="00204E63"/>
    <w:rsid w:val="00205E0E"/>
    <w:rsid w:val="002207D2"/>
    <w:rsid w:val="00222F69"/>
    <w:rsid w:val="00224E8D"/>
    <w:rsid w:val="00232D05"/>
    <w:rsid w:val="00235329"/>
    <w:rsid w:val="00236DDB"/>
    <w:rsid w:val="002379AD"/>
    <w:rsid w:val="002450A2"/>
    <w:rsid w:val="00252EB6"/>
    <w:rsid w:val="00255695"/>
    <w:rsid w:val="0026709F"/>
    <w:rsid w:val="00271764"/>
    <w:rsid w:val="00272FC4"/>
    <w:rsid w:val="00275F3B"/>
    <w:rsid w:val="00280906"/>
    <w:rsid w:val="002831DF"/>
    <w:rsid w:val="00284071"/>
    <w:rsid w:val="002860C0"/>
    <w:rsid w:val="002942D7"/>
    <w:rsid w:val="00294B5D"/>
    <w:rsid w:val="002C2377"/>
    <w:rsid w:val="002D4222"/>
    <w:rsid w:val="002D5CEE"/>
    <w:rsid w:val="002F5A1C"/>
    <w:rsid w:val="00305CD6"/>
    <w:rsid w:val="00307D9F"/>
    <w:rsid w:val="003165A7"/>
    <w:rsid w:val="00325249"/>
    <w:rsid w:val="00331685"/>
    <w:rsid w:val="0033219D"/>
    <w:rsid w:val="003334AE"/>
    <w:rsid w:val="00344006"/>
    <w:rsid w:val="00360DD9"/>
    <w:rsid w:val="00366651"/>
    <w:rsid w:val="00372639"/>
    <w:rsid w:val="003774DB"/>
    <w:rsid w:val="0038017F"/>
    <w:rsid w:val="0038573C"/>
    <w:rsid w:val="00390DF1"/>
    <w:rsid w:val="003C2D2C"/>
    <w:rsid w:val="003D6B5A"/>
    <w:rsid w:val="003E2E69"/>
    <w:rsid w:val="00400DC9"/>
    <w:rsid w:val="00405F56"/>
    <w:rsid w:val="004102BB"/>
    <w:rsid w:val="0042044B"/>
    <w:rsid w:val="00420977"/>
    <w:rsid w:val="004211EF"/>
    <w:rsid w:val="00425D2E"/>
    <w:rsid w:val="00437364"/>
    <w:rsid w:val="0044167B"/>
    <w:rsid w:val="004454BE"/>
    <w:rsid w:val="0044638B"/>
    <w:rsid w:val="00457728"/>
    <w:rsid w:val="00457D60"/>
    <w:rsid w:val="00463C55"/>
    <w:rsid w:val="00463E86"/>
    <w:rsid w:val="00475B34"/>
    <w:rsid w:val="004A4891"/>
    <w:rsid w:val="004C3480"/>
    <w:rsid w:val="004C7697"/>
    <w:rsid w:val="004D0073"/>
    <w:rsid w:val="004D1C8A"/>
    <w:rsid w:val="004F144C"/>
    <w:rsid w:val="004F1854"/>
    <w:rsid w:val="004F7DF9"/>
    <w:rsid w:val="005069BC"/>
    <w:rsid w:val="00506C47"/>
    <w:rsid w:val="00511975"/>
    <w:rsid w:val="00511EBE"/>
    <w:rsid w:val="005176F8"/>
    <w:rsid w:val="00525B2D"/>
    <w:rsid w:val="00534AD7"/>
    <w:rsid w:val="0054479B"/>
    <w:rsid w:val="00544994"/>
    <w:rsid w:val="00545A85"/>
    <w:rsid w:val="00556241"/>
    <w:rsid w:val="00590FDD"/>
    <w:rsid w:val="00593076"/>
    <w:rsid w:val="005A646A"/>
    <w:rsid w:val="005A69A0"/>
    <w:rsid w:val="005B43EC"/>
    <w:rsid w:val="005B4F95"/>
    <w:rsid w:val="005B7715"/>
    <w:rsid w:val="005C29F7"/>
    <w:rsid w:val="005C3704"/>
    <w:rsid w:val="005C7793"/>
    <w:rsid w:val="005D6DE0"/>
    <w:rsid w:val="005E3753"/>
    <w:rsid w:val="005E488C"/>
    <w:rsid w:val="005E5345"/>
    <w:rsid w:val="005E73C9"/>
    <w:rsid w:val="005F1CA5"/>
    <w:rsid w:val="005F3007"/>
    <w:rsid w:val="005F4B59"/>
    <w:rsid w:val="00603045"/>
    <w:rsid w:val="00612085"/>
    <w:rsid w:val="0061799F"/>
    <w:rsid w:val="00617E6D"/>
    <w:rsid w:val="006201B4"/>
    <w:rsid w:val="00620BA3"/>
    <w:rsid w:val="00634A8B"/>
    <w:rsid w:val="00646498"/>
    <w:rsid w:val="0067282F"/>
    <w:rsid w:val="00672B43"/>
    <w:rsid w:val="0068037B"/>
    <w:rsid w:val="00692A24"/>
    <w:rsid w:val="006935AB"/>
    <w:rsid w:val="00696372"/>
    <w:rsid w:val="00697EBF"/>
    <w:rsid w:val="006A273C"/>
    <w:rsid w:val="006B1EE8"/>
    <w:rsid w:val="006C3273"/>
    <w:rsid w:val="006C5BB2"/>
    <w:rsid w:val="006C70E2"/>
    <w:rsid w:val="007023E1"/>
    <w:rsid w:val="00722DA5"/>
    <w:rsid w:val="00723D2F"/>
    <w:rsid w:val="007420BB"/>
    <w:rsid w:val="007438E2"/>
    <w:rsid w:val="0074480A"/>
    <w:rsid w:val="00751D77"/>
    <w:rsid w:val="007529A4"/>
    <w:rsid w:val="00755655"/>
    <w:rsid w:val="0077445E"/>
    <w:rsid w:val="00787C26"/>
    <w:rsid w:val="00790217"/>
    <w:rsid w:val="007A05DA"/>
    <w:rsid w:val="007A121E"/>
    <w:rsid w:val="007A7B08"/>
    <w:rsid w:val="007B15CB"/>
    <w:rsid w:val="007B7557"/>
    <w:rsid w:val="007B771B"/>
    <w:rsid w:val="007D43EE"/>
    <w:rsid w:val="007E491F"/>
    <w:rsid w:val="007F03FF"/>
    <w:rsid w:val="007F3CA8"/>
    <w:rsid w:val="00803401"/>
    <w:rsid w:val="00821644"/>
    <w:rsid w:val="0083278E"/>
    <w:rsid w:val="0083295D"/>
    <w:rsid w:val="008350F3"/>
    <w:rsid w:val="00835701"/>
    <w:rsid w:val="00837724"/>
    <w:rsid w:val="00850F6C"/>
    <w:rsid w:val="0085213A"/>
    <w:rsid w:val="00854198"/>
    <w:rsid w:val="0085517D"/>
    <w:rsid w:val="00856969"/>
    <w:rsid w:val="00857048"/>
    <w:rsid w:val="008723CB"/>
    <w:rsid w:val="00872EEE"/>
    <w:rsid w:val="00892B10"/>
    <w:rsid w:val="0089328A"/>
    <w:rsid w:val="008A664A"/>
    <w:rsid w:val="008D157F"/>
    <w:rsid w:val="008D6B28"/>
    <w:rsid w:val="008E6FB1"/>
    <w:rsid w:val="008F7DD4"/>
    <w:rsid w:val="008F7F83"/>
    <w:rsid w:val="00900DE1"/>
    <w:rsid w:val="009040A1"/>
    <w:rsid w:val="00912491"/>
    <w:rsid w:val="009155AB"/>
    <w:rsid w:val="00930066"/>
    <w:rsid w:val="00940551"/>
    <w:rsid w:val="00944F25"/>
    <w:rsid w:val="009628ED"/>
    <w:rsid w:val="00972A42"/>
    <w:rsid w:val="00974FD6"/>
    <w:rsid w:val="0099159F"/>
    <w:rsid w:val="00992958"/>
    <w:rsid w:val="009952EC"/>
    <w:rsid w:val="009B0319"/>
    <w:rsid w:val="009B06F4"/>
    <w:rsid w:val="009B2A8A"/>
    <w:rsid w:val="009B7C24"/>
    <w:rsid w:val="009C2D33"/>
    <w:rsid w:val="009C517B"/>
    <w:rsid w:val="009C5244"/>
    <w:rsid w:val="009C7F78"/>
    <w:rsid w:val="009D245C"/>
    <w:rsid w:val="009E66CA"/>
    <w:rsid w:val="00A03BFF"/>
    <w:rsid w:val="00A05251"/>
    <w:rsid w:val="00A150A6"/>
    <w:rsid w:val="00A2759D"/>
    <w:rsid w:val="00A31F8F"/>
    <w:rsid w:val="00A32031"/>
    <w:rsid w:val="00A347F2"/>
    <w:rsid w:val="00A52207"/>
    <w:rsid w:val="00A5379E"/>
    <w:rsid w:val="00A54B0F"/>
    <w:rsid w:val="00A573DF"/>
    <w:rsid w:val="00A62783"/>
    <w:rsid w:val="00A65571"/>
    <w:rsid w:val="00A76310"/>
    <w:rsid w:val="00A809F0"/>
    <w:rsid w:val="00A854CE"/>
    <w:rsid w:val="00A9108B"/>
    <w:rsid w:val="00A91B20"/>
    <w:rsid w:val="00A9322C"/>
    <w:rsid w:val="00AA040E"/>
    <w:rsid w:val="00AA26C9"/>
    <w:rsid w:val="00AB2524"/>
    <w:rsid w:val="00AD4BA0"/>
    <w:rsid w:val="00AE1820"/>
    <w:rsid w:val="00AE2ABF"/>
    <w:rsid w:val="00AF6BD2"/>
    <w:rsid w:val="00B01AE0"/>
    <w:rsid w:val="00B2160E"/>
    <w:rsid w:val="00B34162"/>
    <w:rsid w:val="00B43787"/>
    <w:rsid w:val="00B4537D"/>
    <w:rsid w:val="00B52A80"/>
    <w:rsid w:val="00B55C5F"/>
    <w:rsid w:val="00B63A4C"/>
    <w:rsid w:val="00B63B71"/>
    <w:rsid w:val="00B65274"/>
    <w:rsid w:val="00B82708"/>
    <w:rsid w:val="00BA0FFF"/>
    <w:rsid w:val="00BA4FCE"/>
    <w:rsid w:val="00BB16E0"/>
    <w:rsid w:val="00BB2199"/>
    <w:rsid w:val="00BB4658"/>
    <w:rsid w:val="00C028D9"/>
    <w:rsid w:val="00C0564C"/>
    <w:rsid w:val="00C06908"/>
    <w:rsid w:val="00C24E02"/>
    <w:rsid w:val="00C33745"/>
    <w:rsid w:val="00C33963"/>
    <w:rsid w:val="00C5661B"/>
    <w:rsid w:val="00C678DA"/>
    <w:rsid w:val="00C71002"/>
    <w:rsid w:val="00C73231"/>
    <w:rsid w:val="00C81B5D"/>
    <w:rsid w:val="00C84F9E"/>
    <w:rsid w:val="00C9580F"/>
    <w:rsid w:val="00CA3243"/>
    <w:rsid w:val="00CA36CE"/>
    <w:rsid w:val="00CA5A38"/>
    <w:rsid w:val="00CA6E1D"/>
    <w:rsid w:val="00CA7147"/>
    <w:rsid w:val="00CB13A8"/>
    <w:rsid w:val="00CB2FB8"/>
    <w:rsid w:val="00CB361A"/>
    <w:rsid w:val="00CB56A3"/>
    <w:rsid w:val="00CC1E45"/>
    <w:rsid w:val="00CD19F7"/>
    <w:rsid w:val="00CD649A"/>
    <w:rsid w:val="00CE04DE"/>
    <w:rsid w:val="00CE649B"/>
    <w:rsid w:val="00CF4A1C"/>
    <w:rsid w:val="00CF698B"/>
    <w:rsid w:val="00D11C6B"/>
    <w:rsid w:val="00D13772"/>
    <w:rsid w:val="00D22098"/>
    <w:rsid w:val="00D24E04"/>
    <w:rsid w:val="00D26392"/>
    <w:rsid w:val="00D270BE"/>
    <w:rsid w:val="00D325EF"/>
    <w:rsid w:val="00D41008"/>
    <w:rsid w:val="00D4235B"/>
    <w:rsid w:val="00D44CF0"/>
    <w:rsid w:val="00D55DF9"/>
    <w:rsid w:val="00D628EC"/>
    <w:rsid w:val="00D65DE0"/>
    <w:rsid w:val="00D92123"/>
    <w:rsid w:val="00DB01BF"/>
    <w:rsid w:val="00DB0E24"/>
    <w:rsid w:val="00DB72AD"/>
    <w:rsid w:val="00DC62AF"/>
    <w:rsid w:val="00DD4B2D"/>
    <w:rsid w:val="00DE2413"/>
    <w:rsid w:val="00DE5198"/>
    <w:rsid w:val="00DE5EA2"/>
    <w:rsid w:val="00E00E47"/>
    <w:rsid w:val="00E02563"/>
    <w:rsid w:val="00E17BCC"/>
    <w:rsid w:val="00E34B18"/>
    <w:rsid w:val="00E40243"/>
    <w:rsid w:val="00E42D19"/>
    <w:rsid w:val="00E54CE9"/>
    <w:rsid w:val="00E600A1"/>
    <w:rsid w:val="00E62F89"/>
    <w:rsid w:val="00E63C66"/>
    <w:rsid w:val="00E72D5C"/>
    <w:rsid w:val="00E752FA"/>
    <w:rsid w:val="00E86508"/>
    <w:rsid w:val="00E869EB"/>
    <w:rsid w:val="00E90A1B"/>
    <w:rsid w:val="00E91647"/>
    <w:rsid w:val="00E9689F"/>
    <w:rsid w:val="00E97831"/>
    <w:rsid w:val="00EA1C42"/>
    <w:rsid w:val="00EA71BE"/>
    <w:rsid w:val="00ED1021"/>
    <w:rsid w:val="00ED1AA5"/>
    <w:rsid w:val="00EF5B8C"/>
    <w:rsid w:val="00F01738"/>
    <w:rsid w:val="00F0238B"/>
    <w:rsid w:val="00F031AF"/>
    <w:rsid w:val="00F121D5"/>
    <w:rsid w:val="00F12C98"/>
    <w:rsid w:val="00F157FE"/>
    <w:rsid w:val="00F22B49"/>
    <w:rsid w:val="00F27791"/>
    <w:rsid w:val="00F315BE"/>
    <w:rsid w:val="00F450B1"/>
    <w:rsid w:val="00F515BD"/>
    <w:rsid w:val="00F67F5E"/>
    <w:rsid w:val="00F74B1E"/>
    <w:rsid w:val="00F82270"/>
    <w:rsid w:val="00F9000A"/>
    <w:rsid w:val="00F917E8"/>
    <w:rsid w:val="00F96F1A"/>
    <w:rsid w:val="00FA0637"/>
    <w:rsid w:val="00FA4C75"/>
    <w:rsid w:val="00FA65D0"/>
    <w:rsid w:val="00FB085E"/>
    <w:rsid w:val="00FB6BA9"/>
    <w:rsid w:val="00FC330A"/>
    <w:rsid w:val="00FC35CB"/>
    <w:rsid w:val="00FE1E53"/>
    <w:rsid w:val="00FE2A38"/>
    <w:rsid w:val="00FF3672"/>
    <w:rsid w:val="00F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basedOn w:val="Fuentedeprrafopredeter1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link w:val="EncabezadoCar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34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E97831"/>
    <w:rPr>
      <w:color w:val="808080"/>
    </w:rPr>
  </w:style>
  <w:style w:type="table" w:styleId="Tablaconcuadrcula">
    <w:name w:val="Table Grid"/>
    <w:basedOn w:val="Tablanormal"/>
    <w:uiPriority w:val="39"/>
    <w:rsid w:val="00EF5B8C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rsid w:val="001E6052"/>
    <w:rPr>
      <w:rFonts w:ascii="Calibri" w:hAnsi="Calibri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basedOn w:val="Fuentedeprrafopredeter1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link w:val="EncabezadoCar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34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E97831"/>
    <w:rPr>
      <w:color w:val="808080"/>
    </w:rPr>
  </w:style>
  <w:style w:type="table" w:styleId="Tablaconcuadrcula">
    <w:name w:val="Table Grid"/>
    <w:basedOn w:val="Tablanormal"/>
    <w:uiPriority w:val="39"/>
    <w:rsid w:val="00EF5B8C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rsid w:val="001E6052"/>
    <w:rPr>
      <w:rFonts w:ascii="Calibri" w:hAnsi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20E7E-97B4-4C49-A190-1AC31AF1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numero 1:</vt:lpstr>
    </vt:vector>
  </TitlesOfParts>
  <Company>UNQUI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numero 1:</dc:title>
  <dc:creator>sabrina benitez</dc:creator>
  <cp:lastModifiedBy>Diana</cp:lastModifiedBy>
  <cp:revision>12</cp:revision>
  <cp:lastPrinted>2020-08-17T16:34:00Z</cp:lastPrinted>
  <dcterms:created xsi:type="dcterms:W3CDTF">2020-04-29T18:35:00Z</dcterms:created>
  <dcterms:modified xsi:type="dcterms:W3CDTF">2020-08-17T16:34:00Z</dcterms:modified>
</cp:coreProperties>
</file>