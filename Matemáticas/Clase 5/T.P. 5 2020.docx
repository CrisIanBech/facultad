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72F28" w:rsidRPr="00AA338B" w:rsidRDefault="00E549E1" w:rsidP="00E549E1">
      <w:pPr>
        <w:spacing w:after="0" w:line="360" w:lineRule="auto"/>
        <w:rPr>
          <w:rFonts w:ascii="Arial" w:hAnsi="Arial" w:cs="Arial"/>
          <w:b/>
          <w: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A338B">
        <w:rPr>
          <w:rFonts w:ascii="Arial" w:hAnsi="Arial" w:cs="Arial"/>
          <w:b/>
          <w: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</w:t>
      </w:r>
      <w:r w:rsidR="001576FB" w:rsidRPr="00AA338B">
        <w:rPr>
          <w:rFonts w:ascii="Arial" w:hAnsi="Arial" w:cs="Arial"/>
          <w:b/>
          <w: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D602F7" w:rsidRPr="00AA338B">
        <w:rPr>
          <w:rFonts w:ascii="Arial" w:hAnsi="Arial" w:cs="Arial"/>
          <w:b/>
          <w: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</w:t>
      </w:r>
      <w:r w:rsidRPr="00AA338B">
        <w:rPr>
          <w:rFonts w:ascii="Arial" w:hAnsi="Arial" w:cs="Arial"/>
          <w:b/>
          <w: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</w:t>
      </w:r>
    </w:p>
    <w:p w:rsidR="00D602F7" w:rsidRPr="00AA338B" w:rsidRDefault="00E72F28" w:rsidP="00E549E1">
      <w:pPr>
        <w:spacing w:after="0" w:line="360" w:lineRule="auto"/>
        <w:rPr>
          <w:rFonts w:ascii="Arial" w:hAnsi="Arial" w:cs="Arial"/>
          <w:b/>
          <w: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A338B">
        <w:rPr>
          <w:rFonts w:ascii="Arial" w:hAnsi="Arial" w:cs="Arial"/>
          <w:b/>
          <w: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                        </w:t>
      </w:r>
      <w:r w:rsidR="00E549E1" w:rsidRPr="00AA338B">
        <w:rPr>
          <w:rFonts w:ascii="Arial" w:hAnsi="Arial" w:cs="Arial"/>
          <w:b/>
          <w: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="00C81C72" w:rsidRPr="00AA338B">
        <w:rPr>
          <w:rFonts w:ascii="Arial" w:hAnsi="Arial" w:cs="Arial"/>
          <w:b/>
          <w: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D602F7" w:rsidRPr="00AA338B">
        <w:rPr>
          <w:rFonts w:ascii="Arial" w:hAnsi="Arial" w:cs="Arial"/>
          <w:b/>
          <w: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T. P. </w:t>
      </w:r>
      <w:r w:rsidR="00D602F7" w:rsidRPr="00AA338B"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Nº 5</w:t>
      </w:r>
    </w:p>
    <w:p w:rsidR="00D602F7" w:rsidRPr="00AA338B" w:rsidRDefault="00D602F7" w:rsidP="00D602F7">
      <w:pPr>
        <w:spacing w:after="0" w:line="360" w:lineRule="auto"/>
        <w:jc w:val="center"/>
        <w:rPr>
          <w:rFonts w:ascii="Arial" w:hAnsi="Arial" w:cs="Arial"/>
          <w:b/>
          <w:smallCaps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A338B">
        <w:rPr>
          <w:rFonts w:ascii="Arial" w:hAnsi="Arial" w:cs="Arial"/>
          <w:b/>
          <w:smallCaps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Desigualdades</w:t>
      </w:r>
    </w:p>
    <w:p w:rsidR="00D602F7" w:rsidRPr="00AA338B" w:rsidRDefault="00D602F7" w:rsidP="00D602F7">
      <w:pPr>
        <w:spacing w:after="0" w:line="360" w:lineRule="auto"/>
        <w:rPr>
          <w:rFonts w:ascii="Arial" w:hAnsi="Arial" w:cs="Arial"/>
          <w:small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m:oMathPara>
        <m:oMath>
          <m:r>
            <w:rPr>
              <w:rFonts w:ascii="Cambria Math" w:hAnsi="Cambria Math" w:cs="Arial"/>
              <w:smallCaps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m:t>Lectura de Precalculo. Teoria pag 73-79/ Practica sugerida Pag 80-82</m:t>
          </m:r>
        </m:oMath>
      </m:oMathPara>
    </w:p>
    <w:p w:rsidR="00D602F7" w:rsidRDefault="00D602F7" w:rsidP="00D602F7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Problema 1) </w:t>
      </w:r>
      <w:r>
        <w:rPr>
          <w:rFonts w:ascii="Arial" w:hAnsi="Arial" w:cs="Arial"/>
          <w:color w:val="000000"/>
          <w:lang w:val="es-MX" w:eastAsia="es-MX"/>
        </w:rPr>
        <w:t xml:space="preserve">Exprese la siguiente desigualdad con notación de intervalo y grafíquela sobre la recta numérica:   </w:t>
      </w:r>
      <w:r>
        <w:rPr>
          <w:rFonts w:ascii="Arial" w:hAnsi="Arial" w:cs="Arial"/>
          <w:position w:val="-6"/>
        </w:rPr>
        <w:object w:dxaOrig="450" w:dyaOrig="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55pt;height:12.5pt" o:ole="">
            <v:imagedata r:id="rId8" o:title=""/>
          </v:shape>
          <o:OLEObject Type="Embed" ProgID="Equation.3" ShapeID="_x0000_i1025" DrawAspect="Content" ObjectID="_1658738685" r:id="rId9"/>
        </w:object>
      </w:r>
      <w:r>
        <w:rPr>
          <w:rFonts w:ascii="Academy Engraved LET" w:hAnsi="Academy Engraved LET" w:cs="Arial"/>
          <w:sz w:val="26"/>
          <w:szCs w:val="26"/>
        </w:rPr>
        <w:t xml:space="preserve">R </w:t>
      </w:r>
      <w:r>
        <w:rPr>
          <w:rFonts w:ascii="Arial" w:hAnsi="Arial" w:cs="Arial"/>
        </w:rPr>
        <w:t xml:space="preserve">/ -6 </w:t>
      </w:r>
      <w:r>
        <w:rPr>
          <w:rFonts w:ascii="Arial" w:hAnsi="Arial" w:cs="Arial"/>
        </w:rPr>
        <w:sym w:font="Symbol" w:char="F03C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position w:val="-6"/>
        </w:rPr>
        <w:object w:dxaOrig="195" w:dyaOrig="225">
          <v:shape id="_x0000_i1026" type="#_x0000_t75" style="width:10pt;height:11.25pt" o:ole="">
            <v:imagedata r:id="rId10" o:title=""/>
          </v:shape>
          <o:OLEObject Type="Embed" ProgID="Equation.3" ShapeID="_x0000_i1026" DrawAspect="Content" ObjectID="_1658738686" r:id="rId11"/>
        </w:object>
      </w:r>
      <w:r>
        <w:rPr>
          <w:rFonts w:ascii="Arial" w:hAnsi="Arial" w:cs="Arial"/>
        </w:rPr>
        <w:t xml:space="preserve"> ≤ 0</w:t>
      </w:r>
    </w:p>
    <w:p w:rsidR="00D602F7" w:rsidRDefault="00D602F7" w:rsidP="00D602F7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lang w:val="es-MX" w:eastAsia="es-MX"/>
        </w:rPr>
      </w:pPr>
    </w:p>
    <w:p w:rsidR="00D602F7" w:rsidRDefault="00D602F7" w:rsidP="00D602F7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Problema 2) </w:t>
      </w:r>
      <w:r>
        <w:rPr>
          <w:rFonts w:ascii="Arial" w:hAnsi="Arial" w:cs="Arial"/>
          <w:color w:val="000000"/>
          <w:lang w:val="es-MX" w:eastAsia="es-MX"/>
        </w:rPr>
        <w:t xml:space="preserve">Exprese el siguiente intervalo con notación de desigualdad y grafíquelo sobre la recta numérica:   </w:t>
      </w:r>
      <w:r>
        <w:rPr>
          <w:rFonts w:ascii="Arial" w:hAnsi="Arial" w:cs="Arial"/>
          <w:position w:val="-10"/>
        </w:rPr>
        <w:object w:dxaOrig="660" w:dyaOrig="345">
          <v:shape id="_x0000_i1027" type="#_x0000_t75" style="width:33.2pt;height:17.55pt" o:ole="">
            <v:imagedata r:id="rId12" o:title=""/>
          </v:shape>
          <o:OLEObject Type="Embed" ProgID="Equation.3" ShapeID="_x0000_i1027" DrawAspect="Content" ObjectID="_1658738687" r:id="rId13"/>
        </w:object>
      </w:r>
    </w:p>
    <w:p w:rsidR="00D602F7" w:rsidRDefault="00D602F7" w:rsidP="00D602F7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D602F7" w:rsidRDefault="00D602F7" w:rsidP="00D602F7">
      <w:pPr>
        <w:suppressAutoHyphens w:val="0"/>
        <w:spacing w:before="240" w:after="120" w:line="240" w:lineRule="auto"/>
        <w:contextualSpacing/>
        <w:rPr>
          <w:rFonts w:ascii="Arial" w:hAnsi="Arial" w:cs="Arial"/>
        </w:rPr>
      </w:pPr>
      <w:bookmarkStart w:id="0" w:name="_GoBack"/>
      <w:r>
        <w:rPr>
          <w:rFonts w:ascii="Arial" w:hAnsi="Arial" w:cs="Arial"/>
          <w:b/>
        </w:rPr>
        <w:t xml:space="preserve">Problema 3) </w:t>
      </w:r>
      <w:r>
        <w:rPr>
          <w:rFonts w:ascii="Arial" w:hAnsi="Arial" w:cs="Arial"/>
        </w:rPr>
        <w:t xml:space="preserve">a) </w:t>
      </w:r>
      <w:r>
        <w:rPr>
          <w:rFonts w:ascii="Arial" w:hAnsi="Arial" w:cs="Arial"/>
          <w:color w:val="000000"/>
        </w:rPr>
        <w:t>Dada la</w:t>
      </w:r>
      <w:r>
        <w:rPr>
          <w:rFonts w:ascii="Arial" w:hAnsi="Arial" w:cs="Arial"/>
        </w:rPr>
        <w:t xml:space="preserve"> siguiente ecuación fraccionaria:</w:t>
      </w:r>
    </w:p>
    <w:p w:rsidR="00D602F7" w:rsidRDefault="00D602F7" w:rsidP="00D602F7">
      <w:pPr>
        <w:suppressAutoHyphens w:val="0"/>
        <w:spacing w:before="240" w:after="120" w:line="240" w:lineRule="auto"/>
        <w:contextualSpacing/>
        <w:rPr>
          <w:rFonts w:ascii="Arial" w:hAnsi="Arial" w:cs="Arial"/>
          <w:b/>
        </w:rPr>
      </w:pPr>
    </w:p>
    <w:p w:rsidR="00D602F7" w:rsidRDefault="00D602F7" w:rsidP="00D602F7">
      <w:pPr>
        <w:rPr>
          <w:rFonts w:ascii="Arial" w:hAnsi="Arial" w:cs="Arial"/>
        </w:rPr>
      </w:pPr>
      <w:r>
        <w:rPr>
          <w:rFonts w:ascii="Arial" w:hAnsi="Arial" w:cs="Arial"/>
          <w:b/>
          <w:position w:val="-24"/>
        </w:rPr>
        <w:object w:dxaOrig="2250" w:dyaOrig="600">
          <v:shape id="_x0000_i1028" type="#_x0000_t75" style="width:112.7pt;height:30.05pt" o:ole="">
            <v:imagedata r:id="rId14" o:title=""/>
          </v:shape>
          <o:OLEObject Type="Embed" ProgID="Equation.3" ShapeID="_x0000_i1028" DrawAspect="Content" ObjectID="_1658738688" r:id="rId15"/>
        </w:object>
      </w:r>
      <w:r>
        <w:rPr>
          <w:rFonts w:ascii="Arial" w:hAnsi="Arial" w:cs="Arial"/>
          <w:b/>
          <w:position w:val="-10"/>
        </w:rPr>
        <w:t xml:space="preserve">                                   </w:t>
      </w:r>
    </w:p>
    <w:p w:rsidR="00D602F7" w:rsidRDefault="00D602F7" w:rsidP="00D602F7">
      <w:pPr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Se pide:</w:t>
      </w:r>
    </w:p>
    <w:p w:rsidR="00D602F7" w:rsidRDefault="00D602F7" w:rsidP="00D602F7">
      <w:pPr>
        <w:spacing w:before="120"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i) Identifique para qué valor o valores de la variable</w:t>
      </w:r>
      <w:r>
        <w:rPr>
          <w:rFonts w:ascii="Arial" w:hAnsi="Arial" w:cs="Arial"/>
          <w:position w:val="-6"/>
        </w:rPr>
        <w:object w:dxaOrig="195" w:dyaOrig="225">
          <v:shape id="_x0000_i1029" type="#_x0000_t75" style="width:10pt;height:11.25pt" o:ole="">
            <v:imagedata r:id="rId16" o:title=""/>
          </v:shape>
          <o:OLEObject Type="Embed" ProgID="Equation.3" ShapeID="_x0000_i1029" DrawAspect="Content" ObjectID="_1658738689" r:id="rId17"/>
        </w:object>
      </w:r>
      <w:r>
        <w:rPr>
          <w:rFonts w:ascii="Arial" w:hAnsi="Arial" w:cs="Arial"/>
        </w:rPr>
        <w:t>, la ecuación no tiene sentido.</w:t>
      </w:r>
    </w:p>
    <w:p w:rsidR="00D602F7" w:rsidRDefault="00D602F7" w:rsidP="00D602F7">
      <w:pPr>
        <w:spacing w:before="120"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ii) Halle el conjunto solución de la misma.</w:t>
      </w:r>
    </w:p>
    <w:p w:rsidR="00D602F7" w:rsidRDefault="00D602F7" w:rsidP="00D602F7">
      <w:pPr>
        <w:spacing w:before="120" w:after="120" w:line="240" w:lineRule="auto"/>
        <w:jc w:val="both"/>
        <w:rPr>
          <w:rFonts w:ascii="Arial" w:hAnsi="Arial" w:cs="Arial"/>
        </w:rPr>
      </w:pPr>
    </w:p>
    <w:p w:rsidR="00D602F7" w:rsidRDefault="00D602F7" w:rsidP="00D602F7">
      <w:pPr>
        <w:suppressAutoHyphens w:val="0"/>
        <w:rPr>
          <w:rFonts w:ascii="Arial" w:hAnsi="Arial" w:cs="Arial"/>
        </w:rPr>
      </w:pPr>
      <w:r>
        <w:rPr>
          <w:rFonts w:ascii="Arial" w:hAnsi="Arial" w:cs="Arial"/>
        </w:rPr>
        <w:t>b) Dada la siguiente desigualdad fraccionaria:</w:t>
      </w:r>
    </w:p>
    <w:p w:rsidR="00D602F7" w:rsidRDefault="00D602F7" w:rsidP="00D602F7">
      <w:pPr>
        <w:rPr>
          <w:rFonts w:ascii="Arial" w:hAnsi="Arial" w:cs="Arial"/>
        </w:rPr>
      </w:pPr>
      <w:r>
        <w:rPr>
          <w:rFonts w:ascii="Arial" w:hAnsi="Arial" w:cs="Arial"/>
          <w:b/>
          <w:position w:val="-24"/>
        </w:rPr>
        <w:object w:dxaOrig="2250" w:dyaOrig="600">
          <v:shape id="_x0000_i1030" type="#_x0000_t75" style="width:112.7pt;height:30.05pt" o:ole="">
            <v:imagedata r:id="rId18" o:title=""/>
          </v:shape>
          <o:OLEObject Type="Embed" ProgID="Equation.3" ShapeID="_x0000_i1030" DrawAspect="Content" ObjectID="_1658738690" r:id="rId19"/>
        </w:object>
      </w:r>
    </w:p>
    <w:p w:rsidR="00D602F7" w:rsidRDefault="00D602F7" w:rsidP="00D602F7">
      <w:pPr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Se pide:</w:t>
      </w:r>
    </w:p>
    <w:p w:rsidR="00D602F7" w:rsidRDefault="00D602F7" w:rsidP="00D602F7">
      <w:pPr>
        <w:spacing w:before="120"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i) Identifique para qué valor o valores de la variable</w:t>
      </w:r>
      <w:r>
        <w:rPr>
          <w:rFonts w:ascii="Arial" w:hAnsi="Arial" w:cs="Arial"/>
          <w:position w:val="-6"/>
        </w:rPr>
        <w:object w:dxaOrig="195" w:dyaOrig="225">
          <v:shape id="_x0000_i1031" type="#_x0000_t75" style="width:10pt;height:11.25pt" o:ole="">
            <v:imagedata r:id="rId16" o:title=""/>
          </v:shape>
          <o:OLEObject Type="Embed" ProgID="Equation.3" ShapeID="_x0000_i1031" DrawAspect="Content" ObjectID="_1658738691" r:id="rId20"/>
        </w:objec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Arial"/>
          </w:rPr>
          <m:t xml:space="preserve">  x</m:t>
        </m:r>
      </m:oMath>
      <w:r>
        <w:rPr>
          <w:rFonts w:ascii="Arial" w:hAnsi="Arial" w:cs="Arial"/>
        </w:rPr>
        <w:instrText xml:space="preserve"> </w:instrTex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, la inecuación no tiene sentido.</w:t>
      </w:r>
    </w:p>
    <w:p w:rsidR="00D602F7" w:rsidRDefault="00D602F7" w:rsidP="00D602F7">
      <w:pPr>
        <w:spacing w:before="120"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ii) Halle el conjunto solución de la misma.</w:t>
      </w:r>
    </w:p>
    <w:p w:rsidR="00D602F7" w:rsidRDefault="00D602F7" w:rsidP="00D602F7">
      <w:pPr>
        <w:spacing w:before="120" w:after="120" w:line="240" w:lineRule="auto"/>
        <w:ind w:left="284"/>
        <w:jc w:val="both"/>
        <w:rPr>
          <w:rFonts w:ascii="Arial" w:hAnsi="Arial" w:cs="Arial"/>
        </w:rPr>
      </w:pPr>
    </w:p>
    <w:p w:rsidR="00D602F7" w:rsidRDefault="00D602F7" w:rsidP="00D602F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Compare y analice los resultados obtenidos en a) y b).</w:t>
      </w:r>
    </w:p>
    <w:p w:rsidR="00D602F7" w:rsidRDefault="00D602F7" w:rsidP="00D602F7">
      <w:pPr>
        <w:pStyle w:val="NormalWeb"/>
        <w:shd w:val="clear" w:color="auto" w:fill="FFFFFF"/>
        <w:spacing w:line="300" w:lineRule="auto"/>
        <w:ind w:left="0"/>
        <w:jc w:val="both"/>
        <w:rPr>
          <w:rFonts w:ascii="Arial" w:hAnsi="Arial" w:cs="Arial"/>
          <w:b/>
          <w:sz w:val="22"/>
          <w:szCs w:val="22"/>
        </w:rPr>
      </w:pPr>
    </w:p>
    <w:p w:rsidR="00D602F7" w:rsidRDefault="00D602F7" w:rsidP="00D602F7">
      <w:pPr>
        <w:pStyle w:val="NormalWeb"/>
        <w:shd w:val="clear" w:color="auto" w:fill="FFFFFF"/>
        <w:spacing w:line="300" w:lineRule="auto"/>
        <w:ind w:left="0"/>
        <w:jc w:val="both"/>
        <w:rPr>
          <w:rFonts w:ascii="Arial" w:hAnsi="Arial" w:cs="Arial"/>
          <w:color w:val="222222"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>Problema 4)</w:t>
      </w:r>
      <w:r>
        <w:rPr>
          <w:rFonts w:ascii="Arial" w:hAnsi="Arial" w:cs="Arial"/>
          <w:color w:val="222222"/>
          <w:sz w:val="22"/>
          <w:szCs w:val="22"/>
        </w:rPr>
        <w:t xml:space="preserve"> Resolver las siguientes desigualdades (</w:t>
      </w:r>
      <w:r>
        <w:rPr>
          <w:rFonts w:ascii="Arial" w:hAnsi="Arial" w:cs="Arial"/>
          <w:b/>
          <w:position w:val="-10"/>
          <w:sz w:val="22"/>
          <w:szCs w:val="22"/>
        </w:rPr>
        <w:object w:dxaOrig="555" w:dyaOrig="315">
          <v:shape id="_x0000_i1032" type="#_x0000_t75" style="width:27.55pt;height:15.65pt" o:ole="">
            <v:imagedata r:id="rId21" o:title=""/>
          </v:shape>
          <o:OLEObject Type="Embed" ProgID="Equation.3" ShapeID="_x0000_i1032" DrawAspect="Content" ObjectID="_1658738692" r:id="rId22"/>
        </w:object>
      </w:r>
      <w:r>
        <w:rPr>
          <w:rFonts w:ascii="Arial" w:hAnsi="Arial" w:cs="Arial"/>
          <w:sz w:val="22"/>
          <w:szCs w:val="22"/>
        </w:rPr>
        <w:t>).</w:t>
      </w:r>
      <w:r>
        <w:rPr>
          <w:rFonts w:ascii="Arial" w:hAnsi="Arial" w:cs="Arial"/>
          <w:color w:val="222222"/>
          <w:sz w:val="22"/>
          <w:szCs w:val="22"/>
        </w:rPr>
        <w:t xml:space="preserve">  Expresar el resultado en forma de intervalo y representar gráficamente el conjunto solución. </w:t>
      </w:r>
    </w:p>
    <w:p w:rsidR="003021E3" w:rsidRDefault="003021E3" w:rsidP="00D602F7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</w:t>
      </w:r>
      <w:r w:rsidR="00D602F7">
        <w:rPr>
          <w:rFonts w:ascii="Arial" w:hAnsi="Arial" w:cs="Arial"/>
        </w:rPr>
        <w:t xml:space="preserve">a) </w:t>
      </w:r>
      <w:r w:rsidR="00D602F7">
        <w:rPr>
          <w:rFonts w:ascii="Arial" w:hAnsi="Arial" w:cs="Arial"/>
          <w:b/>
          <w:position w:val="-10"/>
        </w:rPr>
        <w:object w:dxaOrig="2085" w:dyaOrig="315">
          <v:shape id="_x0000_i1033" type="#_x0000_t75" style="width:104.55pt;height:15.65pt" o:ole="">
            <v:imagedata r:id="rId23" o:title=""/>
          </v:shape>
          <o:OLEObject Type="Embed" ProgID="Equation.3" ShapeID="_x0000_i1033" DrawAspect="Content" ObjectID="_1658738693" r:id="rId24"/>
        </w:object>
      </w:r>
      <w:r w:rsidR="00D602F7">
        <w:rPr>
          <w:rFonts w:ascii="Arial" w:hAnsi="Arial" w:cs="Arial"/>
          <w:b/>
        </w:rPr>
        <w:t xml:space="preserve">                                  </w:t>
      </w:r>
      <w:r>
        <w:rPr>
          <w:rFonts w:ascii="Arial" w:hAnsi="Arial" w:cs="Arial"/>
        </w:rPr>
        <w:t>c)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position w:val="-24"/>
        </w:rPr>
        <w:object w:dxaOrig="1215" w:dyaOrig="615">
          <v:shape id="_x0000_i1034" type="#_x0000_t75" style="width:60.75pt;height:30.7pt" o:ole="">
            <v:imagedata r:id="rId25" o:title=""/>
          </v:shape>
          <o:OLEObject Type="Embed" ProgID="Equation.3" ShapeID="_x0000_i1034" DrawAspect="Content" ObjectID="_1658738694" r:id="rId26"/>
        </w:object>
      </w:r>
      <w:r w:rsidR="00D602F7">
        <w:rPr>
          <w:rFonts w:ascii="Arial" w:hAnsi="Arial" w:cs="Arial"/>
          <w:b/>
        </w:rPr>
        <w:t xml:space="preserve">  </w:t>
      </w:r>
    </w:p>
    <w:p w:rsidR="003021E3" w:rsidRDefault="003021E3" w:rsidP="00D602F7">
      <w:pPr>
        <w:rPr>
          <w:rFonts w:ascii="Arial" w:hAnsi="Arial" w:cs="Arial"/>
          <w:b/>
        </w:rPr>
      </w:pPr>
      <w:r w:rsidRPr="003021E3">
        <w:rPr>
          <w:rFonts w:ascii="Arial" w:hAnsi="Arial" w:cs="Arial"/>
        </w:rPr>
        <w:t xml:space="preserve"> b)</w:t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  <w:position w:val="-10"/>
        </w:rPr>
        <w:object w:dxaOrig="2160" w:dyaOrig="315">
          <v:shape id="_x0000_i1035" type="#_x0000_t75" style="width:108.3pt;height:15.65pt" o:ole="">
            <v:imagedata r:id="rId27" o:title=""/>
          </v:shape>
          <o:OLEObject Type="Embed" ProgID="Equation.3" ShapeID="_x0000_i1035" DrawAspect="Content" ObjectID="_1658738695" r:id="rId28"/>
        </w:object>
      </w:r>
      <w:r>
        <w:rPr>
          <w:rFonts w:ascii="Arial" w:hAnsi="Arial" w:cs="Arial"/>
          <w:b/>
        </w:rPr>
        <w:t xml:space="preserve">                              </w:t>
      </w:r>
      <w:r w:rsidR="00D602F7">
        <w:rPr>
          <w:rFonts w:ascii="Arial" w:hAnsi="Arial" w:cs="Arial"/>
          <w:b/>
        </w:rPr>
        <w:t xml:space="preserve"> </w:t>
      </w:r>
      <w:r w:rsidR="00D602F7">
        <w:rPr>
          <w:rFonts w:ascii="Arial" w:hAnsi="Arial" w:cs="Arial"/>
        </w:rPr>
        <w:t xml:space="preserve">d) </w:t>
      </w:r>
      <w:r w:rsidR="00D602F7">
        <w:rPr>
          <w:rFonts w:ascii="Arial" w:hAnsi="Arial" w:cs="Arial"/>
          <w:b/>
          <w:position w:val="-24"/>
        </w:rPr>
        <w:object w:dxaOrig="1620" w:dyaOrig="615">
          <v:shape id="_x0000_i1036" type="#_x0000_t75" style="width:80.75pt;height:30.7pt" o:ole="">
            <v:imagedata r:id="rId29" o:title=""/>
          </v:shape>
          <o:OLEObject Type="Embed" ProgID="Equation.3" ShapeID="_x0000_i1036" DrawAspect="Content" ObjectID="_1658738696" r:id="rId30"/>
        </w:object>
      </w:r>
      <w:r w:rsidR="00D602F7">
        <w:rPr>
          <w:rFonts w:ascii="Arial" w:hAnsi="Arial" w:cs="Arial"/>
          <w:b/>
        </w:rPr>
        <w:t xml:space="preserve">                                             </w:t>
      </w:r>
    </w:p>
    <w:p w:rsidR="00D602F7" w:rsidRDefault="00D602F7" w:rsidP="00D602F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                                   </w:t>
      </w:r>
      <w:r>
        <w:rPr>
          <w:rFonts w:ascii="Arial" w:hAnsi="Arial" w:cs="Arial"/>
          <w:b/>
        </w:rPr>
        <w:tab/>
        <w:t xml:space="preserve">                                             </w:t>
      </w:r>
    </w:p>
    <w:p w:rsidR="00D602F7" w:rsidRDefault="00D602F7" w:rsidP="00D602F7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Ver ejercicios 57 al 60 página Nº 80 del Precálculo</m:t>
          </m:r>
        </m:oMath>
      </m:oMathPara>
    </w:p>
    <w:p w:rsidR="003021E3" w:rsidRDefault="00D602F7" w:rsidP="00D602F7">
      <w:pPr>
        <w:pStyle w:val="NormalWeb"/>
        <w:shd w:val="clear" w:color="auto" w:fill="FFFFFF"/>
        <w:spacing w:line="300" w:lineRule="auto"/>
        <w:ind w:left="0"/>
        <w:jc w:val="both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b/>
          <w:color w:val="222222"/>
          <w:sz w:val="22"/>
          <w:szCs w:val="22"/>
        </w:rPr>
        <w:t xml:space="preserve">Problema 5) </w:t>
      </w:r>
      <w:r>
        <w:rPr>
          <w:rFonts w:ascii="Arial" w:hAnsi="Arial" w:cs="Arial"/>
          <w:color w:val="222222"/>
          <w:sz w:val="22"/>
          <w:szCs w:val="22"/>
        </w:rPr>
        <w:t>Resolver las siguientes desigualdades e indicar claramente el conjunto solución</w:t>
      </w:r>
    </w:p>
    <w:p w:rsidR="00D602F7" w:rsidRDefault="00D602F7" w:rsidP="00D602F7">
      <w:pPr>
        <w:pStyle w:val="NormalWeb"/>
        <w:shd w:val="clear" w:color="auto" w:fill="FFFFFF"/>
        <w:spacing w:line="300" w:lineRule="auto"/>
        <w:ind w:left="0"/>
        <w:jc w:val="both"/>
        <w:rPr>
          <w:rFonts w:ascii="Arial" w:hAnsi="Arial" w:cs="Arial"/>
          <w:b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 (</w:t>
      </w:r>
      <w:r>
        <w:rPr>
          <w:rFonts w:ascii="Arial" w:hAnsi="Arial" w:cs="Arial"/>
          <w:b/>
          <w:position w:val="-10"/>
          <w:sz w:val="22"/>
          <w:szCs w:val="22"/>
        </w:rPr>
        <w:object w:dxaOrig="555" w:dyaOrig="315">
          <v:shape id="_x0000_i1037" type="#_x0000_t75" style="width:27.55pt;height:15.65pt" o:ole="">
            <v:imagedata r:id="rId31" o:title=""/>
          </v:shape>
          <o:OLEObject Type="Embed" ProgID="Equation.3" ShapeID="_x0000_i1037" DrawAspect="Content" ObjectID="_1658738697" r:id="rId32"/>
        </w:objec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color w:val="222222"/>
          <w:sz w:val="22"/>
          <w:szCs w:val="22"/>
        </w:rPr>
        <w:t xml:space="preserve">. </w:t>
      </w:r>
    </w:p>
    <w:p w:rsidR="00D602F7" w:rsidRDefault="00D602F7" w:rsidP="00D602F7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a) </w:t>
      </w:r>
      <w:r>
        <w:rPr>
          <w:rFonts w:ascii="Arial" w:hAnsi="Arial" w:cs="Arial"/>
          <w:b/>
          <w:position w:val="-10"/>
        </w:rPr>
        <w:object w:dxaOrig="1740" w:dyaOrig="315">
          <v:shape id="_x0000_i1038" type="#_x0000_t75" style="width:87.05pt;height:15.65pt" o:ole="">
            <v:imagedata r:id="rId33" o:title=""/>
          </v:shape>
          <o:OLEObject Type="Embed" ProgID="Equation.3" ShapeID="_x0000_i1038" DrawAspect="Content" ObjectID="_1658738698" r:id="rId34"/>
        </w:object>
      </w:r>
      <w:r>
        <w:rPr>
          <w:rFonts w:ascii="Arial" w:hAnsi="Arial" w:cs="Arial"/>
          <w:b/>
        </w:rPr>
        <w:t xml:space="preserve">                                     </w:t>
      </w:r>
      <w:r>
        <w:rPr>
          <w:rFonts w:ascii="Arial" w:hAnsi="Arial" w:cs="Arial"/>
        </w:rPr>
        <w:t xml:space="preserve">d) </w:t>
      </w:r>
      <w:r>
        <w:rPr>
          <w:rFonts w:ascii="Arial" w:hAnsi="Arial" w:cs="Arial"/>
          <w:b/>
          <w:position w:val="-10"/>
        </w:rPr>
        <w:object w:dxaOrig="1125" w:dyaOrig="360">
          <v:shape id="_x0000_i1039" type="#_x0000_t75" style="width:56.35pt;height:18.15pt" o:ole="">
            <v:imagedata r:id="rId35" o:title=""/>
          </v:shape>
          <o:OLEObject Type="Embed" ProgID="Equation.3" ShapeID="_x0000_i1039" DrawAspect="Content" ObjectID="_1658738699" r:id="rId36"/>
        </w:object>
      </w:r>
      <w:r>
        <w:rPr>
          <w:rFonts w:ascii="Arial" w:hAnsi="Arial" w:cs="Arial"/>
          <w:b/>
        </w:rPr>
        <w:t xml:space="preserve">                                             </w:t>
      </w:r>
    </w:p>
    <w:p w:rsidR="00D602F7" w:rsidRDefault="00D602F7" w:rsidP="00D602F7">
      <w:pPr>
        <w:rPr>
          <w:rFonts w:ascii="Arial" w:hAnsi="Arial" w:cs="Arial"/>
          <w:b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position w:val="-10"/>
        </w:rPr>
        <w:object w:dxaOrig="1560" w:dyaOrig="360">
          <v:shape id="_x0000_i1040" type="#_x0000_t75" style="width:78.25pt;height:18.15pt" o:ole="">
            <v:imagedata r:id="rId37" o:title=""/>
          </v:shape>
          <o:OLEObject Type="Embed" ProgID="Equation.3" ShapeID="_x0000_i1040" DrawAspect="Content" ObjectID="_1658738700" r:id="rId38"/>
        </w:object>
      </w:r>
      <w:r>
        <w:rPr>
          <w:rFonts w:ascii="Arial" w:hAnsi="Arial" w:cs="Arial"/>
          <w:b/>
        </w:rPr>
        <w:t xml:space="preserve">                                        </w:t>
      </w:r>
      <w:r>
        <w:rPr>
          <w:rFonts w:ascii="Arial" w:hAnsi="Arial" w:cs="Arial"/>
        </w:rPr>
        <w:t xml:space="preserve">e) </w:t>
      </w:r>
      <w:r>
        <w:rPr>
          <w:rFonts w:ascii="Arial" w:hAnsi="Arial" w:cs="Arial"/>
          <w:b/>
          <w:position w:val="-10"/>
        </w:rPr>
        <w:object w:dxaOrig="1035" w:dyaOrig="360">
          <v:shape id="_x0000_i1041" type="#_x0000_t75" style="width:51.95pt;height:18.15pt" o:ole="">
            <v:imagedata r:id="rId39" o:title=""/>
          </v:shape>
          <o:OLEObject Type="Embed" ProgID="Equation.3" ShapeID="_x0000_i1041" DrawAspect="Content" ObjectID="_1658738701" r:id="rId40"/>
        </w:object>
      </w:r>
      <w:r>
        <w:rPr>
          <w:rFonts w:ascii="Arial" w:hAnsi="Arial" w:cs="Arial"/>
          <w:b/>
        </w:rPr>
        <w:t xml:space="preserve">                      </w:t>
      </w:r>
    </w:p>
    <w:p w:rsidR="000864EE" w:rsidRDefault="00D602F7" w:rsidP="00D602F7">
      <w:pPr>
        <w:rPr>
          <w:rFonts w:ascii="Arial" w:hAnsi="Arial" w:cs="Arial"/>
          <w:b/>
        </w:rPr>
      </w:pPr>
      <w:r>
        <w:rPr>
          <w:rFonts w:ascii="Arial" w:hAnsi="Arial" w:cs="Arial"/>
        </w:rPr>
        <w:t>c)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position w:val="-10"/>
        </w:rPr>
        <w:object w:dxaOrig="1440" w:dyaOrig="360">
          <v:shape id="_x0000_i1042" type="#_x0000_t75" style="width:1in;height:18.15pt" o:ole="">
            <v:imagedata r:id="rId41" o:title=""/>
          </v:shape>
          <o:OLEObject Type="Embed" ProgID="Equation.3" ShapeID="_x0000_i1042" DrawAspect="Content" ObjectID="_1658738702" r:id="rId42"/>
        </w:object>
      </w:r>
      <w:r>
        <w:rPr>
          <w:rFonts w:ascii="Arial" w:hAnsi="Arial" w:cs="Arial"/>
          <w:b/>
          <w:position w:val="-10"/>
        </w:rPr>
        <w:object w:dxaOrig="180" w:dyaOrig="345">
          <v:shape id="_x0000_i1043" type="#_x0000_t75" style="width:8.15pt;height:17.55pt" o:ole="">
            <v:imagedata r:id="rId43" o:title=""/>
          </v:shape>
          <o:OLEObject Type="Embed" ProgID="Equation.3" ShapeID="_x0000_i1043" DrawAspect="Content" ObjectID="_1658738703" r:id="rId44"/>
        </w:object>
      </w:r>
      <w:r>
        <w:rPr>
          <w:rFonts w:ascii="Arial" w:hAnsi="Arial" w:cs="Arial"/>
          <w:b/>
        </w:rPr>
        <w:tab/>
        <w:t xml:space="preserve">                                   </w:t>
      </w:r>
      <w:r>
        <w:rPr>
          <w:rFonts w:ascii="Arial" w:hAnsi="Arial" w:cs="Arial"/>
        </w:rPr>
        <w:t xml:space="preserve">f) </w:t>
      </w:r>
      <w:r>
        <w:rPr>
          <w:rFonts w:ascii="Arial" w:hAnsi="Arial" w:cs="Arial"/>
          <w:b/>
          <w:position w:val="-10"/>
        </w:rPr>
        <w:object w:dxaOrig="1140" w:dyaOrig="360">
          <v:shape id="_x0000_i1044" type="#_x0000_t75" style="width:56.95pt;height:18.15pt" o:ole="">
            <v:imagedata r:id="rId45" o:title=""/>
          </v:shape>
          <o:OLEObject Type="Embed" ProgID="Equation.3" ShapeID="_x0000_i1044" DrawAspect="Content" ObjectID="_1658738704" r:id="rId46"/>
        </w:object>
      </w:r>
      <w:r>
        <w:rPr>
          <w:rFonts w:ascii="Arial" w:hAnsi="Arial" w:cs="Arial"/>
          <w:b/>
        </w:rPr>
        <w:t xml:space="preserve">   </w:t>
      </w:r>
    </w:p>
    <w:p w:rsidR="00D602F7" w:rsidRPr="000864EE" w:rsidRDefault="000864EE" w:rsidP="00D602F7">
      <w:pPr>
        <w:rPr>
          <w:rFonts w:ascii="Arial" w:hAnsi="Arial" w:cs="Arial"/>
        </w:rPr>
      </w:pPr>
      <w:r>
        <w:rPr>
          <w:rFonts w:ascii="Arial" w:hAnsi="Arial" w:cs="Arial"/>
        </w:rPr>
        <w:t>¿</w:t>
      </w:r>
      <w:r w:rsidRPr="000864EE">
        <w:rPr>
          <w:rFonts w:ascii="Arial" w:hAnsi="Arial" w:cs="Arial"/>
        </w:rPr>
        <w:t>Podría</w:t>
      </w:r>
      <w:r>
        <w:rPr>
          <w:rFonts w:ascii="Arial" w:hAnsi="Arial" w:cs="Arial"/>
        </w:rPr>
        <w:t xml:space="preserve">   indicar el conjunto solución del ítem e) sin hacer cuentas? Justificar la respuesta.</w:t>
      </w:r>
    </w:p>
    <w:p w:rsidR="00D602F7" w:rsidRDefault="00CD6C39" w:rsidP="00D602F7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Problema 6) </w:t>
      </w:r>
      <w:r>
        <w:rPr>
          <w:rFonts w:ascii="Arial" w:hAnsi="Arial" w:cs="Arial"/>
        </w:rPr>
        <w:t>Considere la</w:t>
      </w:r>
      <w:r w:rsidR="00D602F7">
        <w:rPr>
          <w:rFonts w:ascii="Arial" w:hAnsi="Arial" w:cs="Arial"/>
        </w:rPr>
        <w:t xml:space="preserve"> siguiente desigualdad sobre </w:t>
      </w:r>
      <w:r w:rsidR="00D602F7">
        <w:rPr>
          <w:rFonts w:ascii="Academy Engraved LET" w:hAnsi="Academy Engraved LET" w:cs="Arial"/>
          <w:sz w:val="26"/>
          <w:szCs w:val="26"/>
        </w:rPr>
        <w:t>R</w:t>
      </w:r>
      <w:r w:rsidR="00D602F7">
        <w:rPr>
          <w:rFonts w:ascii="Arial" w:hAnsi="Arial" w:cs="Arial"/>
        </w:rPr>
        <w:t xml:space="preserve">:        </w:t>
      </w:r>
      <w:r w:rsidR="00D602F7">
        <w:rPr>
          <w:rFonts w:ascii="Arial" w:hAnsi="Arial" w:cs="Arial"/>
          <w:position w:val="-24"/>
        </w:rPr>
        <w:object w:dxaOrig="1005" w:dyaOrig="585">
          <v:shape id="_x0000_i1045" type="#_x0000_t75" style="width:50.7pt;height:29.45pt" o:ole="">
            <v:imagedata r:id="rId47" o:title=""/>
          </v:shape>
          <o:OLEObject Type="Embed" ProgID="Equation.3" ShapeID="_x0000_i1045" DrawAspect="Content" ObjectID="_1658738705" r:id="rId48"/>
        </w:object>
      </w:r>
      <w:r w:rsidR="00D602F7">
        <w:rPr>
          <w:rFonts w:ascii="Arial" w:hAnsi="Arial" w:cs="Arial"/>
        </w:rPr>
        <w:t xml:space="preserve"> </w:t>
      </w:r>
    </w:p>
    <w:p w:rsidR="00D602F7" w:rsidRDefault="00D602F7" w:rsidP="00D602F7">
      <w:pPr>
        <w:pStyle w:val="Prrafodelista"/>
        <w:numPr>
          <w:ilvl w:val="0"/>
          <w:numId w:val="29"/>
        </w:numPr>
        <w:tabs>
          <w:tab w:val="left" w:pos="142"/>
          <w:tab w:val="left" w:pos="284"/>
        </w:tabs>
        <w:suppressAutoHyphens w:val="0"/>
        <w:spacing w:after="0" w:line="360" w:lineRule="auto"/>
        <w:ind w:left="0" w:firstLine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Comprobar que </w:t>
      </w:r>
      <w:r>
        <w:rPr>
          <w:rFonts w:ascii="Arial" w:hAnsi="Arial" w:cs="Arial"/>
          <w:position w:val="-6"/>
        </w:rPr>
        <w:object w:dxaOrig="885" w:dyaOrig="285">
          <v:shape id="_x0000_i1046" type="#_x0000_t75" style="width:44.45pt;height:14.4pt" o:ole="">
            <v:imagedata r:id="rId49" o:title=""/>
          </v:shape>
          <o:OLEObject Type="Embed" ProgID="Equation.3" ShapeID="_x0000_i1046" DrawAspect="Content" ObjectID="_1658738706" r:id="rId50"/>
        </w:object>
      </w:r>
      <w:r>
        <w:rPr>
          <w:rFonts w:ascii="Arial" w:hAnsi="Arial" w:cs="Arial"/>
        </w:rPr>
        <w:t xml:space="preserve"> es solución.</w:t>
      </w:r>
    </w:p>
    <w:p w:rsidR="00D602F7" w:rsidRDefault="00D602F7" w:rsidP="00D602F7">
      <w:pPr>
        <w:pStyle w:val="Prrafodelista"/>
        <w:numPr>
          <w:ilvl w:val="0"/>
          <w:numId w:val="29"/>
        </w:numPr>
        <w:tabs>
          <w:tab w:val="left" w:pos="142"/>
          <w:tab w:val="left" w:pos="284"/>
        </w:tabs>
        <w:suppressAutoHyphens w:val="0"/>
        <w:spacing w:after="0" w:line="360" w:lineRule="auto"/>
        <w:ind w:left="0" w:firstLine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Comprobar que  </w:t>
      </w:r>
      <w:r>
        <w:rPr>
          <w:rFonts w:ascii="Arial" w:hAnsi="Arial" w:cs="Arial"/>
          <w:position w:val="-6"/>
        </w:rPr>
        <w:object w:dxaOrig="555" w:dyaOrig="285">
          <v:shape id="_x0000_i1047" type="#_x0000_t75" style="width:27.55pt;height:14.4pt" o:ole="">
            <v:imagedata r:id="rId51" o:title=""/>
          </v:shape>
          <o:OLEObject Type="Embed" ProgID="Equation.3" ShapeID="_x0000_i1047" DrawAspect="Content" ObjectID="_1658738707" r:id="rId52"/>
        </w:object>
      </w:r>
      <w:r>
        <w:rPr>
          <w:rFonts w:ascii="Arial" w:hAnsi="Arial" w:cs="Arial"/>
          <w:position w:val="-9"/>
        </w:rPr>
        <w:t xml:space="preserve"> </w:t>
      </w:r>
      <w:r>
        <w:rPr>
          <w:rFonts w:ascii="Arial" w:hAnsi="Arial" w:cs="Arial"/>
        </w:rPr>
        <w:t>no es solución.</w:t>
      </w:r>
    </w:p>
    <w:p w:rsidR="00D602F7" w:rsidRDefault="00D602F7" w:rsidP="00D602F7">
      <w:pPr>
        <w:pStyle w:val="Prrafodelista"/>
        <w:numPr>
          <w:ilvl w:val="0"/>
          <w:numId w:val="29"/>
        </w:numPr>
        <w:tabs>
          <w:tab w:val="left" w:pos="284"/>
        </w:tabs>
        <w:suppressAutoHyphens w:val="0"/>
        <w:spacing w:after="0" w:line="360" w:lineRule="auto"/>
        <w:ind w:left="0" w:firstLine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Encontrar el conjunto de todas las soluciones y expresarlo con notación de intervalo de números reales.</w:t>
      </w:r>
    </w:p>
    <w:p w:rsidR="00D602F7" w:rsidRDefault="00D602F7" w:rsidP="00D602F7">
      <w:pPr>
        <w:pStyle w:val="Prrafodelista"/>
        <w:tabs>
          <w:tab w:val="left" w:pos="284"/>
        </w:tabs>
        <w:suppressAutoHyphens w:val="0"/>
        <w:spacing w:after="0" w:line="360" w:lineRule="auto"/>
        <w:ind w:left="0"/>
        <w:contextualSpacing/>
        <w:jc w:val="both"/>
        <w:rPr>
          <w:rFonts w:ascii="Arial" w:hAnsi="Arial" w:cs="Arial"/>
        </w:rPr>
      </w:pPr>
    </w:p>
    <w:p w:rsidR="00D602F7" w:rsidRDefault="00D602F7" w:rsidP="00D602F7">
      <w:pPr>
        <w:pStyle w:val="NormalWeb"/>
        <w:shd w:val="clear" w:color="auto" w:fill="FFFFFF"/>
        <w:spacing w:after="0" w:line="360" w:lineRule="auto"/>
        <w:ind w:left="0"/>
        <w:rPr>
          <w:rFonts w:ascii="Arial" w:hAnsi="Arial" w:cs="Arial"/>
          <w:b/>
          <w:color w:val="222222"/>
          <w:sz w:val="22"/>
          <w:szCs w:val="22"/>
        </w:rPr>
      </w:pPr>
      <w:r>
        <w:rPr>
          <w:rFonts w:ascii="Arial" w:hAnsi="Arial" w:cs="Arial"/>
          <w:b/>
          <w:color w:val="222222"/>
          <w:sz w:val="22"/>
          <w:szCs w:val="22"/>
        </w:rPr>
        <w:t xml:space="preserve">Problema 7) </w:t>
      </w:r>
      <w:r w:rsidR="00CD6C39">
        <w:rPr>
          <w:rFonts w:ascii="Arial" w:hAnsi="Arial" w:cs="Arial"/>
        </w:rPr>
        <w:t xml:space="preserve">Dada la siguiente desigualdad </w:t>
      </w:r>
      <w:r>
        <w:rPr>
          <w:rFonts w:ascii="Arial" w:hAnsi="Arial" w:cs="Arial"/>
          <w:color w:val="222222"/>
        </w:rPr>
        <w:t>(</w:t>
      </w:r>
      <w:r>
        <w:rPr>
          <w:rFonts w:ascii="Arial" w:hAnsi="Arial" w:cs="Arial"/>
          <w:position w:val="-10"/>
        </w:rPr>
        <w:object w:dxaOrig="555" w:dyaOrig="315">
          <v:shape id="_x0000_i1048" type="#_x0000_t75" style="width:27.55pt;height:15.65pt" o:ole="">
            <v:imagedata r:id="rId31" o:title=""/>
          </v:shape>
          <o:OLEObject Type="Embed" ProgID="Equation.3" ShapeID="_x0000_i1048" DrawAspect="Content" ObjectID="_1658738708" r:id="rId53"/>
        </w:object>
      </w:r>
      <w:r>
        <w:rPr>
          <w:rFonts w:ascii="Arial" w:hAnsi="Arial" w:cs="Arial"/>
        </w:rPr>
        <w:t>):</w:t>
      </w:r>
      <w:r>
        <w:rPr>
          <w:sz w:val="20"/>
          <w:szCs w:val="20"/>
        </w:rPr>
        <w:t xml:space="preserve">     </w:t>
      </w:r>
      <w:r>
        <w:rPr>
          <w:rFonts w:ascii="Arial" w:hAnsi="Arial" w:cs="Arial"/>
          <w:position w:val="-24"/>
          <w:sz w:val="22"/>
          <w:szCs w:val="22"/>
        </w:rPr>
        <w:object w:dxaOrig="1260" w:dyaOrig="615">
          <v:shape id="_x0000_i1049" type="#_x0000_t75" style="width:63.85pt;height:30.7pt" o:ole="">
            <v:imagedata r:id="rId54" o:title=""/>
          </v:shape>
          <o:OLEObject Type="Embed" ProgID="Equation.3" ShapeID="_x0000_i1049" DrawAspect="Content" ObjectID="_1658738709" r:id="rId55"/>
        </w:object>
      </w:r>
      <w:r>
        <w:rPr>
          <w:sz w:val="20"/>
          <w:szCs w:val="20"/>
        </w:rPr>
        <w:tab/>
      </w:r>
      <w:r>
        <w:t xml:space="preserve">   </w:t>
      </w:r>
    </w:p>
    <w:p w:rsidR="00D602F7" w:rsidRDefault="00D602F7" w:rsidP="00D602F7">
      <w:pPr>
        <w:pStyle w:val="NormalWeb"/>
        <w:numPr>
          <w:ilvl w:val="0"/>
          <w:numId w:val="30"/>
        </w:numPr>
        <w:shd w:val="clear" w:color="auto" w:fill="FFFFFF"/>
        <w:tabs>
          <w:tab w:val="left" w:pos="142"/>
          <w:tab w:val="left" w:pos="284"/>
        </w:tabs>
        <w:spacing w:after="0" w:line="360" w:lineRule="auto"/>
        <w:ind w:left="0" w:firstLine="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Determinar un valor para el cual no es verdadera la inecuación.</w:t>
      </w:r>
    </w:p>
    <w:p w:rsidR="00D602F7" w:rsidRDefault="00D602F7" w:rsidP="00D602F7">
      <w:pPr>
        <w:pStyle w:val="NormalWeb"/>
        <w:numPr>
          <w:ilvl w:val="0"/>
          <w:numId w:val="30"/>
        </w:numPr>
        <w:shd w:val="clear" w:color="auto" w:fill="FFFFFF"/>
        <w:tabs>
          <w:tab w:val="left" w:pos="142"/>
          <w:tab w:val="left" w:pos="284"/>
        </w:tabs>
        <w:spacing w:after="0" w:line="360" w:lineRule="auto"/>
        <w:ind w:left="0" w:firstLine="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Determinar un valor para el cual no tiene sentido la inecuación.</w:t>
      </w:r>
    </w:p>
    <w:p w:rsidR="00D602F7" w:rsidRDefault="00D602F7" w:rsidP="00D602F7">
      <w:pPr>
        <w:pStyle w:val="NormalWeb"/>
        <w:numPr>
          <w:ilvl w:val="0"/>
          <w:numId w:val="30"/>
        </w:numPr>
        <w:shd w:val="clear" w:color="auto" w:fill="FFFFFF"/>
        <w:tabs>
          <w:tab w:val="left" w:pos="142"/>
          <w:tab w:val="left" w:pos="284"/>
        </w:tabs>
        <w:spacing w:after="0" w:line="360" w:lineRule="auto"/>
        <w:ind w:left="0" w:firstLine="0"/>
        <w:jc w:val="both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Hallar el conjunto solución.</w:t>
      </w:r>
    </w:p>
    <w:p w:rsidR="00D602F7" w:rsidRDefault="00D602F7" w:rsidP="00D602F7">
      <w:pPr>
        <w:pStyle w:val="NormalWeb"/>
        <w:shd w:val="clear" w:color="auto" w:fill="FFFFFF"/>
        <w:tabs>
          <w:tab w:val="left" w:pos="142"/>
          <w:tab w:val="left" w:pos="284"/>
        </w:tabs>
        <w:spacing w:after="0" w:line="360" w:lineRule="auto"/>
        <w:ind w:left="0"/>
        <w:jc w:val="both"/>
        <w:rPr>
          <w:rFonts w:ascii="Arial" w:hAnsi="Arial" w:cs="Arial"/>
          <w:color w:val="222222"/>
          <w:sz w:val="22"/>
          <w:szCs w:val="22"/>
        </w:rPr>
      </w:pPr>
    </w:p>
    <w:p w:rsidR="00D602F7" w:rsidRDefault="00D602F7" w:rsidP="00D602F7">
      <w:pPr>
        <w:pStyle w:val="Default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Problema 8</w:t>
      </w:r>
      <w:r w:rsidR="00CD6C39">
        <w:rPr>
          <w:rFonts w:ascii="Arial" w:hAnsi="Arial" w:cs="Arial"/>
          <w:b/>
          <w:bCs/>
          <w:sz w:val="22"/>
          <w:szCs w:val="22"/>
        </w:rPr>
        <w:t xml:space="preserve">) </w:t>
      </w:r>
      <w:r w:rsidR="00CD6C39">
        <w:rPr>
          <w:rFonts w:ascii="Arial" w:hAnsi="Arial" w:cs="Arial"/>
          <w:sz w:val="22"/>
          <w:szCs w:val="22"/>
        </w:rPr>
        <w:t>Dada</w:t>
      </w:r>
      <w:r>
        <w:rPr>
          <w:rFonts w:ascii="Arial" w:hAnsi="Arial" w:cs="Arial"/>
          <w:sz w:val="22"/>
          <w:szCs w:val="22"/>
        </w:rPr>
        <w:t xml:space="preserve"> la siguiente desigualdad </w:t>
      </w:r>
      <w:r>
        <w:rPr>
          <w:rFonts w:ascii="Arial" w:hAnsi="Arial" w:cs="Arial"/>
          <w:color w:val="222222"/>
          <w:sz w:val="22"/>
          <w:szCs w:val="22"/>
        </w:rPr>
        <w:t>(</w:t>
      </w:r>
      <w:r>
        <w:rPr>
          <w:rFonts w:ascii="Arial" w:hAnsi="Arial" w:cs="Arial"/>
          <w:b/>
          <w:position w:val="-10"/>
          <w:sz w:val="22"/>
          <w:szCs w:val="22"/>
        </w:rPr>
        <w:object w:dxaOrig="555" w:dyaOrig="315">
          <v:shape id="_x0000_i1050" type="#_x0000_t75" style="width:27.55pt;height:15.65pt" o:ole="">
            <v:imagedata r:id="rId31" o:title=""/>
          </v:shape>
          <o:OLEObject Type="Embed" ProgID="Equation.3" ShapeID="_x0000_i1050" DrawAspect="Content" ObjectID="_1658738710" r:id="rId56"/>
        </w:object>
      </w:r>
      <w:r>
        <w:rPr>
          <w:rFonts w:ascii="Arial" w:hAnsi="Arial" w:cs="Arial"/>
          <w:sz w:val="22"/>
          <w:szCs w:val="22"/>
        </w:rPr>
        <w:t xml:space="preserve">):    </w:t>
      </w:r>
      <w:r>
        <w:rPr>
          <w:rFonts w:ascii="Arial" w:hAnsi="Arial" w:cs="Arial"/>
          <w:position w:val="-24"/>
          <w:sz w:val="22"/>
          <w:szCs w:val="22"/>
        </w:rPr>
        <w:object w:dxaOrig="1425" w:dyaOrig="570">
          <v:shape id="_x0000_i1051" type="#_x0000_t75" style="width:71.35pt;height:28.8pt" o:ole="">
            <v:imagedata r:id="rId57" o:title=""/>
          </v:shape>
          <o:OLEObject Type="Embed" ProgID="Equation.3" ShapeID="_x0000_i1051" DrawAspect="Content" ObjectID="_1658738711" r:id="rId58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:rsidR="00D602F7" w:rsidRDefault="00D602F7" w:rsidP="00D602F7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a) Determine para que valor </w:t>
      </w:r>
      <w:r>
        <w:rPr>
          <w:rFonts w:ascii="Arial" w:hAnsi="Arial" w:cs="Arial"/>
          <w:position w:val="-6"/>
          <w:sz w:val="22"/>
          <w:szCs w:val="22"/>
        </w:rPr>
        <w:object w:dxaOrig="195" w:dyaOrig="225">
          <v:shape id="_x0000_i1052" type="#_x0000_t75" style="width:10pt;height:11.25pt" o:ole="">
            <v:imagedata r:id="rId59" o:title=""/>
          </v:shape>
          <o:OLEObject Type="Embed" ProgID="Equation.3" ShapeID="_x0000_i1052" DrawAspect="Content" ObjectID="_1658738712" r:id="rId60"/>
        </w:object>
      </w:r>
      <w:r>
        <w:rPr>
          <w:rFonts w:ascii="Arial" w:hAnsi="Arial" w:cs="Arial"/>
          <w:sz w:val="22"/>
          <w:szCs w:val="22"/>
        </w:rPr>
        <w:t xml:space="preserve">de no está definida. </w:t>
      </w:r>
    </w:p>
    <w:p w:rsidR="00D602F7" w:rsidRDefault="00D602F7" w:rsidP="00D602F7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b) Indique al menos un valor de </w:t>
      </w:r>
      <w:r>
        <w:rPr>
          <w:rFonts w:ascii="Arial" w:hAnsi="Arial" w:cs="Arial"/>
          <w:position w:val="-6"/>
          <w:sz w:val="22"/>
          <w:szCs w:val="22"/>
        </w:rPr>
        <w:object w:dxaOrig="195" w:dyaOrig="225">
          <v:shape id="_x0000_i1053" type="#_x0000_t75" style="width:10pt;height:11.25pt" o:ole="">
            <v:imagedata r:id="rId61" o:title=""/>
          </v:shape>
          <o:OLEObject Type="Embed" ProgID="Equation.3" ShapeID="_x0000_i1053" DrawAspect="Content" ObjectID="_1658738713" r:id="rId62"/>
        </w:object>
      </w:r>
      <w:r>
        <w:rPr>
          <w:rFonts w:ascii="Arial" w:hAnsi="Arial" w:cs="Arial"/>
          <w:sz w:val="22"/>
          <w:szCs w:val="22"/>
        </w:rPr>
        <w:t xml:space="preserve"> para el cual la desigualdad sea falsa. </w:t>
      </w:r>
    </w:p>
    <w:p w:rsidR="00D602F7" w:rsidRDefault="00D602F7" w:rsidP="00D602F7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c) Resuélvala e indique el conjunto solución expresándolo en forma de intervalo. </w:t>
      </w:r>
    </w:p>
    <w:p w:rsidR="007F32A0" w:rsidRDefault="007F32A0" w:rsidP="00D602F7">
      <w:pPr>
        <w:pStyle w:val="Default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D602F7" w:rsidRDefault="00D602F7" w:rsidP="00D602F7">
      <w:pPr>
        <w:pStyle w:val="Default"/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Problema 9)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Dada la siguiente desigualdad </w:t>
      </w:r>
      <w:r>
        <w:rPr>
          <w:rFonts w:ascii="Arial" w:hAnsi="Arial" w:cs="Arial"/>
          <w:color w:val="222222"/>
          <w:sz w:val="22"/>
          <w:szCs w:val="22"/>
        </w:rPr>
        <w:t>(</w:t>
      </w:r>
      <w:r>
        <w:rPr>
          <w:rFonts w:ascii="Arial" w:hAnsi="Arial" w:cs="Arial"/>
          <w:b/>
          <w:position w:val="-10"/>
          <w:sz w:val="22"/>
          <w:szCs w:val="22"/>
        </w:rPr>
        <w:object w:dxaOrig="555" w:dyaOrig="315">
          <v:shape id="_x0000_i1054" type="#_x0000_t75" style="width:27.55pt;height:15.65pt" o:ole="">
            <v:imagedata r:id="rId31" o:title=""/>
          </v:shape>
          <o:OLEObject Type="Embed" ProgID="Equation.3" ShapeID="_x0000_i1054" DrawAspect="Content" ObjectID="_1658738714" r:id="rId63"/>
        </w:object>
      </w:r>
      <w:r>
        <w:rPr>
          <w:rFonts w:ascii="Arial" w:hAnsi="Arial" w:cs="Arial"/>
          <w:sz w:val="22"/>
          <w:szCs w:val="22"/>
        </w:rPr>
        <w:t>):</w:t>
      </w:r>
      <w:r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position w:val="-24"/>
          <w:sz w:val="22"/>
          <w:szCs w:val="22"/>
        </w:rPr>
        <w:object w:dxaOrig="945" w:dyaOrig="615">
          <v:shape id="_x0000_i1055" type="#_x0000_t75" style="width:46.95pt;height:30.7pt" o:ole="">
            <v:imagedata r:id="rId64" o:title=""/>
          </v:shape>
          <o:OLEObject Type="Embed" ProgID="Equation.3" ShapeID="_x0000_i1055" DrawAspect="Content" ObjectID="_1658738715" r:id="rId65"/>
        </w:object>
      </w:r>
    </w:p>
    <w:p w:rsidR="00D602F7" w:rsidRDefault="00D602F7" w:rsidP="00D602F7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a) Determine para que valor de </w:t>
      </w:r>
      <w:r>
        <w:rPr>
          <w:rFonts w:ascii="Arial" w:hAnsi="Arial" w:cs="Arial"/>
          <w:position w:val="-6"/>
          <w:sz w:val="22"/>
          <w:szCs w:val="22"/>
        </w:rPr>
        <w:object w:dxaOrig="195" w:dyaOrig="225">
          <v:shape id="_x0000_i1056" type="#_x0000_t75" style="width:10pt;height:11.25pt" o:ole="">
            <v:imagedata r:id="rId66" o:title=""/>
          </v:shape>
          <o:OLEObject Type="Embed" ProgID="Equation.3" ShapeID="_x0000_i1056" DrawAspect="Content" ObjectID="_1658738716" r:id="rId67"/>
        </w:object>
      </w:r>
      <w:r>
        <w:rPr>
          <w:rFonts w:ascii="Arial" w:hAnsi="Arial" w:cs="Arial"/>
          <w:sz w:val="22"/>
          <w:szCs w:val="22"/>
        </w:rPr>
        <w:t xml:space="preserve">no está definida. </w:t>
      </w:r>
    </w:p>
    <w:p w:rsidR="00D602F7" w:rsidRDefault="00D602F7" w:rsidP="00D602F7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b) Indique al menos un valor de </w:t>
      </w:r>
      <w:r>
        <w:rPr>
          <w:rFonts w:ascii="Arial" w:hAnsi="Arial" w:cs="Arial"/>
          <w:position w:val="-6"/>
          <w:sz w:val="22"/>
          <w:szCs w:val="22"/>
        </w:rPr>
        <w:object w:dxaOrig="195" w:dyaOrig="225">
          <v:shape id="_x0000_i1057" type="#_x0000_t75" style="width:10pt;height:11.25pt" o:ole="">
            <v:imagedata r:id="rId68" o:title=""/>
          </v:shape>
          <o:OLEObject Type="Embed" ProgID="Equation.3" ShapeID="_x0000_i1057" DrawAspect="Content" ObjectID="_1658738717" r:id="rId69"/>
        </w:object>
      </w:r>
      <w:r>
        <w:rPr>
          <w:rFonts w:ascii="Arial" w:hAnsi="Arial" w:cs="Arial"/>
          <w:sz w:val="22"/>
          <w:szCs w:val="22"/>
        </w:rPr>
        <w:t xml:space="preserve"> para el cual la desigualdad sea falsa. </w:t>
      </w:r>
    </w:p>
    <w:p w:rsidR="00D602F7" w:rsidRDefault="00D602F7" w:rsidP="00D602F7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c) Resuélvala e indique el conjunto solución expresándolo en forma de intervalo. </w:t>
      </w:r>
    </w:p>
    <w:p w:rsidR="00790913" w:rsidRDefault="00790913" w:rsidP="00D602F7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D602F7" w:rsidRDefault="00D602F7" w:rsidP="00D602F7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d) Una vez resuelto c), indique y justifique en que se diferencia el conjunto solución hallado, con el conjunto solución de cada una de las siguientes desigualdades. </w:t>
      </w:r>
    </w:p>
    <w:p w:rsidR="007F32A0" w:rsidRDefault="007F32A0" w:rsidP="00D602F7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D602F7" w:rsidRDefault="00CD6C39" w:rsidP="00D602F7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D602F7">
        <w:rPr>
          <w:rFonts w:ascii="Arial" w:hAnsi="Arial" w:cs="Arial"/>
          <w:sz w:val="22"/>
          <w:szCs w:val="22"/>
        </w:rPr>
        <w:t>)</w:t>
      </w:r>
      <w:r w:rsidR="00D602F7">
        <w:rPr>
          <w:rFonts w:ascii="Arial" w:hAnsi="Arial" w:cs="Arial"/>
          <w:sz w:val="20"/>
          <w:szCs w:val="20"/>
        </w:rPr>
        <w:t xml:space="preserve">    </w:t>
      </w:r>
      <w:r w:rsidR="00D602F7">
        <w:rPr>
          <w:rFonts w:ascii="Arial" w:hAnsi="Arial" w:cs="Arial"/>
          <w:position w:val="-24"/>
          <w:sz w:val="22"/>
          <w:szCs w:val="22"/>
        </w:rPr>
        <w:object w:dxaOrig="960" w:dyaOrig="615">
          <v:shape id="_x0000_i1058" type="#_x0000_t75" style="width:48.85pt;height:30.7pt" o:ole="">
            <v:imagedata r:id="rId70" o:title=""/>
          </v:shape>
          <o:OLEObject Type="Embed" ProgID="Equation.3" ShapeID="_x0000_i1058" DrawAspect="Content" ObjectID="_1658738718" r:id="rId71"/>
        </w:object>
      </w:r>
      <w:r w:rsidR="00D602F7">
        <w:rPr>
          <w:rFonts w:ascii="Arial" w:hAnsi="Arial" w:cs="Arial"/>
          <w:sz w:val="22"/>
          <w:szCs w:val="22"/>
        </w:rPr>
        <w:t xml:space="preserve">                 ii)    </w:t>
      </w:r>
      <w:r w:rsidR="00D602F7">
        <w:rPr>
          <w:rFonts w:ascii="Arial" w:hAnsi="Arial" w:cs="Arial"/>
          <w:position w:val="-10"/>
          <w:sz w:val="22"/>
          <w:szCs w:val="22"/>
        </w:rPr>
        <w:object w:dxaOrig="1695" w:dyaOrig="315">
          <v:shape id="_x0000_i1059" type="#_x0000_t75" style="width:84.5pt;height:15.65pt" o:ole="">
            <v:imagedata r:id="rId72" o:title=""/>
          </v:shape>
          <o:OLEObject Type="Embed" ProgID="Equation.3" ShapeID="_x0000_i1059" DrawAspect="Content" ObjectID="_1658738719" r:id="rId73"/>
        </w:object>
      </w:r>
      <w:r w:rsidR="00D602F7">
        <w:rPr>
          <w:rFonts w:ascii="Arial" w:hAnsi="Arial" w:cs="Arial"/>
          <w:sz w:val="22"/>
          <w:szCs w:val="22"/>
        </w:rPr>
        <w:t xml:space="preserve">                iii)    </w:t>
      </w:r>
      <w:r w:rsidR="00D602F7">
        <w:rPr>
          <w:rFonts w:ascii="Arial" w:hAnsi="Arial" w:cs="Arial"/>
          <w:position w:val="-24"/>
          <w:sz w:val="22"/>
          <w:szCs w:val="22"/>
        </w:rPr>
        <w:object w:dxaOrig="945" w:dyaOrig="615">
          <v:shape id="_x0000_i1060" type="#_x0000_t75" style="width:46.95pt;height:30.7pt" o:ole="">
            <v:imagedata r:id="rId74" o:title=""/>
          </v:shape>
          <o:OLEObject Type="Embed" ProgID="Equation.3" ShapeID="_x0000_i1060" DrawAspect="Content" ObjectID="_1658738720" r:id="rId75"/>
        </w:object>
      </w:r>
    </w:p>
    <w:p w:rsidR="00D602F7" w:rsidRDefault="00D602F7" w:rsidP="00D602F7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D602F7" w:rsidRDefault="00D602F7" w:rsidP="00D602F7">
      <w:pPr>
        <w:pStyle w:val="Default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Problema 10</w:t>
      </w:r>
      <w:r w:rsidR="00CD6C39">
        <w:rPr>
          <w:rFonts w:ascii="Arial" w:hAnsi="Arial" w:cs="Arial"/>
          <w:b/>
          <w:bCs/>
          <w:sz w:val="22"/>
          <w:szCs w:val="22"/>
        </w:rPr>
        <w:t xml:space="preserve">) </w:t>
      </w:r>
      <w:r w:rsidR="00CD6C39">
        <w:rPr>
          <w:rFonts w:ascii="Arial" w:hAnsi="Arial" w:cs="Arial"/>
          <w:sz w:val="20"/>
          <w:szCs w:val="20"/>
        </w:rPr>
        <w:t>Dada</w:t>
      </w:r>
      <w:r>
        <w:rPr>
          <w:rFonts w:ascii="Arial" w:hAnsi="Arial" w:cs="Arial"/>
          <w:sz w:val="22"/>
          <w:szCs w:val="22"/>
        </w:rPr>
        <w:t xml:space="preserve"> la siguiente desigualdad </w:t>
      </w:r>
      <w:r>
        <w:rPr>
          <w:rFonts w:ascii="Arial" w:hAnsi="Arial" w:cs="Arial"/>
          <w:color w:val="222222"/>
          <w:sz w:val="22"/>
          <w:szCs w:val="22"/>
        </w:rPr>
        <w:t>(</w:t>
      </w:r>
      <w:r>
        <w:rPr>
          <w:rFonts w:ascii="Arial" w:hAnsi="Arial" w:cs="Arial"/>
          <w:b/>
          <w:position w:val="-10"/>
          <w:sz w:val="22"/>
          <w:szCs w:val="22"/>
        </w:rPr>
        <w:object w:dxaOrig="555" w:dyaOrig="315">
          <v:shape id="_x0000_i1061" type="#_x0000_t75" style="width:27.55pt;height:15.65pt" o:ole="">
            <v:imagedata r:id="rId31" o:title=""/>
          </v:shape>
          <o:OLEObject Type="Embed" ProgID="Equation.3" ShapeID="_x0000_i1061" DrawAspect="Content" ObjectID="_1658738721" r:id="rId76"/>
        </w:object>
      </w:r>
      <w:r>
        <w:rPr>
          <w:rFonts w:ascii="Arial" w:hAnsi="Arial" w:cs="Arial"/>
          <w:sz w:val="22"/>
          <w:szCs w:val="22"/>
        </w:rPr>
        <w:t xml:space="preserve">):     </w:t>
      </w:r>
      <w:r>
        <w:rPr>
          <w:rFonts w:ascii="Arial" w:hAnsi="Arial" w:cs="Arial"/>
          <w:position w:val="-24"/>
          <w:sz w:val="22"/>
          <w:szCs w:val="22"/>
        </w:rPr>
        <w:object w:dxaOrig="1485" w:dyaOrig="615">
          <v:shape id="_x0000_i1062" type="#_x0000_t75" style="width:74.5pt;height:30.7pt" o:ole="">
            <v:imagedata r:id="rId77" o:title=""/>
          </v:shape>
          <o:OLEObject Type="Embed" ProgID="Equation.3" ShapeID="_x0000_i1062" DrawAspect="Content" ObjectID="_1658738722" r:id="rId78"/>
        </w:object>
      </w:r>
    </w:p>
    <w:p w:rsidR="00D602F7" w:rsidRDefault="00D602F7" w:rsidP="00D602F7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2"/>
          <w:szCs w:val="22"/>
        </w:rPr>
        <w:t>Resuelva la desigualdad e indique el o los valores para los cuales no tiene sentido la misma</w:t>
      </w:r>
      <w:r>
        <w:rPr>
          <w:rFonts w:ascii="Arial" w:hAnsi="Arial" w:cs="Arial"/>
          <w:sz w:val="20"/>
          <w:szCs w:val="20"/>
        </w:rPr>
        <w:t xml:space="preserve">. </w:t>
      </w:r>
    </w:p>
    <w:bookmarkEnd w:id="0"/>
    <w:p w:rsidR="00D602F7" w:rsidRDefault="00D602F7" w:rsidP="00D602F7">
      <w:pPr>
        <w:pStyle w:val="NormalWeb"/>
        <w:shd w:val="clear" w:color="auto" w:fill="FFFFFF"/>
        <w:spacing w:after="0" w:line="360" w:lineRule="auto"/>
        <w:ind w:left="0"/>
        <w:jc w:val="both"/>
        <w:rPr>
          <w:color w:val="222222"/>
          <w:sz w:val="15"/>
          <w:szCs w:val="15"/>
          <w:lang w:val="es-AR"/>
        </w:rPr>
      </w:pPr>
    </w:p>
    <w:p w:rsidR="00D602F7" w:rsidRDefault="00D602F7" w:rsidP="00D602F7">
      <w:pPr>
        <w:pStyle w:val="Default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Problema 11) </w:t>
      </w:r>
      <w:r>
        <w:rPr>
          <w:rFonts w:ascii="Arial" w:hAnsi="Arial" w:cs="Arial"/>
          <w:color w:val="222222"/>
          <w:sz w:val="22"/>
          <w:szCs w:val="22"/>
        </w:rPr>
        <w:t>Resolver las siguientes desigualdades e indicar claramente el conjunto solución</w:t>
      </w:r>
      <w:r w:rsidR="004F6A95">
        <w:rPr>
          <w:rFonts w:ascii="Arial" w:hAnsi="Arial" w:cs="Arial"/>
          <w:color w:val="222222"/>
          <w:sz w:val="22"/>
          <w:szCs w:val="22"/>
        </w:rPr>
        <w:t xml:space="preserve"> como intervalo o como unión de intervalos</w:t>
      </w:r>
      <w:r>
        <w:rPr>
          <w:rFonts w:ascii="Arial" w:hAnsi="Arial" w:cs="Arial"/>
          <w:color w:val="222222"/>
          <w:sz w:val="22"/>
          <w:szCs w:val="22"/>
        </w:rPr>
        <w:t xml:space="preserve"> (</w:t>
      </w:r>
      <w:r>
        <w:rPr>
          <w:rFonts w:ascii="Arial" w:hAnsi="Arial" w:cs="Arial"/>
          <w:b/>
          <w:position w:val="-10"/>
          <w:sz w:val="22"/>
          <w:szCs w:val="22"/>
        </w:rPr>
        <w:object w:dxaOrig="555" w:dyaOrig="315">
          <v:shape id="_x0000_i1063" type="#_x0000_t75" style="width:27.55pt;height:15.65pt" o:ole="">
            <v:imagedata r:id="rId31" o:title=""/>
          </v:shape>
          <o:OLEObject Type="Embed" ProgID="Equation.3" ShapeID="_x0000_i1063" DrawAspect="Content" ObjectID="_1658738723" r:id="rId79"/>
        </w:objec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color w:val="222222"/>
          <w:sz w:val="22"/>
          <w:szCs w:val="22"/>
        </w:rPr>
        <w:t xml:space="preserve">. </w:t>
      </w:r>
    </w:p>
    <w:p w:rsidR="00D602F7" w:rsidRPr="000864EE" w:rsidRDefault="00D602F7" w:rsidP="00D602F7">
      <w:pPr>
        <w:suppressAutoHyphens w:val="0"/>
        <w:spacing w:after="0" w:line="360" w:lineRule="auto"/>
        <w:rPr>
          <w:rFonts w:ascii="Arial" w:hAnsi="Arial" w:cs="Arial"/>
        </w:rPr>
        <w:sectPr w:rsidR="00D602F7" w:rsidRPr="000864EE" w:rsidSect="00D602F7">
          <w:headerReference w:type="even" r:id="rId80"/>
          <w:headerReference w:type="default" r:id="rId81"/>
          <w:footerReference w:type="even" r:id="rId82"/>
          <w:footerReference w:type="default" r:id="rId83"/>
          <w:headerReference w:type="first" r:id="rId84"/>
          <w:footerReference w:type="first" r:id="rId85"/>
          <w:type w:val="continuous"/>
          <w:pgSz w:w="11906" w:h="16838"/>
          <w:pgMar w:top="1440" w:right="1080" w:bottom="1440" w:left="1080" w:header="708" w:footer="468" w:gutter="0"/>
          <w:cols w:space="720"/>
        </w:sectPr>
      </w:pPr>
    </w:p>
    <w:p w:rsidR="00D602F7" w:rsidRDefault="00D602F7" w:rsidP="00D602F7">
      <w:pPr>
        <w:pStyle w:val="Prrafode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lang w:val="en-US"/>
        </w:rPr>
      </w:pPr>
      <w:r>
        <w:rPr>
          <w:position w:val="-10"/>
        </w:rPr>
        <w:object w:dxaOrig="960" w:dyaOrig="360">
          <v:shape id="_x0000_i1064" type="#_x0000_t75" style="width:48.85pt;height:18.15pt" o:ole="">
            <v:imagedata r:id="rId86" o:title=""/>
          </v:shape>
          <o:OLEObject Type="Embed" ProgID="Equation.3" ShapeID="_x0000_i1064" DrawAspect="Content" ObjectID="_1658738724" r:id="rId87"/>
        </w:object>
      </w:r>
      <w:r>
        <w:rPr>
          <w:rFonts w:ascii="Arial" w:hAnsi="Arial" w:cs="Arial"/>
          <w:b/>
          <w:lang w:val="en-US"/>
        </w:rPr>
        <w:t xml:space="preserve">     </w:t>
      </w:r>
    </w:p>
    <w:p w:rsidR="00D602F7" w:rsidRDefault="00D602F7" w:rsidP="00D602F7">
      <w:pPr>
        <w:pStyle w:val="Prrafode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lang w:val="en-US"/>
        </w:rPr>
      </w:pPr>
      <w:r>
        <w:rPr>
          <w:position w:val="-30"/>
        </w:rPr>
        <w:object w:dxaOrig="975" w:dyaOrig="675">
          <v:shape id="_x0000_i1065" type="#_x0000_t75" style="width:48.85pt;height:33.8pt" o:ole="">
            <v:imagedata r:id="rId88" o:title=""/>
          </v:shape>
          <o:OLEObject Type="Embed" ProgID="Equation.3" ShapeID="_x0000_i1065" DrawAspect="Content" ObjectID="_1658738725" r:id="rId89"/>
        </w:object>
      </w:r>
    </w:p>
    <w:p w:rsidR="00D602F7" w:rsidRDefault="00D602F7" w:rsidP="00D602F7">
      <w:pPr>
        <w:pStyle w:val="Prrafode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lang w:val="en-US"/>
        </w:rPr>
      </w:pPr>
      <w:r>
        <w:rPr>
          <w:position w:val="-30"/>
        </w:rPr>
        <w:object w:dxaOrig="1065" w:dyaOrig="720">
          <v:shape id="_x0000_i1066" type="#_x0000_t75" style="width:53.2pt;height:36.3pt" o:ole="">
            <v:imagedata r:id="rId90" o:title=""/>
          </v:shape>
          <o:OLEObject Type="Embed" ProgID="Equation.3" ShapeID="_x0000_i1066" DrawAspect="Content" ObjectID="_1658738726" r:id="rId91"/>
        </w:object>
      </w:r>
    </w:p>
    <w:p w:rsidR="00D602F7" w:rsidRDefault="00D602F7" w:rsidP="00D602F7">
      <w:pPr>
        <w:pStyle w:val="Prrafode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lang w:val="en-US"/>
        </w:rPr>
      </w:pPr>
      <w:r>
        <w:rPr>
          <w:position w:val="-24"/>
        </w:rPr>
        <w:object w:dxaOrig="975" w:dyaOrig="615">
          <v:shape id="_x0000_i1067" type="#_x0000_t75" style="width:48.85pt;height:30.7pt" o:ole="">
            <v:imagedata r:id="rId92" o:title=""/>
          </v:shape>
          <o:OLEObject Type="Embed" ProgID="Equation.3" ShapeID="_x0000_i1067" DrawAspect="Content" ObjectID="_1658738727" r:id="rId93"/>
        </w:object>
      </w:r>
      <w:r w:rsidR="004F6A95">
        <w:t xml:space="preserve">                                                                                                                                                      </w:t>
      </w:r>
    </w:p>
    <w:p w:rsidR="00D602F7" w:rsidRDefault="00D602F7" w:rsidP="00D602F7">
      <w:pPr>
        <w:pStyle w:val="Prrafode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lang w:val="en-US"/>
        </w:rPr>
        <w:t xml:space="preserve">  </w:t>
      </w:r>
      <w:r>
        <w:object w:dxaOrig="1020" w:dyaOrig="615">
          <v:shape id="_x0000_i1068" type="#_x0000_t75" style="width:50.7pt;height:30.7pt" o:ole="">
            <v:imagedata r:id="rId94" o:title=""/>
          </v:shape>
          <o:OLEObject Type="Embed" ProgID="Equation.3" ShapeID="_x0000_i1068" DrawAspect="Content" ObjectID="_1658738728" r:id="rId95"/>
        </w:objec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  <w:t xml:space="preserve">  </w:t>
      </w:r>
    </w:p>
    <w:p w:rsidR="00D602F7" w:rsidRDefault="00D602F7" w:rsidP="00D602F7">
      <w:pPr>
        <w:pStyle w:val="Prrafode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lang w:val="en-US"/>
        </w:rPr>
        <w:t xml:space="preserve">  </w:t>
      </w:r>
      <w:r>
        <w:rPr>
          <w:position w:val="-14"/>
        </w:rPr>
        <w:object w:dxaOrig="945" w:dyaOrig="405">
          <v:shape id="_x0000_i1069" type="#_x0000_t75" style="width:46.95pt;height:20.05pt" o:ole="">
            <v:imagedata r:id="rId96" o:title=""/>
          </v:shape>
          <o:OLEObject Type="Embed" ProgID="Equation.3" ShapeID="_x0000_i1069" DrawAspect="Content" ObjectID="_1658738729" r:id="rId97"/>
        </w:object>
      </w:r>
      <w:r>
        <w:rPr>
          <w:rFonts w:ascii="Arial" w:hAnsi="Arial" w:cs="Arial"/>
          <w:b/>
          <w:lang w:val="en-US"/>
        </w:rPr>
        <w:t xml:space="preserve">                                             </w:t>
      </w:r>
    </w:p>
    <w:p w:rsidR="00D602F7" w:rsidRDefault="00D602F7" w:rsidP="00D602F7">
      <w:pPr>
        <w:suppressAutoHyphens w:val="0"/>
        <w:spacing w:after="0" w:line="360" w:lineRule="auto"/>
        <w:rPr>
          <w:rFonts w:ascii="Arial" w:hAnsi="Arial" w:cs="Arial"/>
          <w:b/>
        </w:rPr>
        <w:sectPr w:rsidR="00D602F7">
          <w:type w:val="continuous"/>
          <w:pgSz w:w="11906" w:h="16838"/>
          <w:pgMar w:top="1440" w:right="1080" w:bottom="1440" w:left="1080" w:header="708" w:footer="468" w:gutter="0"/>
          <w:cols w:num="2" w:space="720"/>
        </w:sectPr>
      </w:pPr>
    </w:p>
    <w:p w:rsidR="007F32A0" w:rsidRDefault="007F32A0" w:rsidP="00D602F7">
      <w:pPr>
        <w:suppressAutoHyphens w:val="0"/>
        <w:spacing w:after="0" w:line="240" w:lineRule="auto"/>
        <w:rPr>
          <w:rFonts w:ascii="Arial" w:hAnsi="Arial" w:cs="Arial"/>
          <w:b/>
        </w:rPr>
      </w:pPr>
    </w:p>
    <w:p w:rsidR="00790913" w:rsidRDefault="00790913" w:rsidP="00D602F7">
      <w:pPr>
        <w:suppressAutoHyphens w:val="0"/>
        <w:spacing w:after="0" w:line="240" w:lineRule="auto"/>
        <w:rPr>
          <w:rFonts w:ascii="Arial" w:hAnsi="Arial" w:cs="Arial"/>
          <w:b/>
        </w:rPr>
      </w:pPr>
    </w:p>
    <w:p w:rsidR="00790913" w:rsidRDefault="00790913" w:rsidP="00D602F7">
      <w:pPr>
        <w:spacing w:after="0" w:line="360" w:lineRule="auto"/>
        <w:jc w:val="both"/>
        <w:rPr>
          <w:rFonts w:ascii="Arial" w:hAnsi="Arial" w:cs="Arial"/>
          <w:b/>
        </w:rPr>
      </w:pPr>
    </w:p>
    <w:p w:rsidR="00D602F7" w:rsidRPr="00AA338B" w:rsidRDefault="00C81C72" w:rsidP="001576FB">
      <w:pPr>
        <w:spacing w:after="0" w:line="360" w:lineRule="auto"/>
        <w:rPr>
          <w:rFonts w:ascii="Arial" w:hAnsi="Arial" w:cs="Arial"/>
          <w:b/>
          <w: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A338B">
        <w:rPr>
          <w:rFonts w:ascii="Arial" w:hAnsi="Arial" w:cs="Arial"/>
          <w:b/>
          <w: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sectPr w:rsidR="00D602F7" w:rsidRPr="00AA338B" w:rsidSect="00CD649A">
      <w:headerReference w:type="default" r:id="rId98"/>
      <w:footerReference w:type="default" r:id="rId99"/>
      <w:type w:val="continuous"/>
      <w:pgSz w:w="11906" w:h="16838"/>
      <w:pgMar w:top="1985" w:right="1701" w:bottom="1417" w:left="1418" w:header="708" w:footer="4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840" w:rsidRDefault="00B33840">
      <w:pPr>
        <w:spacing w:after="0" w:line="240" w:lineRule="auto"/>
      </w:pPr>
      <w:r>
        <w:separator/>
      </w:r>
    </w:p>
  </w:endnote>
  <w:endnote w:type="continuationSeparator" w:id="0">
    <w:p w:rsidR="00B33840" w:rsidRDefault="00B33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cademy Engraved LET">
    <w:altName w:val="Times New Roman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CB6" w:rsidRDefault="00287CB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CB6" w:rsidRDefault="00287CB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CB6" w:rsidRDefault="00287CB6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00A" w:rsidRPr="007420BB" w:rsidRDefault="00AA338B">
    <w:pPr>
      <w:pStyle w:val="Piedepgina"/>
      <w:jc w:val="right"/>
      <w:rPr>
        <w:rFonts w:ascii="Arial" w:hAnsi="Arial" w:cs="Arial"/>
        <w:sz w:val="20"/>
        <w:szCs w:val="20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E5567C6" wp14:editId="6D7AFF87">
              <wp:simplePos x="0" y="0"/>
              <wp:positionH relativeFrom="column">
                <wp:posOffset>0</wp:posOffset>
              </wp:positionH>
              <wp:positionV relativeFrom="paragraph">
                <wp:posOffset>-234315</wp:posOffset>
              </wp:positionV>
              <wp:extent cx="5653405" cy="1270"/>
              <wp:effectExtent l="9525" t="13335" r="33020" b="3302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3405" cy="1270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>
                        <a:outerShdw dist="31565" dir="2700000" algn="ctr" rotWithShape="0">
                          <a:srgbClr val="C00000">
                            <a:alpha val="50027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F9EEB9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-18.45pt;width:445.15pt;height:.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" strokeweight=".26mm">
              <v:stroke joinstyle="miter"/>
              <v:shadow on="t" color="#c00000" opacity="32785f" offset=".62mm,.62mm"/>
            </v:shape>
          </w:pict>
        </mc:Fallback>
      </mc:AlternateContent>
    </w:r>
    <w:r w:rsidR="00F9000A">
      <w:rPr>
        <w:rFonts w:ascii="Arial" w:hAnsi="Arial" w:cs="Arial"/>
        <w:sz w:val="20"/>
        <w:szCs w:val="20"/>
      </w:rPr>
      <w:t xml:space="preserve">                         </w:t>
    </w:r>
    <w:r w:rsidR="00F9000A" w:rsidRPr="007420BB">
      <w:rPr>
        <w:rFonts w:ascii="Arial" w:hAnsi="Arial" w:cs="Arial"/>
        <w:sz w:val="20"/>
        <w:szCs w:val="20"/>
      </w:rPr>
      <w:t xml:space="preserve">Página </w:t>
    </w:r>
    <w:r w:rsidR="007E0FEE" w:rsidRPr="007420BB">
      <w:rPr>
        <w:rFonts w:ascii="Arial" w:hAnsi="Arial" w:cs="Arial"/>
        <w:b/>
        <w:sz w:val="20"/>
        <w:szCs w:val="20"/>
      </w:rPr>
      <w:fldChar w:fldCharType="begin"/>
    </w:r>
    <w:r w:rsidR="00F9000A" w:rsidRPr="007420BB">
      <w:rPr>
        <w:rFonts w:ascii="Arial" w:hAnsi="Arial" w:cs="Arial"/>
        <w:b/>
        <w:sz w:val="20"/>
        <w:szCs w:val="20"/>
      </w:rPr>
      <w:instrText xml:space="preserve"> PAGE </w:instrText>
    </w:r>
    <w:r w:rsidR="007E0FEE" w:rsidRPr="007420BB">
      <w:rPr>
        <w:rFonts w:ascii="Arial" w:hAnsi="Arial" w:cs="Arial"/>
        <w:b/>
        <w:sz w:val="20"/>
        <w:szCs w:val="20"/>
      </w:rPr>
      <w:fldChar w:fldCharType="separate"/>
    </w:r>
    <w:r w:rsidR="00790913">
      <w:rPr>
        <w:rFonts w:ascii="Arial" w:hAnsi="Arial" w:cs="Arial"/>
        <w:b/>
        <w:noProof/>
        <w:sz w:val="20"/>
        <w:szCs w:val="20"/>
      </w:rPr>
      <w:t>4</w:t>
    </w:r>
    <w:r w:rsidR="007E0FEE" w:rsidRPr="007420BB">
      <w:rPr>
        <w:rFonts w:ascii="Arial" w:hAnsi="Arial" w:cs="Arial"/>
        <w:b/>
        <w:sz w:val="20"/>
        <w:szCs w:val="20"/>
      </w:rPr>
      <w:fldChar w:fldCharType="end"/>
    </w:r>
    <w:r w:rsidR="00F9000A" w:rsidRPr="007420BB">
      <w:rPr>
        <w:rFonts w:ascii="Arial" w:hAnsi="Arial" w:cs="Arial"/>
        <w:sz w:val="20"/>
        <w:szCs w:val="20"/>
      </w:rPr>
      <w:t xml:space="preserve"> de </w:t>
    </w:r>
    <w:r w:rsidR="007E0FEE" w:rsidRPr="007420BB">
      <w:rPr>
        <w:rFonts w:ascii="Arial" w:hAnsi="Arial" w:cs="Arial"/>
        <w:b/>
        <w:sz w:val="20"/>
        <w:szCs w:val="20"/>
      </w:rPr>
      <w:fldChar w:fldCharType="begin"/>
    </w:r>
    <w:r w:rsidR="00F9000A" w:rsidRPr="007420BB">
      <w:rPr>
        <w:rFonts w:ascii="Arial" w:hAnsi="Arial" w:cs="Arial"/>
        <w:b/>
        <w:sz w:val="20"/>
        <w:szCs w:val="20"/>
      </w:rPr>
      <w:instrText xml:space="preserve"> NUMPAGES \*Arabic </w:instrText>
    </w:r>
    <w:r w:rsidR="007E0FEE" w:rsidRPr="007420BB">
      <w:rPr>
        <w:rFonts w:ascii="Arial" w:hAnsi="Arial" w:cs="Arial"/>
        <w:b/>
        <w:sz w:val="20"/>
        <w:szCs w:val="20"/>
      </w:rPr>
      <w:fldChar w:fldCharType="separate"/>
    </w:r>
    <w:r w:rsidR="005519CD">
      <w:rPr>
        <w:rFonts w:ascii="Arial" w:hAnsi="Arial" w:cs="Arial"/>
        <w:b/>
        <w:noProof/>
        <w:sz w:val="20"/>
        <w:szCs w:val="20"/>
      </w:rPr>
      <w:t>3</w:t>
    </w:r>
    <w:r w:rsidR="007E0FEE" w:rsidRPr="007420BB">
      <w:rPr>
        <w:rFonts w:ascii="Arial" w:hAnsi="Arial" w:cs="Arial"/>
        <w:b/>
        <w:sz w:val="20"/>
        <w:szCs w:val="20"/>
      </w:rPr>
      <w:fldChar w:fldCharType="end"/>
    </w:r>
  </w:p>
  <w:p w:rsidR="00F9000A" w:rsidRPr="007420BB" w:rsidRDefault="00F9000A">
    <w:pPr>
      <w:pStyle w:val="Piedepgina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840" w:rsidRDefault="00B33840">
      <w:pPr>
        <w:spacing w:after="0" w:line="240" w:lineRule="auto"/>
      </w:pPr>
      <w:r>
        <w:separator/>
      </w:r>
    </w:p>
  </w:footnote>
  <w:footnote w:type="continuationSeparator" w:id="0">
    <w:p w:rsidR="00B33840" w:rsidRDefault="00B33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CB6" w:rsidRDefault="00287CB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9E1" w:rsidRPr="00AA338B" w:rsidRDefault="00E549E1" w:rsidP="00E549E1">
    <w:pPr>
      <w:pStyle w:val="Encabezado"/>
      <w:jc w:val="right"/>
      <w:rPr>
        <w:rFonts w:ascii="Arial" w:hAnsi="Arial" w:cs="Arial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t xml:space="preserve">                           </w:t>
    </w:r>
    <w:r>
      <w:rPr>
        <w:noProof/>
        <w:lang w:eastAsia="es-AR"/>
      </w:rPr>
      <w:drawing>
        <wp:anchor distT="0" distB="0" distL="114935" distR="114935" simplePos="0" relativeHeight="251660800" behindDoc="0" locked="0" layoutInCell="1" allowOverlap="1" wp14:anchorId="5253A9EC" wp14:editId="6EAAA1D1">
          <wp:simplePos x="0" y="0"/>
          <wp:positionH relativeFrom="column">
            <wp:posOffset>-9525</wp:posOffset>
          </wp:positionH>
          <wp:positionV relativeFrom="paragraph">
            <wp:posOffset>-165735</wp:posOffset>
          </wp:positionV>
          <wp:extent cx="1821180" cy="782955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1180" cy="78295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7CB6">
      <w:rPr>
        <w:rFonts w:ascii="Arial" w:hAnsi="Arial" w:cs="Arial"/>
        <w:b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Ciclo Introductorio - 2020</w:t>
    </w:r>
    <w:r w:rsidRPr="00AA338B">
      <w:rPr>
        <w:rFonts w:ascii="Arial" w:hAnsi="Arial" w:cs="Arial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             </w:t>
    </w:r>
  </w:p>
  <w:p w:rsidR="00E549E1" w:rsidRDefault="00AA338B" w:rsidP="00E549E1">
    <w:pPr>
      <w:pStyle w:val="Encabezado"/>
      <w:jc w:val="right"/>
      <w:rPr>
        <w:rFonts w:ascii="Arial" w:hAnsi="Arial" w:cs="Arial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272B288C" wp14:editId="3DBF4D6A">
              <wp:simplePos x="0" y="0"/>
              <wp:positionH relativeFrom="column">
                <wp:posOffset>0</wp:posOffset>
              </wp:positionH>
              <wp:positionV relativeFrom="paragraph">
                <wp:posOffset>470535</wp:posOffset>
              </wp:positionV>
              <wp:extent cx="5653405" cy="1270"/>
              <wp:effectExtent l="9525" t="13335" r="33020" b="33020"/>
              <wp:wrapNone/>
              <wp:docPr id="5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3405" cy="1270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>
                        <a:outerShdw dist="31565" dir="2700000" algn="ctr" rotWithShape="0">
                          <a:srgbClr val="C00000">
                            <a:alpha val="50027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C2FB76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37.05pt;width:445.15pt;height:.1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" strokeweight=".26mm">
              <v:stroke joinstyle="miter"/>
              <v:shadow on="t" color="#c00000" opacity="32785f" offset=".62mm,.62mm"/>
            </v:shape>
          </w:pict>
        </mc:Fallback>
      </mc:AlternateContent>
    </w:r>
    <w:r w:rsidR="00E549E1">
      <w:rPr>
        <w:rFonts w:ascii="Arial" w:hAnsi="Arial" w:cs="Arial"/>
      </w:rPr>
      <w:t xml:space="preserve">  </w:t>
    </w:r>
  </w:p>
  <w:p w:rsidR="00E549E1" w:rsidRPr="00AA338B" w:rsidRDefault="00E549E1" w:rsidP="00E549E1">
    <w:pPr>
      <w:pStyle w:val="Encabezado"/>
      <w:jc w:val="right"/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AA338B"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Trabajo Práctico Nº 5 – Matemática – Dpto. </w:t>
    </w:r>
    <w:proofErr w:type="spellStart"/>
    <w:r w:rsidRPr="00AA338B"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CyT</w:t>
    </w:r>
    <w:proofErr w:type="spellEnd"/>
  </w:p>
  <w:p w:rsidR="00E549E1" w:rsidRDefault="00E549E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CB6" w:rsidRDefault="00287CB6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00A" w:rsidRPr="00AA338B" w:rsidRDefault="00F9000A">
    <w:pPr>
      <w:pStyle w:val="Encabezado"/>
      <w:jc w:val="right"/>
      <w:rPr>
        <w:rFonts w:ascii="Arial" w:hAnsi="Arial" w:cs="Arial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noProof/>
        <w:lang w:eastAsia="es-AR"/>
      </w:rPr>
      <w:drawing>
        <wp:anchor distT="0" distB="0" distL="114935" distR="114935" simplePos="0" relativeHeight="251656704" behindDoc="0" locked="0" layoutInCell="1" allowOverlap="1" wp14:anchorId="4469A7E0" wp14:editId="245A044F">
          <wp:simplePos x="0" y="0"/>
          <wp:positionH relativeFrom="column">
            <wp:posOffset>-9525</wp:posOffset>
          </wp:positionH>
          <wp:positionV relativeFrom="paragraph">
            <wp:posOffset>-165735</wp:posOffset>
          </wp:positionV>
          <wp:extent cx="1821180" cy="782955"/>
          <wp:effectExtent l="19050" t="0" r="762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1180" cy="78295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AA338B">
      <w:rPr>
        <w:rFonts w:ascii="Arial" w:hAnsi="Arial" w:cs="Arial"/>
        <w:b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Ciclo Introductorio - 2016</w:t>
    </w:r>
    <w:r w:rsidRPr="00AA338B">
      <w:rPr>
        <w:rFonts w:ascii="Arial" w:hAnsi="Arial" w:cs="Arial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             </w:t>
    </w:r>
  </w:p>
  <w:p w:rsidR="00F9000A" w:rsidRPr="00475B34" w:rsidRDefault="00AA338B">
    <w:pPr>
      <w:pStyle w:val="Encabezado"/>
      <w:jc w:val="right"/>
      <w:rPr>
        <w:rFonts w:ascii="Arial" w:hAnsi="Arial" w:cs="Arial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2C640C90" wp14:editId="1542BD31">
              <wp:simplePos x="0" y="0"/>
              <wp:positionH relativeFrom="column">
                <wp:posOffset>0</wp:posOffset>
              </wp:positionH>
              <wp:positionV relativeFrom="paragraph">
                <wp:posOffset>470535</wp:posOffset>
              </wp:positionV>
              <wp:extent cx="5653405" cy="1270"/>
              <wp:effectExtent l="9525" t="13335" r="33020" b="3302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3405" cy="1270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>
                        <a:outerShdw dist="31565" dir="2700000" algn="ctr" rotWithShape="0">
                          <a:srgbClr val="C00000">
                            <a:alpha val="50027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CCA8B8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0;margin-top:37.05pt;width:445.15pt;height:.1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" strokeweight=".26mm">
              <v:stroke joinstyle="miter"/>
              <v:shadow on="t" color="#c00000" opacity="32785f" offset=".62mm,.62mm"/>
            </v:shape>
          </w:pict>
        </mc:Fallback>
      </mc:AlternateContent>
    </w:r>
    <w:r w:rsidR="00F9000A" w:rsidRPr="00475B34">
      <w:rPr>
        <w:rFonts w:ascii="Arial" w:hAnsi="Arial" w:cs="Arial"/>
      </w:rPr>
      <w:t xml:space="preserve">  </w:t>
    </w:r>
  </w:p>
  <w:p w:rsidR="00F9000A" w:rsidRPr="00AA338B" w:rsidRDefault="00F9000A">
    <w:pPr>
      <w:pStyle w:val="Encabezado"/>
      <w:jc w:val="right"/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AA338B"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r w:rsidR="00FD20DE" w:rsidRPr="00AA338B"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Trabajo Práctico Nº 5</w:t>
    </w:r>
    <w:r w:rsidR="00784344" w:rsidRPr="00AA338B"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– </w:t>
    </w:r>
    <w:r w:rsidRPr="00AA338B"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Matemática – Dpto. </w:t>
    </w:r>
    <w:proofErr w:type="spellStart"/>
    <w:r w:rsidRPr="00AA338B"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CyT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85266CF"/>
    <w:multiLevelType w:val="hybridMultilevel"/>
    <w:tmpl w:val="2F10D6C0"/>
    <w:lvl w:ilvl="0" w:tplc="2C0A0017">
      <w:start w:val="7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12E933AF"/>
    <w:multiLevelType w:val="hybridMultilevel"/>
    <w:tmpl w:val="A35EE5E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BE47DDA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8A16D7"/>
    <w:multiLevelType w:val="hybridMultilevel"/>
    <w:tmpl w:val="9A4498BE"/>
    <w:lvl w:ilvl="0" w:tplc="857A0D0A">
      <w:start w:val="1"/>
      <w:numFmt w:val="lowerLetter"/>
      <w:lvlText w:val="%1)"/>
      <w:lvlJc w:val="left"/>
      <w:pPr>
        <w:ind w:left="795" w:hanging="555"/>
      </w:pPr>
      <w:rPr>
        <w:rFonts w:hint="default"/>
        <w:b w:val="0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320" w:hanging="360"/>
      </w:pPr>
    </w:lvl>
    <w:lvl w:ilvl="2" w:tplc="2C0A001B" w:tentative="1">
      <w:start w:val="1"/>
      <w:numFmt w:val="lowerRoman"/>
      <w:lvlText w:val="%3."/>
      <w:lvlJc w:val="right"/>
      <w:pPr>
        <w:ind w:left="2040" w:hanging="180"/>
      </w:pPr>
    </w:lvl>
    <w:lvl w:ilvl="3" w:tplc="2C0A000F" w:tentative="1">
      <w:start w:val="1"/>
      <w:numFmt w:val="decimal"/>
      <w:lvlText w:val="%4."/>
      <w:lvlJc w:val="left"/>
      <w:pPr>
        <w:ind w:left="2760" w:hanging="360"/>
      </w:pPr>
    </w:lvl>
    <w:lvl w:ilvl="4" w:tplc="2C0A0019" w:tentative="1">
      <w:start w:val="1"/>
      <w:numFmt w:val="lowerLetter"/>
      <w:lvlText w:val="%5."/>
      <w:lvlJc w:val="left"/>
      <w:pPr>
        <w:ind w:left="3480" w:hanging="360"/>
      </w:pPr>
    </w:lvl>
    <w:lvl w:ilvl="5" w:tplc="2C0A001B" w:tentative="1">
      <w:start w:val="1"/>
      <w:numFmt w:val="lowerRoman"/>
      <w:lvlText w:val="%6."/>
      <w:lvlJc w:val="right"/>
      <w:pPr>
        <w:ind w:left="4200" w:hanging="180"/>
      </w:pPr>
    </w:lvl>
    <w:lvl w:ilvl="6" w:tplc="2C0A000F" w:tentative="1">
      <w:start w:val="1"/>
      <w:numFmt w:val="decimal"/>
      <w:lvlText w:val="%7."/>
      <w:lvlJc w:val="left"/>
      <w:pPr>
        <w:ind w:left="4920" w:hanging="360"/>
      </w:pPr>
    </w:lvl>
    <w:lvl w:ilvl="7" w:tplc="2C0A0019" w:tentative="1">
      <w:start w:val="1"/>
      <w:numFmt w:val="lowerLetter"/>
      <w:lvlText w:val="%8."/>
      <w:lvlJc w:val="left"/>
      <w:pPr>
        <w:ind w:left="5640" w:hanging="360"/>
      </w:pPr>
    </w:lvl>
    <w:lvl w:ilvl="8" w:tplc="2C0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>
    <w:nsid w:val="16C53DB2"/>
    <w:multiLevelType w:val="hybridMultilevel"/>
    <w:tmpl w:val="4104980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038454E"/>
    <w:multiLevelType w:val="hybridMultilevel"/>
    <w:tmpl w:val="CA54A0B0"/>
    <w:lvl w:ilvl="0" w:tplc="14229B28">
      <w:start w:val="1"/>
      <w:numFmt w:val="lowerLetter"/>
      <w:lvlText w:val="%1)"/>
      <w:lvlJc w:val="left"/>
      <w:pPr>
        <w:ind w:left="1778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2498" w:hanging="360"/>
      </w:pPr>
    </w:lvl>
    <w:lvl w:ilvl="2" w:tplc="2C0A001B" w:tentative="1">
      <w:start w:val="1"/>
      <w:numFmt w:val="lowerRoman"/>
      <w:lvlText w:val="%3."/>
      <w:lvlJc w:val="right"/>
      <w:pPr>
        <w:ind w:left="3218" w:hanging="180"/>
      </w:pPr>
    </w:lvl>
    <w:lvl w:ilvl="3" w:tplc="2C0A000F" w:tentative="1">
      <w:start w:val="1"/>
      <w:numFmt w:val="decimal"/>
      <w:lvlText w:val="%4."/>
      <w:lvlJc w:val="left"/>
      <w:pPr>
        <w:ind w:left="3938" w:hanging="360"/>
      </w:pPr>
    </w:lvl>
    <w:lvl w:ilvl="4" w:tplc="2C0A0019" w:tentative="1">
      <w:start w:val="1"/>
      <w:numFmt w:val="lowerLetter"/>
      <w:lvlText w:val="%5."/>
      <w:lvlJc w:val="left"/>
      <w:pPr>
        <w:ind w:left="4658" w:hanging="360"/>
      </w:pPr>
    </w:lvl>
    <w:lvl w:ilvl="5" w:tplc="2C0A001B" w:tentative="1">
      <w:start w:val="1"/>
      <w:numFmt w:val="lowerRoman"/>
      <w:lvlText w:val="%6."/>
      <w:lvlJc w:val="right"/>
      <w:pPr>
        <w:ind w:left="5378" w:hanging="180"/>
      </w:pPr>
    </w:lvl>
    <w:lvl w:ilvl="6" w:tplc="2C0A000F" w:tentative="1">
      <w:start w:val="1"/>
      <w:numFmt w:val="decimal"/>
      <w:lvlText w:val="%7."/>
      <w:lvlJc w:val="left"/>
      <w:pPr>
        <w:ind w:left="6098" w:hanging="360"/>
      </w:pPr>
    </w:lvl>
    <w:lvl w:ilvl="7" w:tplc="2C0A0019" w:tentative="1">
      <w:start w:val="1"/>
      <w:numFmt w:val="lowerLetter"/>
      <w:lvlText w:val="%8."/>
      <w:lvlJc w:val="left"/>
      <w:pPr>
        <w:ind w:left="6818" w:hanging="360"/>
      </w:pPr>
    </w:lvl>
    <w:lvl w:ilvl="8" w:tplc="2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>
    <w:nsid w:val="222B1170"/>
    <w:multiLevelType w:val="hybridMultilevel"/>
    <w:tmpl w:val="527835E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10346"/>
    <w:multiLevelType w:val="hybridMultilevel"/>
    <w:tmpl w:val="3E04A58E"/>
    <w:lvl w:ilvl="0" w:tplc="A866C08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3F3615"/>
    <w:multiLevelType w:val="hybridMultilevel"/>
    <w:tmpl w:val="AAF4CE38"/>
    <w:lvl w:ilvl="0" w:tplc="2C0A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7D0AD3"/>
    <w:multiLevelType w:val="hybridMultilevel"/>
    <w:tmpl w:val="34A64A5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D1341B"/>
    <w:multiLevelType w:val="hybridMultilevel"/>
    <w:tmpl w:val="3BEC608C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48021E3"/>
    <w:multiLevelType w:val="hybridMultilevel"/>
    <w:tmpl w:val="30F2FC28"/>
    <w:lvl w:ilvl="0" w:tplc="4E2A1DC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FC0716"/>
    <w:multiLevelType w:val="hybridMultilevel"/>
    <w:tmpl w:val="FDC0511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F76490E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243EC236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894061"/>
    <w:multiLevelType w:val="hybridMultilevel"/>
    <w:tmpl w:val="73224FE4"/>
    <w:lvl w:ilvl="0" w:tplc="2794E44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DC2865"/>
    <w:multiLevelType w:val="hybridMultilevel"/>
    <w:tmpl w:val="7EF2921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6243F8"/>
    <w:multiLevelType w:val="hybridMultilevel"/>
    <w:tmpl w:val="143A49DA"/>
    <w:lvl w:ilvl="0" w:tplc="ABD6DEE4">
      <w:start w:val="1"/>
      <w:numFmt w:val="lowerLetter"/>
      <w:lvlText w:val="%1)"/>
      <w:lvlJc w:val="left"/>
      <w:pPr>
        <w:ind w:left="720" w:hanging="360"/>
      </w:pPr>
      <w:rPr>
        <w:b w:val="0"/>
        <w:sz w:val="20"/>
        <w:szCs w:val="2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C333F1"/>
    <w:multiLevelType w:val="hybridMultilevel"/>
    <w:tmpl w:val="4A88A9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7E82B4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A5584F"/>
    <w:multiLevelType w:val="hybridMultilevel"/>
    <w:tmpl w:val="223014FC"/>
    <w:lvl w:ilvl="0" w:tplc="57FE1DE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2A7FFE"/>
    <w:multiLevelType w:val="hybridMultilevel"/>
    <w:tmpl w:val="971C859C"/>
    <w:lvl w:ilvl="0" w:tplc="2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317B2C"/>
    <w:multiLevelType w:val="hybridMultilevel"/>
    <w:tmpl w:val="8C505040"/>
    <w:lvl w:ilvl="0" w:tplc="2794E44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705D9D"/>
    <w:multiLevelType w:val="hybridMultilevel"/>
    <w:tmpl w:val="1BEC805A"/>
    <w:lvl w:ilvl="0" w:tplc="8A3CB494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4724646"/>
    <w:multiLevelType w:val="hybridMultilevel"/>
    <w:tmpl w:val="C55003E8"/>
    <w:lvl w:ilvl="0" w:tplc="A10A8AE2">
      <w:start w:val="1"/>
      <w:numFmt w:val="lowerLetter"/>
      <w:lvlText w:val="%1)"/>
      <w:lvlJc w:val="left"/>
      <w:pPr>
        <w:ind w:left="502" w:hanging="360"/>
      </w:pPr>
      <w:rPr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DB7C76"/>
    <w:multiLevelType w:val="hybridMultilevel"/>
    <w:tmpl w:val="05D2A23C"/>
    <w:lvl w:ilvl="0" w:tplc="FBE070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486F3D"/>
    <w:multiLevelType w:val="hybridMultilevel"/>
    <w:tmpl w:val="93CC953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81679F"/>
    <w:multiLevelType w:val="hybridMultilevel"/>
    <w:tmpl w:val="20E0BD44"/>
    <w:lvl w:ilvl="0" w:tplc="1BA600E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B023F5"/>
    <w:multiLevelType w:val="hybridMultilevel"/>
    <w:tmpl w:val="7DFA5CB6"/>
    <w:lvl w:ilvl="0" w:tplc="EF7617B2">
      <w:start w:val="1"/>
      <w:numFmt w:val="lowerLetter"/>
      <w:lvlText w:val="%1)"/>
      <w:lvlJc w:val="left"/>
      <w:pPr>
        <w:tabs>
          <w:tab w:val="num" w:pos="460"/>
        </w:tabs>
        <w:ind w:left="4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80"/>
        </w:tabs>
        <w:ind w:left="11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620"/>
        </w:tabs>
        <w:ind w:left="26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40"/>
        </w:tabs>
        <w:ind w:left="33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60"/>
        </w:tabs>
        <w:ind w:left="40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80"/>
        </w:tabs>
        <w:ind w:left="47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00"/>
        </w:tabs>
        <w:ind w:left="55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20"/>
        </w:tabs>
        <w:ind w:left="6220" w:hanging="180"/>
      </w:pPr>
    </w:lvl>
  </w:abstractNum>
  <w:abstractNum w:abstractNumId="28">
    <w:nsid w:val="7DD36821"/>
    <w:multiLevelType w:val="hybridMultilevel"/>
    <w:tmpl w:val="ED427C5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68781BD6">
      <w:start w:val="1"/>
      <w:numFmt w:val="lowerLetter"/>
      <w:lvlText w:val="%2)"/>
      <w:lvlJc w:val="left"/>
      <w:pPr>
        <w:ind w:left="360" w:hanging="360"/>
      </w:pPr>
      <w:rPr>
        <w:rFonts w:ascii="Arial" w:eastAsia="Times New Roman" w:hAnsi="Arial" w:cs="Arial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3"/>
  </w:num>
  <w:num w:numId="5">
    <w:abstractNumId w:val="6"/>
  </w:num>
  <w:num w:numId="6">
    <w:abstractNumId w:val="7"/>
  </w:num>
  <w:num w:numId="7">
    <w:abstractNumId w:val="19"/>
  </w:num>
  <w:num w:numId="8">
    <w:abstractNumId w:val="24"/>
  </w:num>
  <w:num w:numId="9">
    <w:abstractNumId w:val="12"/>
  </w:num>
  <w:num w:numId="10">
    <w:abstractNumId w:val="9"/>
  </w:num>
  <w:num w:numId="11">
    <w:abstractNumId w:val="20"/>
  </w:num>
  <w:num w:numId="12">
    <w:abstractNumId w:val="11"/>
  </w:num>
  <w:num w:numId="13">
    <w:abstractNumId w:val="15"/>
  </w:num>
  <w:num w:numId="14">
    <w:abstractNumId w:val="22"/>
  </w:num>
  <w:num w:numId="15">
    <w:abstractNumId w:val="3"/>
  </w:num>
  <w:num w:numId="16">
    <w:abstractNumId w:val="18"/>
  </w:num>
  <w:num w:numId="17">
    <w:abstractNumId w:val="14"/>
  </w:num>
  <w:num w:numId="18">
    <w:abstractNumId w:val="26"/>
  </w:num>
  <w:num w:numId="19">
    <w:abstractNumId w:val="4"/>
  </w:num>
  <w:num w:numId="20">
    <w:abstractNumId w:val="28"/>
  </w:num>
  <w:num w:numId="21">
    <w:abstractNumId w:val="8"/>
  </w:num>
  <w:num w:numId="22">
    <w:abstractNumId w:val="27"/>
  </w:num>
  <w:num w:numId="23">
    <w:abstractNumId w:val="16"/>
  </w:num>
  <w:num w:numId="24">
    <w:abstractNumId w:val="21"/>
  </w:num>
  <w:num w:numId="25">
    <w:abstractNumId w:val="25"/>
  </w:num>
  <w:num w:numId="26">
    <w:abstractNumId w:val="5"/>
  </w:num>
  <w:num w:numId="27">
    <w:abstractNumId w:val="10"/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3"/>
  </w:num>
  <w:num w:numId="32">
    <w:abstractNumId w:val="23"/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11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198"/>
    <w:rsid w:val="000034ED"/>
    <w:rsid w:val="00021709"/>
    <w:rsid w:val="0002423B"/>
    <w:rsid w:val="000334EA"/>
    <w:rsid w:val="00045DEB"/>
    <w:rsid w:val="00050F1B"/>
    <w:rsid w:val="0005121A"/>
    <w:rsid w:val="000738BA"/>
    <w:rsid w:val="000860F4"/>
    <w:rsid w:val="000864EE"/>
    <w:rsid w:val="00097824"/>
    <w:rsid w:val="000A7E97"/>
    <w:rsid w:val="000B3849"/>
    <w:rsid w:val="000B3A82"/>
    <w:rsid w:val="000B5E44"/>
    <w:rsid w:val="000C09B4"/>
    <w:rsid w:val="000C3F59"/>
    <w:rsid w:val="000D552A"/>
    <w:rsid w:val="000E189B"/>
    <w:rsid w:val="000F477D"/>
    <w:rsid w:val="00103B6F"/>
    <w:rsid w:val="00116C79"/>
    <w:rsid w:val="00122DA7"/>
    <w:rsid w:val="00123BAB"/>
    <w:rsid w:val="00130728"/>
    <w:rsid w:val="001462A2"/>
    <w:rsid w:val="0015306E"/>
    <w:rsid w:val="001576FB"/>
    <w:rsid w:val="00166714"/>
    <w:rsid w:val="00185642"/>
    <w:rsid w:val="00190DAB"/>
    <w:rsid w:val="001911BC"/>
    <w:rsid w:val="001927E0"/>
    <w:rsid w:val="00193032"/>
    <w:rsid w:val="001975C6"/>
    <w:rsid w:val="001A11FB"/>
    <w:rsid w:val="001A2312"/>
    <w:rsid w:val="001A69C8"/>
    <w:rsid w:val="001C44C0"/>
    <w:rsid w:val="001D2FB3"/>
    <w:rsid w:val="001E2406"/>
    <w:rsid w:val="001E767E"/>
    <w:rsid w:val="00202A89"/>
    <w:rsid w:val="00222F69"/>
    <w:rsid w:val="00224E8D"/>
    <w:rsid w:val="00235329"/>
    <w:rsid w:val="00252EB6"/>
    <w:rsid w:val="00256FE9"/>
    <w:rsid w:val="0026709F"/>
    <w:rsid w:val="00284071"/>
    <w:rsid w:val="002860C0"/>
    <w:rsid w:val="00287CB6"/>
    <w:rsid w:val="0029730D"/>
    <w:rsid w:val="002D1303"/>
    <w:rsid w:val="002F7ADE"/>
    <w:rsid w:val="00300937"/>
    <w:rsid w:val="003021E3"/>
    <w:rsid w:val="003207A1"/>
    <w:rsid w:val="0034134D"/>
    <w:rsid w:val="00343C44"/>
    <w:rsid w:val="00366651"/>
    <w:rsid w:val="0038017F"/>
    <w:rsid w:val="00383861"/>
    <w:rsid w:val="00390DF1"/>
    <w:rsid w:val="003970F6"/>
    <w:rsid w:val="00400DC9"/>
    <w:rsid w:val="00400FD2"/>
    <w:rsid w:val="004102BB"/>
    <w:rsid w:val="00411717"/>
    <w:rsid w:val="0041695D"/>
    <w:rsid w:val="00425D2E"/>
    <w:rsid w:val="00440431"/>
    <w:rsid w:val="004454BE"/>
    <w:rsid w:val="0044638B"/>
    <w:rsid w:val="00457728"/>
    <w:rsid w:val="00457D60"/>
    <w:rsid w:val="00475B34"/>
    <w:rsid w:val="0049354A"/>
    <w:rsid w:val="004A1CA1"/>
    <w:rsid w:val="004B14C2"/>
    <w:rsid w:val="004F144C"/>
    <w:rsid w:val="004F1854"/>
    <w:rsid w:val="004F6A95"/>
    <w:rsid w:val="005069BC"/>
    <w:rsid w:val="00506C47"/>
    <w:rsid w:val="00511975"/>
    <w:rsid w:val="00534AD7"/>
    <w:rsid w:val="0054479B"/>
    <w:rsid w:val="00544994"/>
    <w:rsid w:val="00550E54"/>
    <w:rsid w:val="00551636"/>
    <w:rsid w:val="005519CD"/>
    <w:rsid w:val="0055402E"/>
    <w:rsid w:val="00556241"/>
    <w:rsid w:val="00590FDD"/>
    <w:rsid w:val="00593076"/>
    <w:rsid w:val="005A40FE"/>
    <w:rsid w:val="005A646A"/>
    <w:rsid w:val="005A69A0"/>
    <w:rsid w:val="005C3704"/>
    <w:rsid w:val="005C7793"/>
    <w:rsid w:val="005D27D3"/>
    <w:rsid w:val="005E2211"/>
    <w:rsid w:val="005E73C9"/>
    <w:rsid w:val="005F1CA5"/>
    <w:rsid w:val="005F3007"/>
    <w:rsid w:val="005F45B4"/>
    <w:rsid w:val="00600DB0"/>
    <w:rsid w:val="00601662"/>
    <w:rsid w:val="00603045"/>
    <w:rsid w:val="00612085"/>
    <w:rsid w:val="006139AF"/>
    <w:rsid w:val="0061799F"/>
    <w:rsid w:val="00617E6D"/>
    <w:rsid w:val="00620BA3"/>
    <w:rsid w:val="00646498"/>
    <w:rsid w:val="00647827"/>
    <w:rsid w:val="00653C46"/>
    <w:rsid w:val="00654141"/>
    <w:rsid w:val="0067282F"/>
    <w:rsid w:val="00672B43"/>
    <w:rsid w:val="00674D79"/>
    <w:rsid w:val="0068037B"/>
    <w:rsid w:val="006935AB"/>
    <w:rsid w:val="00697295"/>
    <w:rsid w:val="006A273C"/>
    <w:rsid w:val="006B24FF"/>
    <w:rsid w:val="006E432E"/>
    <w:rsid w:val="006F17DF"/>
    <w:rsid w:val="00700EAC"/>
    <w:rsid w:val="007023E1"/>
    <w:rsid w:val="00707519"/>
    <w:rsid w:val="00722DA5"/>
    <w:rsid w:val="00725B33"/>
    <w:rsid w:val="00725D24"/>
    <w:rsid w:val="00736C14"/>
    <w:rsid w:val="007420BB"/>
    <w:rsid w:val="007438E2"/>
    <w:rsid w:val="00751D77"/>
    <w:rsid w:val="007529A4"/>
    <w:rsid w:val="00755655"/>
    <w:rsid w:val="0076305F"/>
    <w:rsid w:val="00771B99"/>
    <w:rsid w:val="0077445E"/>
    <w:rsid w:val="00784344"/>
    <w:rsid w:val="00787C26"/>
    <w:rsid w:val="00790913"/>
    <w:rsid w:val="00791AD9"/>
    <w:rsid w:val="00796338"/>
    <w:rsid w:val="007A121E"/>
    <w:rsid w:val="007B15CB"/>
    <w:rsid w:val="007B7557"/>
    <w:rsid w:val="007B771B"/>
    <w:rsid w:val="007D43EE"/>
    <w:rsid w:val="007E0FEE"/>
    <w:rsid w:val="007E491F"/>
    <w:rsid w:val="007E6E01"/>
    <w:rsid w:val="007F32A0"/>
    <w:rsid w:val="00803401"/>
    <w:rsid w:val="00821644"/>
    <w:rsid w:val="0083278E"/>
    <w:rsid w:val="008350F3"/>
    <w:rsid w:val="00835701"/>
    <w:rsid w:val="00843B0C"/>
    <w:rsid w:val="00847D64"/>
    <w:rsid w:val="0085213A"/>
    <w:rsid w:val="00854198"/>
    <w:rsid w:val="0085517D"/>
    <w:rsid w:val="008723CB"/>
    <w:rsid w:val="008962F9"/>
    <w:rsid w:val="008D157F"/>
    <w:rsid w:val="008E59D1"/>
    <w:rsid w:val="008E68A8"/>
    <w:rsid w:val="00900DE1"/>
    <w:rsid w:val="009152A6"/>
    <w:rsid w:val="0093456F"/>
    <w:rsid w:val="00940551"/>
    <w:rsid w:val="00951CEF"/>
    <w:rsid w:val="00972A42"/>
    <w:rsid w:val="00974FD6"/>
    <w:rsid w:val="009806CD"/>
    <w:rsid w:val="00983C9C"/>
    <w:rsid w:val="00987508"/>
    <w:rsid w:val="00991AE6"/>
    <w:rsid w:val="00993098"/>
    <w:rsid w:val="009952EC"/>
    <w:rsid w:val="009B0319"/>
    <w:rsid w:val="009B2A8A"/>
    <w:rsid w:val="009C2D33"/>
    <w:rsid w:val="009C517B"/>
    <w:rsid w:val="009C7F78"/>
    <w:rsid w:val="009D245C"/>
    <w:rsid w:val="009E66CA"/>
    <w:rsid w:val="00A150A6"/>
    <w:rsid w:val="00A2759D"/>
    <w:rsid w:val="00A31F8F"/>
    <w:rsid w:val="00A32031"/>
    <w:rsid w:val="00A347F2"/>
    <w:rsid w:val="00A50B9F"/>
    <w:rsid w:val="00A510BA"/>
    <w:rsid w:val="00A62783"/>
    <w:rsid w:val="00A76310"/>
    <w:rsid w:val="00A77CF2"/>
    <w:rsid w:val="00A9108B"/>
    <w:rsid w:val="00AA26C9"/>
    <w:rsid w:val="00AA338B"/>
    <w:rsid w:val="00AC20EE"/>
    <w:rsid w:val="00AD4BA0"/>
    <w:rsid w:val="00AE1820"/>
    <w:rsid w:val="00AE2ABF"/>
    <w:rsid w:val="00AE7CA0"/>
    <w:rsid w:val="00B33840"/>
    <w:rsid w:val="00B34162"/>
    <w:rsid w:val="00B52A80"/>
    <w:rsid w:val="00B55C5F"/>
    <w:rsid w:val="00B63A4C"/>
    <w:rsid w:val="00B66AFD"/>
    <w:rsid w:val="00B671F6"/>
    <w:rsid w:val="00B82708"/>
    <w:rsid w:val="00BB4191"/>
    <w:rsid w:val="00C0564C"/>
    <w:rsid w:val="00C24E02"/>
    <w:rsid w:val="00C33745"/>
    <w:rsid w:val="00C37188"/>
    <w:rsid w:val="00C410AA"/>
    <w:rsid w:val="00C5378E"/>
    <w:rsid w:val="00C6209D"/>
    <w:rsid w:val="00C678DA"/>
    <w:rsid w:val="00C71002"/>
    <w:rsid w:val="00C73231"/>
    <w:rsid w:val="00C81B5D"/>
    <w:rsid w:val="00C81C72"/>
    <w:rsid w:val="00C873BD"/>
    <w:rsid w:val="00C9580F"/>
    <w:rsid w:val="00CA36CE"/>
    <w:rsid w:val="00CA3C92"/>
    <w:rsid w:val="00CA5AB2"/>
    <w:rsid w:val="00CA7147"/>
    <w:rsid w:val="00CB56A3"/>
    <w:rsid w:val="00CB5F33"/>
    <w:rsid w:val="00CD19F7"/>
    <w:rsid w:val="00CD649A"/>
    <w:rsid w:val="00CD6C39"/>
    <w:rsid w:val="00CE04DE"/>
    <w:rsid w:val="00CE649B"/>
    <w:rsid w:val="00CF13DA"/>
    <w:rsid w:val="00D11C6B"/>
    <w:rsid w:val="00D40F31"/>
    <w:rsid w:val="00D417E6"/>
    <w:rsid w:val="00D461D2"/>
    <w:rsid w:val="00D602F7"/>
    <w:rsid w:val="00D62C97"/>
    <w:rsid w:val="00D92123"/>
    <w:rsid w:val="00DB3C45"/>
    <w:rsid w:val="00DC62AF"/>
    <w:rsid w:val="00E00E47"/>
    <w:rsid w:val="00E12485"/>
    <w:rsid w:val="00E17BCC"/>
    <w:rsid w:val="00E41D51"/>
    <w:rsid w:val="00E42D19"/>
    <w:rsid w:val="00E549E1"/>
    <w:rsid w:val="00E72D5C"/>
    <w:rsid w:val="00E72F28"/>
    <w:rsid w:val="00E831D5"/>
    <w:rsid w:val="00E9079E"/>
    <w:rsid w:val="00E95E23"/>
    <w:rsid w:val="00E9689F"/>
    <w:rsid w:val="00E97831"/>
    <w:rsid w:val="00EA71BE"/>
    <w:rsid w:val="00ED1021"/>
    <w:rsid w:val="00ED1AA5"/>
    <w:rsid w:val="00F01738"/>
    <w:rsid w:val="00F121D5"/>
    <w:rsid w:val="00F1390C"/>
    <w:rsid w:val="00F27791"/>
    <w:rsid w:val="00F315BE"/>
    <w:rsid w:val="00F515BD"/>
    <w:rsid w:val="00F82270"/>
    <w:rsid w:val="00F9000A"/>
    <w:rsid w:val="00F96F1A"/>
    <w:rsid w:val="00FA0637"/>
    <w:rsid w:val="00FA13EE"/>
    <w:rsid w:val="00FA65D0"/>
    <w:rsid w:val="00FC330A"/>
    <w:rsid w:val="00FD1880"/>
    <w:rsid w:val="00FD20DE"/>
    <w:rsid w:val="00FE1E53"/>
    <w:rsid w:val="00FF333D"/>
    <w:rsid w:val="00FF3672"/>
    <w:rsid w:val="00FF69FD"/>
    <w:rsid w:val="00FF6D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17D"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paragraph" w:styleId="Ttulo1">
    <w:name w:val="heading 1"/>
    <w:basedOn w:val="Normal"/>
    <w:next w:val="Normal"/>
    <w:qFormat/>
    <w:rsid w:val="0085517D"/>
    <w:pPr>
      <w:keepNext/>
      <w:keepLines/>
      <w:tabs>
        <w:tab w:val="num" w:pos="432"/>
      </w:tabs>
      <w:spacing w:before="480" w:after="0"/>
      <w:ind w:left="432" w:hanging="432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Ttulo2">
    <w:name w:val="heading 2"/>
    <w:basedOn w:val="Normal"/>
    <w:next w:val="Normal"/>
    <w:qFormat/>
    <w:rsid w:val="0085517D"/>
    <w:pPr>
      <w:keepNext/>
      <w:tabs>
        <w:tab w:val="num" w:pos="576"/>
      </w:tabs>
      <w:ind w:left="576" w:hanging="576"/>
      <w:jc w:val="center"/>
      <w:outlineLvl w:val="1"/>
    </w:pPr>
    <w:rPr>
      <w:rFonts w:ascii="Arial" w:hAnsi="Arial" w:cs="Arial"/>
      <w:i/>
      <w:iCs/>
    </w:rPr>
  </w:style>
  <w:style w:type="paragraph" w:styleId="Ttulo3">
    <w:name w:val="heading 3"/>
    <w:basedOn w:val="Normal"/>
    <w:next w:val="Normal"/>
    <w:qFormat/>
    <w:rsid w:val="0085517D"/>
    <w:pPr>
      <w:keepNext/>
      <w:tabs>
        <w:tab w:val="num" w:pos="720"/>
      </w:tabs>
      <w:ind w:left="720" w:hanging="720"/>
      <w:jc w:val="both"/>
      <w:outlineLvl w:val="2"/>
    </w:pPr>
    <w:rPr>
      <w:rFonts w:ascii="Arial" w:hAnsi="Arial" w:cs="Arial"/>
      <w:i/>
      <w:iCs/>
    </w:rPr>
  </w:style>
  <w:style w:type="paragraph" w:styleId="Ttulo4">
    <w:name w:val="heading 4"/>
    <w:basedOn w:val="Normal"/>
    <w:next w:val="Normal"/>
    <w:qFormat/>
    <w:rsid w:val="0085517D"/>
    <w:pPr>
      <w:keepNext/>
      <w:pBdr>
        <w:bottom w:val="single" w:sz="4" w:space="1" w:color="000000"/>
      </w:pBdr>
      <w:tabs>
        <w:tab w:val="num" w:pos="864"/>
      </w:tabs>
      <w:ind w:left="864" w:hanging="864"/>
      <w:outlineLvl w:val="3"/>
    </w:pPr>
    <w:rPr>
      <w:rFonts w:ascii="Arial" w:hAnsi="Arial" w:cs="Arial"/>
      <w:b/>
      <w:bCs/>
      <w:sz w:val="28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85517D"/>
    <w:rPr>
      <w:rFonts w:ascii="Arial" w:hAnsi="Arial" w:cs="Arial"/>
    </w:rPr>
  </w:style>
  <w:style w:type="character" w:customStyle="1" w:styleId="WW8Num2z0">
    <w:name w:val="WW8Num2z0"/>
    <w:rsid w:val="0085517D"/>
    <w:rPr>
      <w:rFonts w:ascii="Times New Roman" w:hAnsi="Times New Roman" w:cs="Times New Roman"/>
    </w:rPr>
  </w:style>
  <w:style w:type="character" w:customStyle="1" w:styleId="WW8Num2z1">
    <w:name w:val="WW8Num2z1"/>
    <w:rsid w:val="0085517D"/>
    <w:rPr>
      <w:rFonts w:ascii="Times New Roman" w:eastAsia="Times New Roman" w:hAnsi="Times New Roman" w:cs="Times New Roman"/>
      <w:sz w:val="16"/>
      <w:szCs w:val="16"/>
    </w:rPr>
  </w:style>
  <w:style w:type="character" w:customStyle="1" w:styleId="WW8Num3z0">
    <w:name w:val="WW8Num3z0"/>
    <w:rsid w:val="0085517D"/>
    <w:rPr>
      <w:rFonts w:ascii="Symbol" w:hAnsi="Symbol" w:cs="Times New Roman"/>
    </w:rPr>
  </w:style>
  <w:style w:type="character" w:customStyle="1" w:styleId="WW8Num3z1">
    <w:name w:val="WW8Num3z1"/>
    <w:rsid w:val="0085517D"/>
    <w:rPr>
      <w:rFonts w:ascii="Courier New" w:hAnsi="Courier New" w:cs="Courier New"/>
    </w:rPr>
  </w:style>
  <w:style w:type="character" w:customStyle="1" w:styleId="WW8Num3z2">
    <w:name w:val="WW8Num3z2"/>
    <w:rsid w:val="0085517D"/>
    <w:rPr>
      <w:rFonts w:ascii="Wingdings" w:hAnsi="Wingdings" w:cs="Times New Roman"/>
    </w:rPr>
  </w:style>
  <w:style w:type="character" w:customStyle="1" w:styleId="WW8Num4z0">
    <w:name w:val="WW8Num4z0"/>
    <w:rsid w:val="0085517D"/>
    <w:rPr>
      <w:rFonts w:ascii="Times New Roman" w:eastAsia="Times New Roman" w:hAnsi="Times New Roman"/>
    </w:rPr>
  </w:style>
  <w:style w:type="character" w:customStyle="1" w:styleId="WW8Num4z1">
    <w:name w:val="WW8Num4z1"/>
    <w:rsid w:val="0085517D"/>
    <w:rPr>
      <w:rFonts w:ascii="Courier New" w:hAnsi="Courier New" w:cs="Courier New"/>
    </w:rPr>
  </w:style>
  <w:style w:type="character" w:customStyle="1" w:styleId="WW8Num4z2">
    <w:name w:val="WW8Num4z2"/>
    <w:rsid w:val="0085517D"/>
    <w:rPr>
      <w:rFonts w:ascii="Wingdings" w:hAnsi="Wingdings" w:cs="Times New Roman"/>
    </w:rPr>
  </w:style>
  <w:style w:type="character" w:customStyle="1" w:styleId="WW8Num4z3">
    <w:name w:val="WW8Num4z3"/>
    <w:rsid w:val="0085517D"/>
    <w:rPr>
      <w:rFonts w:ascii="Symbol" w:hAnsi="Symbol" w:cs="Times New Roman"/>
    </w:rPr>
  </w:style>
  <w:style w:type="character" w:customStyle="1" w:styleId="WW8Num5z0">
    <w:name w:val="WW8Num5z0"/>
    <w:rsid w:val="0085517D"/>
    <w:rPr>
      <w:rFonts w:ascii="Arial" w:eastAsia="Times New Roman" w:hAnsi="Arial" w:cs="Arial"/>
    </w:rPr>
  </w:style>
  <w:style w:type="character" w:customStyle="1" w:styleId="WW8Num5z1">
    <w:name w:val="WW8Num5z1"/>
    <w:rsid w:val="0085517D"/>
    <w:rPr>
      <w:rFonts w:ascii="Courier New" w:hAnsi="Courier New" w:cs="Courier New"/>
    </w:rPr>
  </w:style>
  <w:style w:type="character" w:customStyle="1" w:styleId="WW8Num5z2">
    <w:name w:val="WW8Num5z2"/>
    <w:rsid w:val="0085517D"/>
    <w:rPr>
      <w:rFonts w:ascii="Wingdings" w:hAnsi="Wingdings"/>
    </w:rPr>
  </w:style>
  <w:style w:type="character" w:customStyle="1" w:styleId="WW8Num5z3">
    <w:name w:val="WW8Num5z3"/>
    <w:rsid w:val="0085517D"/>
    <w:rPr>
      <w:rFonts w:ascii="Symbol" w:hAnsi="Symbol"/>
    </w:rPr>
  </w:style>
  <w:style w:type="character" w:customStyle="1" w:styleId="WW8Num6z0">
    <w:name w:val="WW8Num6z0"/>
    <w:rsid w:val="0085517D"/>
    <w:rPr>
      <w:rFonts w:ascii="Times New Roman" w:hAnsi="Times New Roman" w:cs="Times New Roman"/>
    </w:rPr>
  </w:style>
  <w:style w:type="character" w:customStyle="1" w:styleId="WW8Num7z0">
    <w:name w:val="WW8Num7z0"/>
    <w:rsid w:val="0085517D"/>
    <w:rPr>
      <w:rFonts w:ascii="Times New Roman" w:hAnsi="Times New Roman" w:cs="Times New Roman"/>
    </w:rPr>
  </w:style>
  <w:style w:type="character" w:customStyle="1" w:styleId="WW8Num8z0">
    <w:name w:val="WW8Num8z0"/>
    <w:rsid w:val="0085517D"/>
    <w:rPr>
      <w:rFonts w:ascii="Symbol" w:hAnsi="Symbol" w:cs="Times New Roman"/>
    </w:rPr>
  </w:style>
  <w:style w:type="character" w:customStyle="1" w:styleId="WW8Num8z1">
    <w:name w:val="WW8Num8z1"/>
    <w:rsid w:val="0085517D"/>
    <w:rPr>
      <w:rFonts w:ascii="Courier New" w:hAnsi="Courier New" w:cs="Courier New"/>
    </w:rPr>
  </w:style>
  <w:style w:type="character" w:customStyle="1" w:styleId="WW8Num8z2">
    <w:name w:val="WW8Num8z2"/>
    <w:rsid w:val="0085517D"/>
    <w:rPr>
      <w:rFonts w:ascii="Wingdings" w:hAnsi="Wingdings" w:cs="Times New Roman"/>
    </w:rPr>
  </w:style>
  <w:style w:type="character" w:customStyle="1" w:styleId="WW8Num9z0">
    <w:name w:val="WW8Num9z0"/>
    <w:rsid w:val="0085517D"/>
    <w:rPr>
      <w:rFonts w:ascii="Wingdings" w:hAnsi="Wingdings" w:cs="Times New Roman"/>
      <w:sz w:val="16"/>
    </w:rPr>
  </w:style>
  <w:style w:type="character" w:customStyle="1" w:styleId="WW8Num9z1">
    <w:name w:val="WW8Num9z1"/>
    <w:rsid w:val="0085517D"/>
    <w:rPr>
      <w:rFonts w:ascii="Courier New" w:hAnsi="Courier New" w:cs="Courier New"/>
    </w:rPr>
  </w:style>
  <w:style w:type="character" w:customStyle="1" w:styleId="WW8Num9z2">
    <w:name w:val="WW8Num9z2"/>
    <w:rsid w:val="0085517D"/>
    <w:rPr>
      <w:rFonts w:ascii="Wingdings" w:hAnsi="Wingdings" w:cs="Times New Roman"/>
    </w:rPr>
  </w:style>
  <w:style w:type="character" w:customStyle="1" w:styleId="WW8Num9z3">
    <w:name w:val="WW8Num9z3"/>
    <w:rsid w:val="0085517D"/>
    <w:rPr>
      <w:rFonts w:ascii="Symbol" w:hAnsi="Symbol" w:cs="Times New Roman"/>
    </w:rPr>
  </w:style>
  <w:style w:type="character" w:customStyle="1" w:styleId="WW8Num10z0">
    <w:name w:val="WW8Num10z0"/>
    <w:rsid w:val="0085517D"/>
    <w:rPr>
      <w:rFonts w:ascii="Wingdings" w:hAnsi="Wingdings" w:cs="Times New Roman"/>
      <w:sz w:val="16"/>
    </w:rPr>
  </w:style>
  <w:style w:type="character" w:customStyle="1" w:styleId="WW8Num10z1">
    <w:name w:val="WW8Num10z1"/>
    <w:rsid w:val="0085517D"/>
    <w:rPr>
      <w:rFonts w:ascii="Courier New" w:hAnsi="Courier New" w:cs="Courier New"/>
    </w:rPr>
  </w:style>
  <w:style w:type="character" w:customStyle="1" w:styleId="WW8Num10z2">
    <w:name w:val="WW8Num10z2"/>
    <w:rsid w:val="0085517D"/>
    <w:rPr>
      <w:rFonts w:ascii="Wingdings" w:hAnsi="Wingdings" w:cs="Times New Roman"/>
    </w:rPr>
  </w:style>
  <w:style w:type="character" w:customStyle="1" w:styleId="WW8Num10z3">
    <w:name w:val="WW8Num10z3"/>
    <w:rsid w:val="0085517D"/>
    <w:rPr>
      <w:rFonts w:ascii="Symbol" w:hAnsi="Symbol" w:cs="Times New Roman"/>
    </w:rPr>
  </w:style>
  <w:style w:type="character" w:customStyle="1" w:styleId="WW8Num11z0">
    <w:name w:val="WW8Num11z0"/>
    <w:rsid w:val="0085517D"/>
    <w:rPr>
      <w:rFonts w:ascii="Wingdings" w:hAnsi="Wingdings" w:cs="Times New Roman"/>
      <w:sz w:val="16"/>
    </w:rPr>
  </w:style>
  <w:style w:type="character" w:customStyle="1" w:styleId="WW8Num11z1">
    <w:name w:val="WW8Num11z1"/>
    <w:rsid w:val="0085517D"/>
    <w:rPr>
      <w:rFonts w:ascii="Courier New" w:hAnsi="Courier New" w:cs="Courier New"/>
    </w:rPr>
  </w:style>
  <w:style w:type="character" w:customStyle="1" w:styleId="WW8Num11z2">
    <w:name w:val="WW8Num11z2"/>
    <w:rsid w:val="0085517D"/>
    <w:rPr>
      <w:rFonts w:ascii="Wingdings" w:hAnsi="Wingdings" w:cs="Times New Roman"/>
    </w:rPr>
  </w:style>
  <w:style w:type="character" w:customStyle="1" w:styleId="WW8Num11z3">
    <w:name w:val="WW8Num11z3"/>
    <w:rsid w:val="0085517D"/>
    <w:rPr>
      <w:rFonts w:ascii="Symbol" w:hAnsi="Symbol" w:cs="Times New Roman"/>
    </w:rPr>
  </w:style>
  <w:style w:type="character" w:customStyle="1" w:styleId="WW8Num12z0">
    <w:name w:val="WW8Num12z0"/>
    <w:rsid w:val="0085517D"/>
    <w:rPr>
      <w:rFonts w:ascii="Symbol" w:hAnsi="Symbol" w:cs="Times New Roman"/>
    </w:rPr>
  </w:style>
  <w:style w:type="character" w:customStyle="1" w:styleId="WW8Num12z1">
    <w:name w:val="WW8Num12z1"/>
    <w:rsid w:val="0085517D"/>
    <w:rPr>
      <w:rFonts w:ascii="Courier New" w:hAnsi="Courier New" w:cs="Courier New"/>
    </w:rPr>
  </w:style>
  <w:style w:type="character" w:customStyle="1" w:styleId="WW8Num12z2">
    <w:name w:val="WW8Num12z2"/>
    <w:rsid w:val="0085517D"/>
    <w:rPr>
      <w:rFonts w:ascii="Wingdings" w:hAnsi="Wingdings" w:cs="Times New Roman"/>
    </w:rPr>
  </w:style>
  <w:style w:type="character" w:customStyle="1" w:styleId="WW8Num13z0">
    <w:name w:val="WW8Num13z0"/>
    <w:rsid w:val="0085517D"/>
    <w:rPr>
      <w:rFonts w:ascii="Symbol" w:hAnsi="Symbol" w:cs="Times New Roman"/>
    </w:rPr>
  </w:style>
  <w:style w:type="character" w:customStyle="1" w:styleId="WW8Num13z1">
    <w:name w:val="WW8Num13z1"/>
    <w:rsid w:val="0085517D"/>
    <w:rPr>
      <w:rFonts w:ascii="Courier New" w:hAnsi="Courier New" w:cs="Courier New"/>
    </w:rPr>
  </w:style>
  <w:style w:type="character" w:customStyle="1" w:styleId="WW8Num13z2">
    <w:name w:val="WW8Num13z2"/>
    <w:rsid w:val="0085517D"/>
    <w:rPr>
      <w:rFonts w:ascii="Wingdings" w:hAnsi="Wingdings" w:cs="Times New Roman"/>
    </w:rPr>
  </w:style>
  <w:style w:type="character" w:customStyle="1" w:styleId="Fuentedeprrafopredeter1">
    <w:name w:val="Fuente de párrafo predeter.1"/>
    <w:rsid w:val="0085517D"/>
  </w:style>
  <w:style w:type="character" w:customStyle="1" w:styleId="Heading1Char">
    <w:name w:val="Heading 1 Char"/>
    <w:rsid w:val="0085517D"/>
    <w:rPr>
      <w:rFonts w:ascii="Cambria" w:hAnsi="Cambria" w:cs="Times New Roman"/>
      <w:b/>
      <w:bCs/>
      <w:kern w:val="1"/>
      <w:sz w:val="32"/>
      <w:szCs w:val="32"/>
      <w:lang w:val="es-AR"/>
    </w:rPr>
  </w:style>
  <w:style w:type="character" w:customStyle="1" w:styleId="Heading2Char">
    <w:name w:val="Heading 2 Char"/>
    <w:rsid w:val="0085517D"/>
    <w:rPr>
      <w:rFonts w:ascii="Cambria" w:hAnsi="Cambria" w:cs="Times New Roman"/>
      <w:b/>
      <w:bCs/>
      <w:i/>
      <w:iCs/>
      <w:sz w:val="28"/>
      <w:szCs w:val="28"/>
      <w:lang w:val="es-AR"/>
    </w:rPr>
  </w:style>
  <w:style w:type="character" w:customStyle="1" w:styleId="BalloonTextChar">
    <w:name w:val="Balloon Text Char"/>
    <w:rsid w:val="0085517D"/>
    <w:rPr>
      <w:rFonts w:ascii="Tahoma" w:hAnsi="Tahoma" w:cs="Tahoma"/>
      <w:sz w:val="16"/>
      <w:szCs w:val="16"/>
    </w:rPr>
  </w:style>
  <w:style w:type="character" w:customStyle="1" w:styleId="BodyTextChar">
    <w:name w:val="Body Text Char"/>
    <w:rsid w:val="0085517D"/>
    <w:rPr>
      <w:rFonts w:ascii="Calibri" w:hAnsi="Calibri" w:cs="Calibri"/>
      <w:lang w:val="es-AR"/>
    </w:rPr>
  </w:style>
  <w:style w:type="character" w:customStyle="1" w:styleId="HeaderChar">
    <w:name w:val="Header Char"/>
    <w:rsid w:val="0085517D"/>
    <w:rPr>
      <w:rFonts w:ascii="Times New Roman" w:hAnsi="Times New Roman" w:cs="Times New Roman"/>
      <w:sz w:val="22"/>
      <w:szCs w:val="22"/>
      <w:lang w:val="es-AR"/>
    </w:rPr>
  </w:style>
  <w:style w:type="character" w:customStyle="1" w:styleId="FooterChar">
    <w:name w:val="Footer Char"/>
    <w:rsid w:val="0085517D"/>
    <w:rPr>
      <w:rFonts w:ascii="Times New Roman" w:hAnsi="Times New Roman" w:cs="Times New Roman"/>
      <w:sz w:val="22"/>
      <w:szCs w:val="22"/>
      <w:lang w:val="es-AR"/>
    </w:rPr>
  </w:style>
  <w:style w:type="character" w:customStyle="1" w:styleId="TitleChar">
    <w:name w:val="Title Char"/>
    <w:rsid w:val="0085517D"/>
    <w:rPr>
      <w:rFonts w:ascii="Cambria" w:hAnsi="Cambria" w:cs="Times New Roman"/>
      <w:b/>
      <w:bCs/>
      <w:kern w:val="1"/>
      <w:sz w:val="32"/>
      <w:szCs w:val="32"/>
      <w:lang w:val="es-AR"/>
    </w:rPr>
  </w:style>
  <w:style w:type="character" w:customStyle="1" w:styleId="PiedepginaCar">
    <w:name w:val="Pie de página Car"/>
    <w:basedOn w:val="Fuentedeprrafopredeter1"/>
    <w:rsid w:val="0085517D"/>
    <w:rPr>
      <w:rFonts w:ascii="Calibri" w:hAnsi="Calibri"/>
      <w:sz w:val="22"/>
      <w:szCs w:val="22"/>
      <w:lang w:val="es-AR"/>
    </w:rPr>
  </w:style>
  <w:style w:type="character" w:customStyle="1" w:styleId="hps">
    <w:name w:val="hps"/>
    <w:basedOn w:val="Fuentedeprrafopredeter1"/>
    <w:rsid w:val="0085517D"/>
  </w:style>
  <w:style w:type="paragraph" w:customStyle="1" w:styleId="Encabezado1">
    <w:name w:val="Encabezado1"/>
    <w:basedOn w:val="Normal"/>
    <w:next w:val="Textoindependiente"/>
    <w:rsid w:val="0085517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rsid w:val="0085517D"/>
    <w:pPr>
      <w:spacing w:after="0" w:line="300" w:lineRule="auto"/>
      <w:jc w:val="both"/>
    </w:pPr>
    <w:rPr>
      <w:rFonts w:ascii="Book Antiqua" w:hAnsi="Book Antiqua"/>
      <w:lang w:val="es-ES"/>
    </w:rPr>
  </w:style>
  <w:style w:type="paragraph" w:styleId="Lista">
    <w:name w:val="List"/>
    <w:basedOn w:val="Textoindependiente"/>
    <w:rsid w:val="0085517D"/>
    <w:rPr>
      <w:rFonts w:cs="Mangal"/>
    </w:rPr>
  </w:style>
  <w:style w:type="paragraph" w:customStyle="1" w:styleId="Etiqueta">
    <w:name w:val="Etiqueta"/>
    <w:basedOn w:val="Normal"/>
    <w:rsid w:val="0085517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85517D"/>
    <w:pPr>
      <w:suppressLineNumbers/>
    </w:pPr>
    <w:rPr>
      <w:rFonts w:cs="Mangal"/>
    </w:rPr>
  </w:style>
  <w:style w:type="paragraph" w:customStyle="1" w:styleId="Textodeglobo1">
    <w:name w:val="Texto de globo1"/>
    <w:basedOn w:val="Normal"/>
    <w:rsid w:val="008551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rsid w:val="0085517D"/>
    <w:pPr>
      <w:ind w:left="720"/>
    </w:pPr>
  </w:style>
  <w:style w:type="paragraph" w:styleId="Encabezado">
    <w:name w:val="header"/>
    <w:basedOn w:val="Normal"/>
    <w:link w:val="EncabezadoCar"/>
    <w:rsid w:val="0085517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rsid w:val="0085517D"/>
    <w:pPr>
      <w:tabs>
        <w:tab w:val="center" w:pos="4252"/>
        <w:tab w:val="right" w:pos="8504"/>
      </w:tabs>
      <w:spacing w:after="0" w:line="240" w:lineRule="auto"/>
    </w:pPr>
  </w:style>
  <w:style w:type="paragraph" w:styleId="Ttulo">
    <w:name w:val="Title"/>
    <w:basedOn w:val="Normal"/>
    <w:next w:val="Normal"/>
    <w:qFormat/>
    <w:rsid w:val="0085517D"/>
    <w:pPr>
      <w:pBdr>
        <w:bottom w:val="single" w:sz="8" w:space="4" w:color="000000"/>
      </w:pBdr>
      <w:spacing w:after="300" w:line="240" w:lineRule="auto"/>
    </w:pPr>
    <w:rPr>
      <w:rFonts w:ascii="Cambria" w:hAnsi="Cambria"/>
      <w:color w:val="000000"/>
      <w:spacing w:val="5"/>
      <w:kern w:val="1"/>
      <w:sz w:val="52"/>
      <w:szCs w:val="52"/>
    </w:rPr>
  </w:style>
  <w:style w:type="paragraph" w:styleId="Subttulo">
    <w:name w:val="Subtitle"/>
    <w:basedOn w:val="Encabezado1"/>
    <w:next w:val="Textoindependiente"/>
    <w:qFormat/>
    <w:rsid w:val="0085517D"/>
    <w:pPr>
      <w:jc w:val="center"/>
    </w:pPr>
    <w:rPr>
      <w:i/>
      <w:iCs/>
    </w:rPr>
  </w:style>
  <w:style w:type="paragraph" w:customStyle="1" w:styleId="Epgrafe1">
    <w:name w:val="Epígrafe1"/>
    <w:basedOn w:val="Normal"/>
    <w:next w:val="Normal"/>
    <w:rsid w:val="0085517D"/>
    <w:pPr>
      <w:jc w:val="center"/>
    </w:pPr>
    <w:rPr>
      <w:rFonts w:ascii="Arial" w:hAnsi="Arial" w:cs="Arial"/>
      <w:i/>
      <w:iCs/>
    </w:rPr>
  </w:style>
  <w:style w:type="paragraph" w:styleId="Prrafodelista">
    <w:name w:val="List Paragraph"/>
    <w:basedOn w:val="Normal"/>
    <w:uiPriority w:val="99"/>
    <w:qFormat/>
    <w:rsid w:val="0085517D"/>
    <w:pPr>
      <w:ind w:left="708"/>
    </w:pPr>
  </w:style>
  <w:style w:type="paragraph" w:customStyle="1" w:styleId="Default">
    <w:name w:val="Default"/>
    <w:rsid w:val="00475B34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6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649A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rsid w:val="001E767E"/>
    <w:pPr>
      <w:suppressAutoHyphens w:val="0"/>
      <w:spacing w:after="150" w:line="360" w:lineRule="atLeast"/>
      <w:ind w:left="100"/>
    </w:pPr>
    <w:rPr>
      <w:rFonts w:ascii="Verdana" w:hAnsi="Verdana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E97831"/>
    <w:rPr>
      <w:color w:val="808080"/>
    </w:rPr>
  </w:style>
  <w:style w:type="character" w:customStyle="1" w:styleId="EncabezadoCar">
    <w:name w:val="Encabezado Car"/>
    <w:basedOn w:val="Fuentedeprrafopredeter"/>
    <w:link w:val="Encabezado"/>
    <w:rsid w:val="00601662"/>
    <w:rPr>
      <w:rFonts w:ascii="Calibri" w:hAnsi="Calibri"/>
      <w:sz w:val="22"/>
      <w:szCs w:val="22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17D"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paragraph" w:styleId="Ttulo1">
    <w:name w:val="heading 1"/>
    <w:basedOn w:val="Normal"/>
    <w:next w:val="Normal"/>
    <w:qFormat/>
    <w:rsid w:val="0085517D"/>
    <w:pPr>
      <w:keepNext/>
      <w:keepLines/>
      <w:tabs>
        <w:tab w:val="num" w:pos="432"/>
      </w:tabs>
      <w:spacing w:before="480" w:after="0"/>
      <w:ind w:left="432" w:hanging="432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Ttulo2">
    <w:name w:val="heading 2"/>
    <w:basedOn w:val="Normal"/>
    <w:next w:val="Normal"/>
    <w:qFormat/>
    <w:rsid w:val="0085517D"/>
    <w:pPr>
      <w:keepNext/>
      <w:tabs>
        <w:tab w:val="num" w:pos="576"/>
      </w:tabs>
      <w:ind w:left="576" w:hanging="576"/>
      <w:jc w:val="center"/>
      <w:outlineLvl w:val="1"/>
    </w:pPr>
    <w:rPr>
      <w:rFonts w:ascii="Arial" w:hAnsi="Arial" w:cs="Arial"/>
      <w:i/>
      <w:iCs/>
    </w:rPr>
  </w:style>
  <w:style w:type="paragraph" w:styleId="Ttulo3">
    <w:name w:val="heading 3"/>
    <w:basedOn w:val="Normal"/>
    <w:next w:val="Normal"/>
    <w:qFormat/>
    <w:rsid w:val="0085517D"/>
    <w:pPr>
      <w:keepNext/>
      <w:tabs>
        <w:tab w:val="num" w:pos="720"/>
      </w:tabs>
      <w:ind w:left="720" w:hanging="720"/>
      <w:jc w:val="both"/>
      <w:outlineLvl w:val="2"/>
    </w:pPr>
    <w:rPr>
      <w:rFonts w:ascii="Arial" w:hAnsi="Arial" w:cs="Arial"/>
      <w:i/>
      <w:iCs/>
    </w:rPr>
  </w:style>
  <w:style w:type="paragraph" w:styleId="Ttulo4">
    <w:name w:val="heading 4"/>
    <w:basedOn w:val="Normal"/>
    <w:next w:val="Normal"/>
    <w:qFormat/>
    <w:rsid w:val="0085517D"/>
    <w:pPr>
      <w:keepNext/>
      <w:pBdr>
        <w:bottom w:val="single" w:sz="4" w:space="1" w:color="000000"/>
      </w:pBdr>
      <w:tabs>
        <w:tab w:val="num" w:pos="864"/>
      </w:tabs>
      <w:ind w:left="864" w:hanging="864"/>
      <w:outlineLvl w:val="3"/>
    </w:pPr>
    <w:rPr>
      <w:rFonts w:ascii="Arial" w:hAnsi="Arial" w:cs="Arial"/>
      <w:b/>
      <w:bCs/>
      <w:sz w:val="28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85517D"/>
    <w:rPr>
      <w:rFonts w:ascii="Arial" w:hAnsi="Arial" w:cs="Arial"/>
    </w:rPr>
  </w:style>
  <w:style w:type="character" w:customStyle="1" w:styleId="WW8Num2z0">
    <w:name w:val="WW8Num2z0"/>
    <w:rsid w:val="0085517D"/>
    <w:rPr>
      <w:rFonts w:ascii="Times New Roman" w:hAnsi="Times New Roman" w:cs="Times New Roman"/>
    </w:rPr>
  </w:style>
  <w:style w:type="character" w:customStyle="1" w:styleId="WW8Num2z1">
    <w:name w:val="WW8Num2z1"/>
    <w:rsid w:val="0085517D"/>
    <w:rPr>
      <w:rFonts w:ascii="Times New Roman" w:eastAsia="Times New Roman" w:hAnsi="Times New Roman" w:cs="Times New Roman"/>
      <w:sz w:val="16"/>
      <w:szCs w:val="16"/>
    </w:rPr>
  </w:style>
  <w:style w:type="character" w:customStyle="1" w:styleId="WW8Num3z0">
    <w:name w:val="WW8Num3z0"/>
    <w:rsid w:val="0085517D"/>
    <w:rPr>
      <w:rFonts w:ascii="Symbol" w:hAnsi="Symbol" w:cs="Times New Roman"/>
    </w:rPr>
  </w:style>
  <w:style w:type="character" w:customStyle="1" w:styleId="WW8Num3z1">
    <w:name w:val="WW8Num3z1"/>
    <w:rsid w:val="0085517D"/>
    <w:rPr>
      <w:rFonts w:ascii="Courier New" w:hAnsi="Courier New" w:cs="Courier New"/>
    </w:rPr>
  </w:style>
  <w:style w:type="character" w:customStyle="1" w:styleId="WW8Num3z2">
    <w:name w:val="WW8Num3z2"/>
    <w:rsid w:val="0085517D"/>
    <w:rPr>
      <w:rFonts w:ascii="Wingdings" w:hAnsi="Wingdings" w:cs="Times New Roman"/>
    </w:rPr>
  </w:style>
  <w:style w:type="character" w:customStyle="1" w:styleId="WW8Num4z0">
    <w:name w:val="WW8Num4z0"/>
    <w:rsid w:val="0085517D"/>
    <w:rPr>
      <w:rFonts w:ascii="Times New Roman" w:eastAsia="Times New Roman" w:hAnsi="Times New Roman"/>
    </w:rPr>
  </w:style>
  <w:style w:type="character" w:customStyle="1" w:styleId="WW8Num4z1">
    <w:name w:val="WW8Num4z1"/>
    <w:rsid w:val="0085517D"/>
    <w:rPr>
      <w:rFonts w:ascii="Courier New" w:hAnsi="Courier New" w:cs="Courier New"/>
    </w:rPr>
  </w:style>
  <w:style w:type="character" w:customStyle="1" w:styleId="WW8Num4z2">
    <w:name w:val="WW8Num4z2"/>
    <w:rsid w:val="0085517D"/>
    <w:rPr>
      <w:rFonts w:ascii="Wingdings" w:hAnsi="Wingdings" w:cs="Times New Roman"/>
    </w:rPr>
  </w:style>
  <w:style w:type="character" w:customStyle="1" w:styleId="WW8Num4z3">
    <w:name w:val="WW8Num4z3"/>
    <w:rsid w:val="0085517D"/>
    <w:rPr>
      <w:rFonts w:ascii="Symbol" w:hAnsi="Symbol" w:cs="Times New Roman"/>
    </w:rPr>
  </w:style>
  <w:style w:type="character" w:customStyle="1" w:styleId="WW8Num5z0">
    <w:name w:val="WW8Num5z0"/>
    <w:rsid w:val="0085517D"/>
    <w:rPr>
      <w:rFonts w:ascii="Arial" w:eastAsia="Times New Roman" w:hAnsi="Arial" w:cs="Arial"/>
    </w:rPr>
  </w:style>
  <w:style w:type="character" w:customStyle="1" w:styleId="WW8Num5z1">
    <w:name w:val="WW8Num5z1"/>
    <w:rsid w:val="0085517D"/>
    <w:rPr>
      <w:rFonts w:ascii="Courier New" w:hAnsi="Courier New" w:cs="Courier New"/>
    </w:rPr>
  </w:style>
  <w:style w:type="character" w:customStyle="1" w:styleId="WW8Num5z2">
    <w:name w:val="WW8Num5z2"/>
    <w:rsid w:val="0085517D"/>
    <w:rPr>
      <w:rFonts w:ascii="Wingdings" w:hAnsi="Wingdings"/>
    </w:rPr>
  </w:style>
  <w:style w:type="character" w:customStyle="1" w:styleId="WW8Num5z3">
    <w:name w:val="WW8Num5z3"/>
    <w:rsid w:val="0085517D"/>
    <w:rPr>
      <w:rFonts w:ascii="Symbol" w:hAnsi="Symbol"/>
    </w:rPr>
  </w:style>
  <w:style w:type="character" w:customStyle="1" w:styleId="WW8Num6z0">
    <w:name w:val="WW8Num6z0"/>
    <w:rsid w:val="0085517D"/>
    <w:rPr>
      <w:rFonts w:ascii="Times New Roman" w:hAnsi="Times New Roman" w:cs="Times New Roman"/>
    </w:rPr>
  </w:style>
  <w:style w:type="character" w:customStyle="1" w:styleId="WW8Num7z0">
    <w:name w:val="WW8Num7z0"/>
    <w:rsid w:val="0085517D"/>
    <w:rPr>
      <w:rFonts w:ascii="Times New Roman" w:hAnsi="Times New Roman" w:cs="Times New Roman"/>
    </w:rPr>
  </w:style>
  <w:style w:type="character" w:customStyle="1" w:styleId="WW8Num8z0">
    <w:name w:val="WW8Num8z0"/>
    <w:rsid w:val="0085517D"/>
    <w:rPr>
      <w:rFonts w:ascii="Symbol" w:hAnsi="Symbol" w:cs="Times New Roman"/>
    </w:rPr>
  </w:style>
  <w:style w:type="character" w:customStyle="1" w:styleId="WW8Num8z1">
    <w:name w:val="WW8Num8z1"/>
    <w:rsid w:val="0085517D"/>
    <w:rPr>
      <w:rFonts w:ascii="Courier New" w:hAnsi="Courier New" w:cs="Courier New"/>
    </w:rPr>
  </w:style>
  <w:style w:type="character" w:customStyle="1" w:styleId="WW8Num8z2">
    <w:name w:val="WW8Num8z2"/>
    <w:rsid w:val="0085517D"/>
    <w:rPr>
      <w:rFonts w:ascii="Wingdings" w:hAnsi="Wingdings" w:cs="Times New Roman"/>
    </w:rPr>
  </w:style>
  <w:style w:type="character" w:customStyle="1" w:styleId="WW8Num9z0">
    <w:name w:val="WW8Num9z0"/>
    <w:rsid w:val="0085517D"/>
    <w:rPr>
      <w:rFonts w:ascii="Wingdings" w:hAnsi="Wingdings" w:cs="Times New Roman"/>
      <w:sz w:val="16"/>
    </w:rPr>
  </w:style>
  <w:style w:type="character" w:customStyle="1" w:styleId="WW8Num9z1">
    <w:name w:val="WW8Num9z1"/>
    <w:rsid w:val="0085517D"/>
    <w:rPr>
      <w:rFonts w:ascii="Courier New" w:hAnsi="Courier New" w:cs="Courier New"/>
    </w:rPr>
  </w:style>
  <w:style w:type="character" w:customStyle="1" w:styleId="WW8Num9z2">
    <w:name w:val="WW8Num9z2"/>
    <w:rsid w:val="0085517D"/>
    <w:rPr>
      <w:rFonts w:ascii="Wingdings" w:hAnsi="Wingdings" w:cs="Times New Roman"/>
    </w:rPr>
  </w:style>
  <w:style w:type="character" w:customStyle="1" w:styleId="WW8Num9z3">
    <w:name w:val="WW8Num9z3"/>
    <w:rsid w:val="0085517D"/>
    <w:rPr>
      <w:rFonts w:ascii="Symbol" w:hAnsi="Symbol" w:cs="Times New Roman"/>
    </w:rPr>
  </w:style>
  <w:style w:type="character" w:customStyle="1" w:styleId="WW8Num10z0">
    <w:name w:val="WW8Num10z0"/>
    <w:rsid w:val="0085517D"/>
    <w:rPr>
      <w:rFonts w:ascii="Wingdings" w:hAnsi="Wingdings" w:cs="Times New Roman"/>
      <w:sz w:val="16"/>
    </w:rPr>
  </w:style>
  <w:style w:type="character" w:customStyle="1" w:styleId="WW8Num10z1">
    <w:name w:val="WW8Num10z1"/>
    <w:rsid w:val="0085517D"/>
    <w:rPr>
      <w:rFonts w:ascii="Courier New" w:hAnsi="Courier New" w:cs="Courier New"/>
    </w:rPr>
  </w:style>
  <w:style w:type="character" w:customStyle="1" w:styleId="WW8Num10z2">
    <w:name w:val="WW8Num10z2"/>
    <w:rsid w:val="0085517D"/>
    <w:rPr>
      <w:rFonts w:ascii="Wingdings" w:hAnsi="Wingdings" w:cs="Times New Roman"/>
    </w:rPr>
  </w:style>
  <w:style w:type="character" w:customStyle="1" w:styleId="WW8Num10z3">
    <w:name w:val="WW8Num10z3"/>
    <w:rsid w:val="0085517D"/>
    <w:rPr>
      <w:rFonts w:ascii="Symbol" w:hAnsi="Symbol" w:cs="Times New Roman"/>
    </w:rPr>
  </w:style>
  <w:style w:type="character" w:customStyle="1" w:styleId="WW8Num11z0">
    <w:name w:val="WW8Num11z0"/>
    <w:rsid w:val="0085517D"/>
    <w:rPr>
      <w:rFonts w:ascii="Wingdings" w:hAnsi="Wingdings" w:cs="Times New Roman"/>
      <w:sz w:val="16"/>
    </w:rPr>
  </w:style>
  <w:style w:type="character" w:customStyle="1" w:styleId="WW8Num11z1">
    <w:name w:val="WW8Num11z1"/>
    <w:rsid w:val="0085517D"/>
    <w:rPr>
      <w:rFonts w:ascii="Courier New" w:hAnsi="Courier New" w:cs="Courier New"/>
    </w:rPr>
  </w:style>
  <w:style w:type="character" w:customStyle="1" w:styleId="WW8Num11z2">
    <w:name w:val="WW8Num11z2"/>
    <w:rsid w:val="0085517D"/>
    <w:rPr>
      <w:rFonts w:ascii="Wingdings" w:hAnsi="Wingdings" w:cs="Times New Roman"/>
    </w:rPr>
  </w:style>
  <w:style w:type="character" w:customStyle="1" w:styleId="WW8Num11z3">
    <w:name w:val="WW8Num11z3"/>
    <w:rsid w:val="0085517D"/>
    <w:rPr>
      <w:rFonts w:ascii="Symbol" w:hAnsi="Symbol" w:cs="Times New Roman"/>
    </w:rPr>
  </w:style>
  <w:style w:type="character" w:customStyle="1" w:styleId="WW8Num12z0">
    <w:name w:val="WW8Num12z0"/>
    <w:rsid w:val="0085517D"/>
    <w:rPr>
      <w:rFonts w:ascii="Symbol" w:hAnsi="Symbol" w:cs="Times New Roman"/>
    </w:rPr>
  </w:style>
  <w:style w:type="character" w:customStyle="1" w:styleId="WW8Num12z1">
    <w:name w:val="WW8Num12z1"/>
    <w:rsid w:val="0085517D"/>
    <w:rPr>
      <w:rFonts w:ascii="Courier New" w:hAnsi="Courier New" w:cs="Courier New"/>
    </w:rPr>
  </w:style>
  <w:style w:type="character" w:customStyle="1" w:styleId="WW8Num12z2">
    <w:name w:val="WW8Num12z2"/>
    <w:rsid w:val="0085517D"/>
    <w:rPr>
      <w:rFonts w:ascii="Wingdings" w:hAnsi="Wingdings" w:cs="Times New Roman"/>
    </w:rPr>
  </w:style>
  <w:style w:type="character" w:customStyle="1" w:styleId="WW8Num13z0">
    <w:name w:val="WW8Num13z0"/>
    <w:rsid w:val="0085517D"/>
    <w:rPr>
      <w:rFonts w:ascii="Symbol" w:hAnsi="Symbol" w:cs="Times New Roman"/>
    </w:rPr>
  </w:style>
  <w:style w:type="character" w:customStyle="1" w:styleId="WW8Num13z1">
    <w:name w:val="WW8Num13z1"/>
    <w:rsid w:val="0085517D"/>
    <w:rPr>
      <w:rFonts w:ascii="Courier New" w:hAnsi="Courier New" w:cs="Courier New"/>
    </w:rPr>
  </w:style>
  <w:style w:type="character" w:customStyle="1" w:styleId="WW8Num13z2">
    <w:name w:val="WW8Num13z2"/>
    <w:rsid w:val="0085517D"/>
    <w:rPr>
      <w:rFonts w:ascii="Wingdings" w:hAnsi="Wingdings" w:cs="Times New Roman"/>
    </w:rPr>
  </w:style>
  <w:style w:type="character" w:customStyle="1" w:styleId="Fuentedeprrafopredeter1">
    <w:name w:val="Fuente de párrafo predeter.1"/>
    <w:rsid w:val="0085517D"/>
  </w:style>
  <w:style w:type="character" w:customStyle="1" w:styleId="Heading1Char">
    <w:name w:val="Heading 1 Char"/>
    <w:rsid w:val="0085517D"/>
    <w:rPr>
      <w:rFonts w:ascii="Cambria" w:hAnsi="Cambria" w:cs="Times New Roman"/>
      <w:b/>
      <w:bCs/>
      <w:kern w:val="1"/>
      <w:sz w:val="32"/>
      <w:szCs w:val="32"/>
      <w:lang w:val="es-AR"/>
    </w:rPr>
  </w:style>
  <w:style w:type="character" w:customStyle="1" w:styleId="Heading2Char">
    <w:name w:val="Heading 2 Char"/>
    <w:rsid w:val="0085517D"/>
    <w:rPr>
      <w:rFonts w:ascii="Cambria" w:hAnsi="Cambria" w:cs="Times New Roman"/>
      <w:b/>
      <w:bCs/>
      <w:i/>
      <w:iCs/>
      <w:sz w:val="28"/>
      <w:szCs w:val="28"/>
      <w:lang w:val="es-AR"/>
    </w:rPr>
  </w:style>
  <w:style w:type="character" w:customStyle="1" w:styleId="BalloonTextChar">
    <w:name w:val="Balloon Text Char"/>
    <w:rsid w:val="0085517D"/>
    <w:rPr>
      <w:rFonts w:ascii="Tahoma" w:hAnsi="Tahoma" w:cs="Tahoma"/>
      <w:sz w:val="16"/>
      <w:szCs w:val="16"/>
    </w:rPr>
  </w:style>
  <w:style w:type="character" w:customStyle="1" w:styleId="BodyTextChar">
    <w:name w:val="Body Text Char"/>
    <w:rsid w:val="0085517D"/>
    <w:rPr>
      <w:rFonts w:ascii="Calibri" w:hAnsi="Calibri" w:cs="Calibri"/>
      <w:lang w:val="es-AR"/>
    </w:rPr>
  </w:style>
  <w:style w:type="character" w:customStyle="1" w:styleId="HeaderChar">
    <w:name w:val="Header Char"/>
    <w:rsid w:val="0085517D"/>
    <w:rPr>
      <w:rFonts w:ascii="Times New Roman" w:hAnsi="Times New Roman" w:cs="Times New Roman"/>
      <w:sz w:val="22"/>
      <w:szCs w:val="22"/>
      <w:lang w:val="es-AR"/>
    </w:rPr>
  </w:style>
  <w:style w:type="character" w:customStyle="1" w:styleId="FooterChar">
    <w:name w:val="Footer Char"/>
    <w:rsid w:val="0085517D"/>
    <w:rPr>
      <w:rFonts w:ascii="Times New Roman" w:hAnsi="Times New Roman" w:cs="Times New Roman"/>
      <w:sz w:val="22"/>
      <w:szCs w:val="22"/>
      <w:lang w:val="es-AR"/>
    </w:rPr>
  </w:style>
  <w:style w:type="character" w:customStyle="1" w:styleId="TitleChar">
    <w:name w:val="Title Char"/>
    <w:rsid w:val="0085517D"/>
    <w:rPr>
      <w:rFonts w:ascii="Cambria" w:hAnsi="Cambria" w:cs="Times New Roman"/>
      <w:b/>
      <w:bCs/>
      <w:kern w:val="1"/>
      <w:sz w:val="32"/>
      <w:szCs w:val="32"/>
      <w:lang w:val="es-AR"/>
    </w:rPr>
  </w:style>
  <w:style w:type="character" w:customStyle="1" w:styleId="PiedepginaCar">
    <w:name w:val="Pie de página Car"/>
    <w:basedOn w:val="Fuentedeprrafopredeter1"/>
    <w:rsid w:val="0085517D"/>
    <w:rPr>
      <w:rFonts w:ascii="Calibri" w:hAnsi="Calibri"/>
      <w:sz w:val="22"/>
      <w:szCs w:val="22"/>
      <w:lang w:val="es-AR"/>
    </w:rPr>
  </w:style>
  <w:style w:type="character" w:customStyle="1" w:styleId="hps">
    <w:name w:val="hps"/>
    <w:basedOn w:val="Fuentedeprrafopredeter1"/>
    <w:rsid w:val="0085517D"/>
  </w:style>
  <w:style w:type="paragraph" w:customStyle="1" w:styleId="Encabezado1">
    <w:name w:val="Encabezado1"/>
    <w:basedOn w:val="Normal"/>
    <w:next w:val="Textoindependiente"/>
    <w:rsid w:val="0085517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rsid w:val="0085517D"/>
    <w:pPr>
      <w:spacing w:after="0" w:line="300" w:lineRule="auto"/>
      <w:jc w:val="both"/>
    </w:pPr>
    <w:rPr>
      <w:rFonts w:ascii="Book Antiqua" w:hAnsi="Book Antiqua"/>
      <w:lang w:val="es-ES"/>
    </w:rPr>
  </w:style>
  <w:style w:type="paragraph" w:styleId="Lista">
    <w:name w:val="List"/>
    <w:basedOn w:val="Textoindependiente"/>
    <w:rsid w:val="0085517D"/>
    <w:rPr>
      <w:rFonts w:cs="Mangal"/>
    </w:rPr>
  </w:style>
  <w:style w:type="paragraph" w:customStyle="1" w:styleId="Etiqueta">
    <w:name w:val="Etiqueta"/>
    <w:basedOn w:val="Normal"/>
    <w:rsid w:val="0085517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85517D"/>
    <w:pPr>
      <w:suppressLineNumbers/>
    </w:pPr>
    <w:rPr>
      <w:rFonts w:cs="Mangal"/>
    </w:rPr>
  </w:style>
  <w:style w:type="paragraph" w:customStyle="1" w:styleId="Textodeglobo1">
    <w:name w:val="Texto de globo1"/>
    <w:basedOn w:val="Normal"/>
    <w:rsid w:val="008551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rsid w:val="0085517D"/>
    <w:pPr>
      <w:ind w:left="720"/>
    </w:pPr>
  </w:style>
  <w:style w:type="paragraph" w:styleId="Encabezado">
    <w:name w:val="header"/>
    <w:basedOn w:val="Normal"/>
    <w:link w:val="EncabezadoCar"/>
    <w:rsid w:val="0085517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rsid w:val="0085517D"/>
    <w:pPr>
      <w:tabs>
        <w:tab w:val="center" w:pos="4252"/>
        <w:tab w:val="right" w:pos="8504"/>
      </w:tabs>
      <w:spacing w:after="0" w:line="240" w:lineRule="auto"/>
    </w:pPr>
  </w:style>
  <w:style w:type="paragraph" w:styleId="Ttulo">
    <w:name w:val="Title"/>
    <w:basedOn w:val="Normal"/>
    <w:next w:val="Normal"/>
    <w:qFormat/>
    <w:rsid w:val="0085517D"/>
    <w:pPr>
      <w:pBdr>
        <w:bottom w:val="single" w:sz="8" w:space="4" w:color="000000"/>
      </w:pBdr>
      <w:spacing w:after="300" w:line="240" w:lineRule="auto"/>
    </w:pPr>
    <w:rPr>
      <w:rFonts w:ascii="Cambria" w:hAnsi="Cambria"/>
      <w:color w:val="000000"/>
      <w:spacing w:val="5"/>
      <w:kern w:val="1"/>
      <w:sz w:val="52"/>
      <w:szCs w:val="52"/>
    </w:rPr>
  </w:style>
  <w:style w:type="paragraph" w:styleId="Subttulo">
    <w:name w:val="Subtitle"/>
    <w:basedOn w:val="Encabezado1"/>
    <w:next w:val="Textoindependiente"/>
    <w:qFormat/>
    <w:rsid w:val="0085517D"/>
    <w:pPr>
      <w:jc w:val="center"/>
    </w:pPr>
    <w:rPr>
      <w:i/>
      <w:iCs/>
    </w:rPr>
  </w:style>
  <w:style w:type="paragraph" w:customStyle="1" w:styleId="Epgrafe1">
    <w:name w:val="Epígrafe1"/>
    <w:basedOn w:val="Normal"/>
    <w:next w:val="Normal"/>
    <w:rsid w:val="0085517D"/>
    <w:pPr>
      <w:jc w:val="center"/>
    </w:pPr>
    <w:rPr>
      <w:rFonts w:ascii="Arial" w:hAnsi="Arial" w:cs="Arial"/>
      <w:i/>
      <w:iCs/>
    </w:rPr>
  </w:style>
  <w:style w:type="paragraph" w:styleId="Prrafodelista">
    <w:name w:val="List Paragraph"/>
    <w:basedOn w:val="Normal"/>
    <w:uiPriority w:val="99"/>
    <w:qFormat/>
    <w:rsid w:val="0085517D"/>
    <w:pPr>
      <w:ind w:left="708"/>
    </w:pPr>
  </w:style>
  <w:style w:type="paragraph" w:customStyle="1" w:styleId="Default">
    <w:name w:val="Default"/>
    <w:rsid w:val="00475B34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6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649A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rsid w:val="001E767E"/>
    <w:pPr>
      <w:suppressAutoHyphens w:val="0"/>
      <w:spacing w:after="150" w:line="360" w:lineRule="atLeast"/>
      <w:ind w:left="100"/>
    </w:pPr>
    <w:rPr>
      <w:rFonts w:ascii="Verdana" w:hAnsi="Verdana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E97831"/>
    <w:rPr>
      <w:color w:val="808080"/>
    </w:rPr>
  </w:style>
  <w:style w:type="character" w:customStyle="1" w:styleId="EncabezadoCar">
    <w:name w:val="Encabezado Car"/>
    <w:basedOn w:val="Fuentedeprrafopredeter"/>
    <w:link w:val="Encabezado"/>
    <w:rsid w:val="00601662"/>
    <w:rPr>
      <w:rFonts w:ascii="Calibri" w:hAnsi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30.bin"/><Relationship Id="rId68" Type="http://schemas.openxmlformats.org/officeDocument/2006/relationships/image" Target="media/image29.wmf"/><Relationship Id="rId76" Type="http://schemas.openxmlformats.org/officeDocument/2006/relationships/oleObject" Target="embeddings/oleObject37.bin"/><Relationship Id="rId84" Type="http://schemas.openxmlformats.org/officeDocument/2006/relationships/header" Target="header3.xml"/><Relationship Id="rId89" Type="http://schemas.openxmlformats.org/officeDocument/2006/relationships/oleObject" Target="embeddings/oleObject41.bin"/><Relationship Id="rId97" Type="http://schemas.openxmlformats.org/officeDocument/2006/relationships/oleObject" Target="embeddings/oleObject45.bin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image" Target="media/image38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66" Type="http://schemas.openxmlformats.org/officeDocument/2006/relationships/image" Target="media/image28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9.bin"/><Relationship Id="rId87" Type="http://schemas.openxmlformats.org/officeDocument/2006/relationships/oleObject" Target="embeddings/oleObject40.bin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82" Type="http://schemas.openxmlformats.org/officeDocument/2006/relationships/footer" Target="footer1.xml"/><Relationship Id="rId90" Type="http://schemas.openxmlformats.org/officeDocument/2006/relationships/image" Target="media/image37.wmf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6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3.bin"/><Relationship Id="rId77" Type="http://schemas.openxmlformats.org/officeDocument/2006/relationships/image" Target="media/image33.wmf"/><Relationship Id="rId100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image" Target="media/image31.wmf"/><Relationship Id="rId80" Type="http://schemas.openxmlformats.org/officeDocument/2006/relationships/header" Target="header1.xml"/><Relationship Id="rId85" Type="http://schemas.openxmlformats.org/officeDocument/2006/relationships/footer" Target="footer3.xml"/><Relationship Id="rId93" Type="http://schemas.openxmlformats.org/officeDocument/2006/relationships/oleObject" Target="embeddings/oleObject43.bin"/><Relationship Id="rId98" Type="http://schemas.openxmlformats.org/officeDocument/2006/relationships/header" Target="header4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5.wmf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62" Type="http://schemas.openxmlformats.org/officeDocument/2006/relationships/oleObject" Target="embeddings/oleObject29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6.bin"/><Relationship Id="rId83" Type="http://schemas.openxmlformats.org/officeDocument/2006/relationships/footer" Target="footer2.xml"/><Relationship Id="rId88" Type="http://schemas.openxmlformats.org/officeDocument/2006/relationships/image" Target="media/image36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0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4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81" Type="http://schemas.openxmlformats.org/officeDocument/2006/relationships/header" Target="header2.xml"/><Relationship Id="rId86" Type="http://schemas.openxmlformats.org/officeDocument/2006/relationships/image" Target="media/image35.wmf"/><Relationship Id="rId94" Type="http://schemas.openxmlformats.org/officeDocument/2006/relationships/image" Target="media/image39.wmf"/><Relationship Id="rId99" Type="http://schemas.openxmlformats.org/officeDocument/2006/relationships/footer" Target="footer4.xml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695</Words>
  <Characters>3828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numero 1:</vt:lpstr>
    </vt:vector>
  </TitlesOfParts>
  <Company>UNQUI</Company>
  <LinksUpToDate>false</LinksUpToDate>
  <CharactersWithSpaces>4514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numero 1:</dc:title>
  <dc:creator>sabrina benitez</dc:creator>
  <cp:lastModifiedBy>Diana</cp:lastModifiedBy>
  <cp:revision>12</cp:revision>
  <cp:lastPrinted>2020-04-29T19:18:00Z</cp:lastPrinted>
  <dcterms:created xsi:type="dcterms:W3CDTF">2020-04-28T22:57:00Z</dcterms:created>
  <dcterms:modified xsi:type="dcterms:W3CDTF">2020-08-12T14:57:00Z</dcterms:modified>
</cp:coreProperties>
</file>