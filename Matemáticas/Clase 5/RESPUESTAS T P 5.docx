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43B0C" w:rsidRPr="0007450D" w:rsidRDefault="001576FB" w:rsidP="001576FB">
      <w:pPr>
        <w:spacing w:after="0" w:line="360" w:lineRule="auto"/>
        <w:rPr>
          <w:rFonts w:ascii="Arial" w:hAnsi="Arial" w:cs="Arial"/>
          <w:b/>
          <w: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450D">
        <w:rPr>
          <w:rFonts w:ascii="Arial" w:hAnsi="Arial" w:cs="Arial"/>
          <w:b/>
          <w: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     </w:t>
      </w:r>
    </w:p>
    <w:p w:rsidR="004A1CA1" w:rsidRPr="0007450D" w:rsidRDefault="00C81C72" w:rsidP="001576FB">
      <w:pPr>
        <w:spacing w:after="0" w:line="360" w:lineRule="auto"/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450D">
        <w:rPr>
          <w:rFonts w:ascii="Arial" w:hAnsi="Arial" w:cs="Arial"/>
          <w:b/>
          <w: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  </w:t>
      </w:r>
      <w:r w:rsidR="001576FB" w:rsidRPr="0007450D">
        <w:rPr>
          <w:rFonts w:ascii="Arial" w:hAnsi="Arial" w:cs="Arial"/>
          <w:b/>
          <w: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4A1CA1" w:rsidRPr="0007450D">
        <w:rPr>
          <w:rFonts w:ascii="Arial" w:hAnsi="Arial" w:cs="Arial"/>
          <w:b/>
          <w: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T. P. </w:t>
      </w:r>
      <w:r w:rsidR="004A1CA1" w:rsidRPr="0007450D"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Nº 5  --RESPUESTAS</w:t>
      </w:r>
    </w:p>
    <w:p w:rsidR="004A1CA1" w:rsidRPr="0007450D" w:rsidRDefault="004A1CA1" w:rsidP="004A1CA1">
      <w:pPr>
        <w:spacing w:after="0" w:line="360" w:lineRule="auto"/>
        <w:jc w:val="center"/>
        <w:rPr>
          <w:rFonts w:ascii="Arial" w:hAnsi="Arial" w:cs="Arial"/>
          <w:b/>
          <w:smallCaps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450D">
        <w:rPr>
          <w:rFonts w:ascii="Arial" w:hAnsi="Arial" w:cs="Arial"/>
          <w:b/>
          <w:smallCaps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Desigualdades</w:t>
      </w:r>
    </w:p>
    <w:p w:rsidR="004A1CA1" w:rsidRDefault="004A1CA1" w:rsidP="004A1CA1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lang w:val="es-MX" w:eastAsia="es-MX"/>
        </w:rPr>
      </w:pPr>
      <w:r>
        <w:rPr>
          <w:rFonts w:ascii="Arial" w:hAnsi="Arial" w:cs="Arial"/>
          <w:b/>
        </w:rPr>
        <w:t xml:space="preserve">Problema 1) </w:t>
      </w:r>
    </w:p>
    <w:p w:rsidR="001576FB" w:rsidRPr="001576FB" w:rsidRDefault="001576FB" w:rsidP="004A1CA1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lang w:val="es-MX" w:eastAsia="es-MX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/>
              <w:lang w:val="es-MX" w:eastAsia="es-MX"/>
            </w:rPr>
            <m:t>(-6;</m:t>
          </m:r>
          <m:d>
            <m:dPr>
              <m:begChr m:val=""/>
              <m:endChr m:val="]"/>
              <m:ctrlPr>
                <w:rPr>
                  <w:rFonts w:ascii="Cambria Math" w:hAnsi="Cambria Math" w:cs="Arial"/>
                  <w:i/>
                  <w:color w:val="000000"/>
                  <w:lang w:val="es-MX" w:eastAsia="es-MX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lang w:val="es-MX" w:eastAsia="es-MX"/>
                </w:rPr>
                <m:t>0</m:t>
              </m:r>
            </m:e>
          </m:d>
        </m:oMath>
      </m:oMathPara>
    </w:p>
    <w:p w:rsidR="001A2312" w:rsidRDefault="001A2312" w:rsidP="004A1CA1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</w:p>
    <w:p w:rsidR="004A1CA1" w:rsidRDefault="004A1CA1" w:rsidP="004A1CA1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lang w:val="es-MX" w:eastAsia="es-MX"/>
        </w:rPr>
      </w:pPr>
      <w:r>
        <w:rPr>
          <w:rFonts w:ascii="Arial" w:hAnsi="Arial" w:cs="Arial"/>
          <w:b/>
        </w:rPr>
        <w:t xml:space="preserve">Problema 2) </w:t>
      </w:r>
    </w:p>
    <w:p w:rsidR="001576FB" w:rsidRPr="001576FB" w:rsidRDefault="001576FB" w:rsidP="004A1CA1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  <m:r>
                <m:rPr>
                  <m:scr m:val="script"/>
                </m:rPr>
                <w:rPr>
                  <w:rFonts w:ascii="Cambria Math" w:hAnsi="Cambria Math" w:cs="Arial"/>
                </w:rPr>
                <m:t>E</m:t>
              </m:r>
              <m:r>
                <m:rPr>
                  <m:scr m:val="double-struck"/>
                </m:rPr>
                <w:rPr>
                  <w:rFonts w:ascii="Cambria Math" w:hAnsi="Cambria Math" w:cs="Arial"/>
                </w:rPr>
                <m:t>R</m:t>
              </m:r>
              <m:r>
                <w:rPr>
                  <w:rFonts w:ascii="Cambria Math" w:hAnsi="Cambria Math" w:cs="Arial"/>
                </w:rPr>
                <m:t>/-4≤x&lt;8</m:t>
              </m:r>
            </m:e>
          </m:d>
        </m:oMath>
      </m:oMathPara>
    </w:p>
    <w:p w:rsidR="001A2312" w:rsidRDefault="001A2312" w:rsidP="001576FB">
      <w:pPr>
        <w:suppressAutoHyphens w:val="0"/>
        <w:spacing w:before="240" w:after="120" w:line="240" w:lineRule="auto"/>
        <w:contextualSpacing/>
        <w:rPr>
          <w:rFonts w:ascii="Arial" w:hAnsi="Arial" w:cs="Arial"/>
          <w:b/>
        </w:rPr>
      </w:pPr>
    </w:p>
    <w:p w:rsidR="001576FB" w:rsidRPr="000A2CF2" w:rsidRDefault="004A1CA1" w:rsidP="001576FB">
      <w:pPr>
        <w:suppressAutoHyphens w:val="0"/>
        <w:spacing w:before="240" w:after="120" w:line="240" w:lineRule="auto"/>
        <w:contextualSpacing/>
        <w:rPr>
          <w:rFonts w:ascii="Arial" w:hAnsi="Arial" w:cs="Arial"/>
          <w:b/>
          <w:lang w:val="en-US"/>
        </w:rPr>
      </w:pPr>
      <w:proofErr w:type="spellStart"/>
      <w:r w:rsidRPr="000A2CF2">
        <w:rPr>
          <w:rFonts w:ascii="Arial" w:hAnsi="Arial" w:cs="Arial"/>
          <w:b/>
          <w:lang w:val="en-US"/>
        </w:rPr>
        <w:t>Problema</w:t>
      </w:r>
      <w:proofErr w:type="spellEnd"/>
      <w:r w:rsidRPr="000A2CF2">
        <w:rPr>
          <w:rFonts w:ascii="Arial" w:hAnsi="Arial" w:cs="Arial"/>
          <w:b/>
          <w:lang w:val="en-US"/>
        </w:rPr>
        <w:t xml:space="preserve"> 3)</w:t>
      </w:r>
    </w:p>
    <w:p w:rsidR="00791AD9" w:rsidRPr="000A2CF2" w:rsidRDefault="00791AD9" w:rsidP="001576FB">
      <w:pPr>
        <w:suppressAutoHyphens w:val="0"/>
        <w:spacing w:before="240" w:after="120" w:line="240" w:lineRule="auto"/>
        <w:contextualSpacing/>
        <w:rPr>
          <w:rFonts w:ascii="Arial" w:hAnsi="Arial" w:cs="Arial"/>
          <w:b/>
          <w:lang w:val="en-US"/>
        </w:rPr>
      </w:pPr>
    </w:p>
    <w:p w:rsidR="001576FB" w:rsidRPr="000A2CF2" w:rsidRDefault="001576FB" w:rsidP="001576FB">
      <w:pPr>
        <w:suppressAutoHyphens w:val="0"/>
        <w:spacing w:before="240" w:after="120" w:line="240" w:lineRule="auto"/>
        <w:contextualSpacing/>
        <w:rPr>
          <w:rFonts w:ascii="Arial" w:hAnsi="Arial" w:cs="Arial"/>
          <w:b/>
          <w:position w:val="-10"/>
          <w:lang w:val="en-US"/>
        </w:rPr>
      </w:pPr>
      <w:r w:rsidRPr="000A2CF2">
        <w:rPr>
          <w:rFonts w:ascii="Arial" w:hAnsi="Arial" w:cs="Arial"/>
          <w:b/>
          <w:lang w:val="en-US"/>
        </w:rPr>
        <w:t>a)</w:t>
      </w:r>
      <w:r w:rsidRPr="000A2CF2">
        <w:rPr>
          <w:rFonts w:ascii="Arial" w:hAnsi="Arial" w:cs="Arial"/>
          <w:b/>
          <w:position w:val="-10"/>
          <w:lang w:val="en-US"/>
        </w:rPr>
        <w:t xml:space="preserve">                                </w:t>
      </w:r>
    </w:p>
    <w:p w:rsidR="001576FB" w:rsidRPr="000A2CF2" w:rsidRDefault="001576FB" w:rsidP="001576FB">
      <w:pPr>
        <w:suppressAutoHyphens w:val="0"/>
        <w:spacing w:before="240" w:after="120" w:line="240" w:lineRule="auto"/>
        <w:contextualSpacing/>
        <w:rPr>
          <w:rFonts w:ascii="Arial" w:hAnsi="Arial" w:cs="Arial"/>
          <w:lang w:val="en-US"/>
        </w:rPr>
      </w:pPr>
      <w:r w:rsidRPr="000A2CF2">
        <w:rPr>
          <w:rFonts w:ascii="Arial" w:hAnsi="Arial" w:cs="Arial"/>
          <w:b/>
          <w:position w:val="-10"/>
          <w:lang w:val="en-US"/>
        </w:rPr>
        <w:t xml:space="preserve">  </w:t>
      </w:r>
      <w:proofErr w:type="gramStart"/>
      <w:r w:rsidRPr="000A2CF2">
        <w:rPr>
          <w:rFonts w:ascii="Arial" w:hAnsi="Arial" w:cs="Arial"/>
          <w:lang w:val="en-US"/>
        </w:rPr>
        <w:t>i</w:t>
      </w:r>
      <w:proofErr w:type="gramEnd"/>
      <w:r w:rsidRPr="000A2CF2">
        <w:rPr>
          <w:rFonts w:ascii="Arial" w:hAnsi="Arial" w:cs="Arial"/>
          <w:lang w:val="en-US"/>
        </w:rPr>
        <w:t xml:space="preserve">) </w:t>
      </w:r>
      <m:oMath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en-US"/>
          </w:rPr>
          <m:t>≠1  ;</m:t>
        </m:r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en-US"/>
          </w:rPr>
          <m:t>≠2</m:t>
        </m:r>
      </m:oMath>
    </w:p>
    <w:p w:rsidR="004A1CA1" w:rsidRPr="000A2CF2" w:rsidRDefault="001576FB" w:rsidP="004A1CA1">
      <w:pPr>
        <w:spacing w:before="120" w:after="120" w:line="240" w:lineRule="auto"/>
        <w:jc w:val="both"/>
        <w:rPr>
          <w:rFonts w:ascii="Arial" w:hAnsi="Arial" w:cs="Arial"/>
          <w:lang w:val="en-US"/>
        </w:rPr>
      </w:pPr>
      <w:r w:rsidRPr="000A2CF2">
        <w:rPr>
          <w:rFonts w:ascii="Arial" w:hAnsi="Arial" w:cs="Arial"/>
          <w:lang w:val="en-US"/>
        </w:rPr>
        <w:t xml:space="preserve">  </w:t>
      </w:r>
      <w:r w:rsidR="004A1CA1" w:rsidRPr="000A2CF2">
        <w:rPr>
          <w:rFonts w:ascii="Arial" w:hAnsi="Arial" w:cs="Arial"/>
          <w:lang w:val="en-US"/>
        </w:rPr>
        <w:t xml:space="preserve">ii) </w:t>
      </w:r>
      <m:oMath>
        <m:r>
          <w:rPr>
            <w:rFonts w:ascii="Cambria Math" w:hAnsi="Cambria Math" w:cs="Arial"/>
          </w:rPr>
          <m:t>S</m:t>
        </m:r>
        <m:r>
          <w:rPr>
            <w:rFonts w:ascii="Cambria Math" w:hAnsi="Cambria Math" w:cs="Arial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-1</m:t>
            </m:r>
          </m:e>
        </m:d>
      </m:oMath>
    </w:p>
    <w:p w:rsidR="004A1CA1" w:rsidRPr="000A2CF2" w:rsidRDefault="004A1CA1" w:rsidP="001576FB">
      <w:pPr>
        <w:suppressAutoHyphens w:val="0"/>
        <w:rPr>
          <w:rFonts w:ascii="Arial" w:hAnsi="Arial" w:cs="Arial"/>
          <w:lang w:val="en-US"/>
        </w:rPr>
      </w:pPr>
      <w:r w:rsidRPr="000A2CF2">
        <w:rPr>
          <w:rFonts w:ascii="Arial" w:hAnsi="Arial" w:cs="Arial"/>
          <w:lang w:val="en-US"/>
        </w:rPr>
        <w:t xml:space="preserve">b) </w:t>
      </w:r>
    </w:p>
    <w:p w:rsidR="001576FB" w:rsidRPr="000A2CF2" w:rsidRDefault="004A1CA1" w:rsidP="004A1CA1">
      <w:pPr>
        <w:spacing w:before="120" w:after="120" w:line="240" w:lineRule="auto"/>
        <w:jc w:val="both"/>
        <w:rPr>
          <w:rFonts w:ascii="Arial" w:hAnsi="Arial" w:cs="Arial"/>
          <w:lang w:val="en-US"/>
        </w:rPr>
      </w:pPr>
      <w:proofErr w:type="gramStart"/>
      <w:r w:rsidRPr="000A2CF2">
        <w:rPr>
          <w:rFonts w:ascii="Arial" w:hAnsi="Arial" w:cs="Arial"/>
          <w:lang w:val="en-US"/>
        </w:rPr>
        <w:t>i</w:t>
      </w:r>
      <w:proofErr w:type="gramEnd"/>
      <w:r w:rsidRPr="000A2CF2">
        <w:rPr>
          <w:rFonts w:ascii="Arial" w:hAnsi="Arial" w:cs="Arial"/>
          <w:lang w:val="en-US"/>
        </w:rPr>
        <w:t>)</w:t>
      </w:r>
      <m:oMath>
        <m:r>
          <w:rPr>
            <w:rFonts w:ascii="Cambria Math" w:hAnsi="Cambria Math" w:cs="Arial"/>
            <w:lang w:val="en-US"/>
          </w:rPr>
          <m:t xml:space="preserve"> </m:t>
        </m:r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en-US"/>
          </w:rPr>
          <m:t>≠1  ;</m:t>
        </m:r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en-US"/>
          </w:rPr>
          <m:t>≠2</m:t>
        </m:r>
      </m:oMath>
      <w:r w:rsidRPr="000A2CF2">
        <w:rPr>
          <w:rFonts w:ascii="Arial" w:hAnsi="Arial" w:cs="Arial"/>
          <w:lang w:val="en-US"/>
        </w:rPr>
        <w:t xml:space="preserve"> </w:t>
      </w:r>
    </w:p>
    <w:p w:rsidR="004A1CA1" w:rsidRDefault="00791AD9" w:rsidP="004A1CA1">
      <w:pPr>
        <w:spacing w:before="120"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ii) </w:t>
      </w:r>
      <m:oMath>
        <m:r>
          <w:rPr>
            <w:rFonts w:ascii="Cambria Math" w:hAnsi="Cambria Math" w:cs="Arial"/>
          </w:rPr>
          <m:t>S=</m:t>
        </m:r>
        <m:d>
          <m:dPr>
            <m:begChr m:val="[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-1 ;</m:t>
            </m:r>
          </m:e>
        </m:d>
        <m:d>
          <m:dPr>
            <m:begChr m:val="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="004A1CA1">
        <w:rPr>
          <w:rFonts w:ascii="Arial" w:hAnsi="Arial" w:cs="Arial"/>
        </w:rPr>
        <w:t>.</w:t>
      </w:r>
    </w:p>
    <w:p w:rsidR="004A1CA1" w:rsidRDefault="004A1CA1" w:rsidP="004A1CA1">
      <w:pPr>
        <w:spacing w:before="120" w:after="120" w:line="240" w:lineRule="auto"/>
        <w:ind w:left="284"/>
        <w:jc w:val="both"/>
        <w:rPr>
          <w:rFonts w:ascii="Arial" w:hAnsi="Arial" w:cs="Arial"/>
        </w:rPr>
      </w:pPr>
    </w:p>
    <w:p w:rsidR="004A1CA1" w:rsidRPr="00D22077" w:rsidRDefault="004A1CA1" w:rsidP="00951CE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 xml:space="preserve">- </w:t>
      </w:r>
      <w:r w:rsidRPr="00D22077">
        <w:rPr>
          <w:rFonts w:ascii="Arial" w:hAnsi="Arial" w:cs="Arial"/>
          <w:sz w:val="20"/>
          <w:szCs w:val="20"/>
        </w:rPr>
        <w:t>Compare y analice los resultados obtenidos en a) y b).</w:t>
      </w:r>
      <w:r w:rsidR="00791AD9" w:rsidRPr="00D22077">
        <w:rPr>
          <w:rFonts w:ascii="Arial" w:hAnsi="Arial" w:cs="Arial"/>
          <w:sz w:val="20"/>
          <w:szCs w:val="20"/>
        </w:rPr>
        <w:t xml:space="preserve"> En a) la ecuación tiene como conjunt</w:t>
      </w:r>
      <w:r w:rsidR="00D22077">
        <w:rPr>
          <w:rFonts w:ascii="Arial" w:hAnsi="Arial" w:cs="Arial"/>
          <w:sz w:val="20"/>
          <w:szCs w:val="20"/>
        </w:rPr>
        <w:t xml:space="preserve">o solución un único elemento </w:t>
      </w:r>
      <w:proofErr w:type="gramStart"/>
      <w:r w:rsidR="00D22077">
        <w:rPr>
          <w:rFonts w:ascii="Arial" w:hAnsi="Arial" w:cs="Arial"/>
          <w:sz w:val="20"/>
          <w:szCs w:val="20"/>
        </w:rPr>
        <w:t xml:space="preserve">en </w:t>
      </w:r>
      <w:proofErr w:type="gramEnd"/>
      <m:oMath>
        <m:r>
          <m:rPr>
            <m:scr m:val="double-struck"/>
          </m:rPr>
          <w:rPr>
            <w:rFonts w:ascii="Cambria Math" w:hAnsi="Cambria Math" w:cs="Arial"/>
            <w:sz w:val="20"/>
            <w:szCs w:val="20"/>
          </w:rPr>
          <m:t>R</m:t>
        </m:r>
      </m:oMath>
      <w:r w:rsidR="00791AD9" w:rsidRPr="00D22077">
        <w:rPr>
          <w:rFonts w:ascii="Arial" w:hAnsi="Arial" w:cs="Arial"/>
          <w:sz w:val="20"/>
          <w:szCs w:val="20"/>
        </w:rPr>
        <w:t>, en b) al tratarse de una desigualdad el conjunto</w:t>
      </w:r>
      <w:r w:rsidR="00897414" w:rsidRPr="00D22077">
        <w:rPr>
          <w:rFonts w:ascii="Arial" w:hAnsi="Arial" w:cs="Arial"/>
          <w:sz w:val="20"/>
          <w:szCs w:val="20"/>
        </w:rPr>
        <w:t xml:space="preserve"> solución es ahora un intervalo</w:t>
      </w:r>
      <w:r w:rsidR="00791AD9" w:rsidRPr="00D22077">
        <w:rPr>
          <w:rFonts w:ascii="Arial" w:hAnsi="Arial" w:cs="Arial"/>
          <w:sz w:val="20"/>
          <w:szCs w:val="20"/>
        </w:rPr>
        <w:t xml:space="preserve"> de la recta numérica.</w:t>
      </w:r>
    </w:p>
    <w:p w:rsidR="004A1CA1" w:rsidRDefault="004A1CA1" w:rsidP="004A1CA1">
      <w:pPr>
        <w:pStyle w:val="NormalWeb"/>
        <w:shd w:val="clear" w:color="auto" w:fill="FFFFFF"/>
        <w:spacing w:line="300" w:lineRule="auto"/>
        <w:ind w:left="0"/>
        <w:jc w:val="both"/>
        <w:rPr>
          <w:rFonts w:ascii="Arial" w:hAnsi="Arial" w:cs="Arial"/>
          <w:color w:val="222222"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>Problema 4)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</w:p>
    <w:p w:rsidR="004A1CA1" w:rsidRDefault="004A1CA1" w:rsidP="00E9079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a)</w:t>
      </w:r>
      <m:oMath>
        <m:r>
          <m:rPr>
            <m:scr m:val="double-struck"/>
          </m:rPr>
          <w:rPr>
            <w:rFonts w:ascii="Cambria Math" w:hAnsi="Cambria Math" w:cs="Arial"/>
          </w:rPr>
          <m:t xml:space="preserve">  R</m:t>
        </m:r>
      </m:oMath>
      <w:r w:rsidR="00B073A3">
        <w:rPr>
          <w:rFonts w:ascii="Arial" w:hAnsi="Arial" w:cs="Arial"/>
          <w:b/>
        </w:rPr>
        <w:t xml:space="preserve">                                                </w:t>
      </w:r>
      <w:r>
        <w:rPr>
          <w:rFonts w:ascii="Arial" w:hAnsi="Arial" w:cs="Arial"/>
          <w:b/>
        </w:rPr>
        <w:t xml:space="preserve"> </w:t>
      </w:r>
      <w:r w:rsidR="00B073A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</w:t>
      </w:r>
      <w:r w:rsidR="00B073A3">
        <w:rPr>
          <w:rFonts w:ascii="Arial" w:hAnsi="Arial" w:cs="Arial"/>
        </w:rPr>
        <w:t>c)</w:t>
      </w:r>
      <w:r w:rsidR="00B073A3">
        <w:rPr>
          <w:rFonts w:ascii="Arial" w:hAnsi="Arial" w:cs="Arial"/>
          <w:b/>
        </w:rPr>
        <w:t xml:space="preserve"> </w:t>
      </w:r>
      <m:oMath>
        <m:r>
          <w:rPr>
            <w:rFonts w:ascii="Cambria Math" w:hAnsi="Cambria Math" w:cs="Arial"/>
          </w:rPr>
          <m:t>S=</m:t>
        </m:r>
        <m:d>
          <m:dPr>
            <m:begChr m:val="[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-1,</m:t>
            </m:r>
          </m:e>
        </m:d>
        <m:d>
          <m:dPr>
            <m:begChr m:val="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+∞</m:t>
            </m:r>
          </m:e>
        </m:d>
      </m:oMath>
    </w:p>
    <w:p w:rsidR="004A1CA1" w:rsidRDefault="004A1CA1" w:rsidP="00B073A3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b)</w:t>
      </w:r>
      <m:oMath>
        <m:r>
          <w:rPr>
            <w:rFonts w:ascii="Cambria Math" w:hAnsi="Cambria Math" w:cs="Arial"/>
          </w:rPr>
          <m:t xml:space="preserve"> S=</m:t>
        </m:r>
        <m:d>
          <m:dPr>
            <m:begChr m:val="[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-5;+</m:t>
            </m:r>
          </m:e>
        </m:d>
        <m:d>
          <m:dPr>
            <m:begChr m:val="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∞</m:t>
            </m:r>
          </m:e>
        </m:d>
      </m:oMath>
      <w:r>
        <w:rPr>
          <w:rFonts w:ascii="Arial" w:hAnsi="Arial" w:cs="Arial"/>
          <w:b/>
        </w:rPr>
        <w:t xml:space="preserve">                                   </w:t>
      </w:r>
      <w:r w:rsidR="00E9079E">
        <w:rPr>
          <w:rFonts w:ascii="Arial" w:hAnsi="Arial" w:cs="Arial"/>
        </w:rPr>
        <w:t xml:space="preserve">d) </w:t>
      </w:r>
      <m:oMath>
        <m:r>
          <w:rPr>
            <w:rFonts w:ascii="Cambria Math" w:hAnsi="Cambria Math" w:cs="Arial"/>
          </w:rPr>
          <m:t xml:space="preserve">S= </m:t>
        </m:r>
        <m:d>
          <m:dPr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2</m:t>
                </m:r>
              </m:num>
              <m:den>
                <m:r>
                  <w:rPr>
                    <w:rFonts w:ascii="Cambria Math" w:hAnsi="Cambria Math" w:cs="Arial"/>
                  </w:rPr>
                  <m:t>3</m:t>
                </m:r>
              </m:den>
            </m:f>
            <m:r>
              <w:rPr>
                <w:rFonts w:ascii="Cambria Math" w:hAnsi="Cambria Math" w:cs="Arial"/>
              </w:rPr>
              <m:t>;</m:t>
            </m:r>
          </m:e>
        </m:d>
        <m:d>
          <m:dPr>
            <m:begChr m:val="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14</m:t>
                </m:r>
              </m:num>
              <m:den>
                <m:r>
                  <w:rPr>
                    <w:rFonts w:ascii="Cambria Math" w:hAnsi="Cambria Math" w:cs="Arial"/>
                  </w:rPr>
                  <m:t>3</m:t>
                </m:r>
              </m:den>
            </m:f>
          </m:e>
        </m:d>
      </m:oMath>
      <w:r>
        <w:rPr>
          <w:rFonts w:ascii="Arial" w:hAnsi="Arial" w:cs="Arial"/>
          <w:b/>
        </w:rPr>
        <w:tab/>
        <w:t xml:space="preserve">                                             </w:t>
      </w:r>
    </w:p>
    <w:p w:rsidR="004A1CA1" w:rsidRDefault="004A1CA1" w:rsidP="004A1CA1">
      <w:pPr>
        <w:pStyle w:val="NormalWeb"/>
        <w:shd w:val="clear" w:color="auto" w:fill="FFFFFF"/>
        <w:spacing w:line="300" w:lineRule="auto"/>
        <w:ind w:left="0"/>
        <w:jc w:val="both"/>
        <w:rPr>
          <w:rFonts w:ascii="Arial" w:hAnsi="Arial" w:cs="Arial"/>
          <w:b/>
          <w:color w:val="222222"/>
          <w:sz w:val="22"/>
          <w:szCs w:val="22"/>
        </w:rPr>
      </w:pPr>
      <w:r>
        <w:rPr>
          <w:rFonts w:ascii="Arial" w:hAnsi="Arial" w:cs="Arial"/>
          <w:b/>
          <w:color w:val="222222"/>
          <w:sz w:val="22"/>
          <w:szCs w:val="22"/>
        </w:rPr>
        <w:t xml:space="preserve">Problema 5) </w:t>
      </w:r>
    </w:p>
    <w:p w:rsidR="004A1CA1" w:rsidRDefault="004A1CA1" w:rsidP="004A1CA1">
      <w:pPr>
        <w:rPr>
          <w:rFonts w:ascii="Arial" w:hAnsi="Arial" w:cs="Arial"/>
          <w:b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  <w:b/>
        </w:rPr>
        <w:t xml:space="preserve">  </w:t>
      </w:r>
      <m:oMath>
        <m:r>
          <m:rPr>
            <m:sty m:val="bi"/>
          </m:rPr>
          <w:rPr>
            <w:rFonts w:ascii="Cambria Math" w:hAnsi="Cambria Math" w:cs="Arial"/>
          </w:rPr>
          <m:t>S=</m:t>
        </m:r>
        <m:d>
          <m:dPr>
            <m:begChr m:val="["/>
            <m:endChr m:val="]"/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-2, 3</m:t>
            </m:r>
          </m:e>
        </m:d>
      </m:oMath>
      <w:r>
        <w:rPr>
          <w:rFonts w:ascii="Arial" w:hAnsi="Arial" w:cs="Arial"/>
          <w:b/>
        </w:rPr>
        <w:t xml:space="preserve">                                </w:t>
      </w:r>
      <w:r w:rsidR="00951CEF">
        <w:rPr>
          <w:rFonts w:ascii="Arial" w:hAnsi="Arial" w:cs="Arial"/>
          <w:b/>
        </w:rPr>
        <w:t xml:space="preserve">      </w:t>
      </w:r>
      <w:r w:rsidR="00B073A3">
        <w:rPr>
          <w:rFonts w:ascii="Arial" w:hAnsi="Arial" w:cs="Arial"/>
          <w:b/>
        </w:rPr>
        <w:t xml:space="preserve">      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d)</w:t>
      </w:r>
      <m:oMath>
        <m:r>
          <w:rPr>
            <w:rFonts w:ascii="Cambria Math" w:hAnsi="Cambria Math" w:cs="Arial"/>
          </w:rPr>
          <m:t xml:space="preserve">   S=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2, 4</m:t>
            </m:r>
          </m:e>
        </m:d>
      </m:oMath>
      <w:r>
        <w:rPr>
          <w:rFonts w:ascii="Arial" w:hAnsi="Arial" w:cs="Arial"/>
          <w:b/>
        </w:rPr>
        <w:t xml:space="preserve">                                             </w:t>
      </w:r>
    </w:p>
    <w:p w:rsidR="004A1CA1" w:rsidRDefault="004A1CA1" w:rsidP="004A1CA1">
      <w:pPr>
        <w:rPr>
          <w:rFonts w:ascii="Arial" w:hAnsi="Arial" w:cs="Arial"/>
          <w:b/>
        </w:rPr>
      </w:pPr>
      <w:r>
        <w:rPr>
          <w:rFonts w:ascii="Arial" w:hAnsi="Arial" w:cs="Arial"/>
        </w:rPr>
        <w:t>b)</w:t>
      </w:r>
      <m:oMath>
        <m:r>
          <w:rPr>
            <w:rFonts w:ascii="Cambria Math" w:hAnsi="Cambria Math" w:cs="Arial"/>
          </w:rPr>
          <m:t xml:space="preserve">  S=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  <m:r>
              <w:rPr>
                <w:rFonts w:ascii="Cambria Math" w:hAnsi="Cambria Math" w:cs="Arial"/>
              </w:rPr>
              <m:t>;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3</m:t>
                </m:r>
              </m:den>
            </m:f>
          </m:e>
        </m:d>
      </m:oMath>
      <w:r>
        <w:rPr>
          <w:rFonts w:ascii="Arial" w:hAnsi="Arial" w:cs="Arial"/>
          <w:b/>
        </w:rPr>
        <w:t xml:space="preserve">       </w:t>
      </w:r>
      <w:r w:rsidR="00951CEF">
        <w:rPr>
          <w:rFonts w:ascii="Arial" w:hAnsi="Arial" w:cs="Arial"/>
          <w:b/>
        </w:rPr>
        <w:t xml:space="preserve">                               </w:t>
      </w:r>
      <w:r w:rsidR="00B073A3">
        <w:rPr>
          <w:rFonts w:ascii="Arial" w:hAnsi="Arial" w:cs="Arial"/>
          <w:b/>
        </w:rPr>
        <w:t xml:space="preserve">      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e)</w:t>
      </w:r>
      <w:r w:rsidR="00951CEF">
        <w:rPr>
          <w:rFonts w:ascii="Arial" w:hAnsi="Arial" w:cs="Arial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</w:rPr>
          <m:t xml:space="preserve"> </m:t>
        </m:r>
        <m:r>
          <w:rPr>
            <w:rFonts w:ascii="Cambria Math" w:hAnsi="Cambria Math" w:cs="Arial"/>
          </w:rPr>
          <m:t>S=ϕ</m:t>
        </m:r>
      </m:oMath>
      <w:r w:rsidR="00951CEF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                   </w:t>
      </w:r>
    </w:p>
    <w:p w:rsidR="00951CEF" w:rsidRDefault="004A1CA1" w:rsidP="004A1CA1">
      <w:pPr>
        <w:rPr>
          <w:rFonts w:ascii="Arial" w:hAnsi="Arial" w:cs="Arial"/>
        </w:rPr>
      </w:pPr>
      <w:r>
        <w:rPr>
          <w:rFonts w:ascii="Arial" w:hAnsi="Arial" w:cs="Arial"/>
        </w:rPr>
        <w:t>c)</w:t>
      </w:r>
      <m:oMath>
        <m:r>
          <w:rPr>
            <w:rFonts w:ascii="Cambria Math" w:hAnsi="Cambria Math" w:cs="Arial"/>
          </w:rPr>
          <m:t xml:space="preserve">  S=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-∞;-3</m:t>
            </m:r>
          </m:e>
        </m:d>
        <m:r>
          <w:rPr>
            <w:rFonts w:ascii="Cambria Math" w:hAnsi="Cambria Math" w:cs="Arial"/>
          </w:rPr>
          <m:t>∪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1;+∞</m:t>
            </m:r>
          </m:e>
        </m:d>
        <m:r>
          <m:rPr>
            <m:sty m:val="bi"/>
          </m:rPr>
          <w:rPr>
            <w:rFonts w:ascii="Cambria Math" w:hAnsi="Cambria Math" w:cs="Arial"/>
          </w:rPr>
          <m:t xml:space="preserve"> </m:t>
        </m:r>
      </m:oMath>
      <w:r w:rsidR="00951CEF">
        <w:rPr>
          <w:rFonts w:ascii="Arial" w:hAnsi="Arial" w:cs="Arial"/>
          <w:b/>
        </w:rPr>
        <w:t xml:space="preserve">         </w:t>
      </w:r>
      <w:r w:rsidR="00897414">
        <w:rPr>
          <w:rFonts w:ascii="Arial" w:hAnsi="Arial" w:cs="Arial"/>
          <w:b/>
        </w:rPr>
        <w:t xml:space="preserve">               </w:t>
      </w:r>
      <w:r w:rsidR="00951CEF">
        <w:rPr>
          <w:rFonts w:ascii="Arial" w:hAnsi="Arial" w:cs="Arial"/>
          <w:b/>
        </w:rPr>
        <w:t xml:space="preserve"> </w:t>
      </w:r>
      <w:r w:rsidR="00951CEF" w:rsidRPr="00951CEF">
        <w:rPr>
          <w:rFonts w:ascii="Arial" w:hAnsi="Arial" w:cs="Arial"/>
        </w:rPr>
        <w:t xml:space="preserve">f) </w:t>
      </w:r>
      <m:oMath>
        <m:r>
          <w:rPr>
            <w:rFonts w:ascii="Cambria Math" w:hAnsi="Cambria Math" w:cs="Arial"/>
          </w:rPr>
          <m:t>S=</m:t>
        </m:r>
        <m:d>
          <m:dPr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-∞;</m:t>
            </m:r>
          </m:e>
        </m:d>
        <m:d>
          <m:dPr>
            <m:begChr m:val="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∪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4; +∞</m:t>
            </m:r>
          </m:e>
        </m:d>
      </m:oMath>
      <w:r w:rsidR="00951CEF">
        <w:rPr>
          <w:rFonts w:ascii="Arial" w:hAnsi="Arial" w:cs="Arial"/>
          <w:b/>
        </w:rPr>
        <w:t xml:space="preserve">                      </w:t>
      </w:r>
    </w:p>
    <w:p w:rsidR="004A1CA1" w:rsidRDefault="004A1CA1" w:rsidP="00D220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 xml:space="preserve"> Problema 6)  </w:t>
      </w:r>
    </w:p>
    <w:p w:rsidR="004A1CA1" w:rsidRDefault="00400FD2" w:rsidP="004A1CA1">
      <w:pPr>
        <w:pStyle w:val="Prrafodelista"/>
        <w:numPr>
          <w:ilvl w:val="0"/>
          <w:numId w:val="29"/>
        </w:numPr>
        <w:tabs>
          <w:tab w:val="left" w:pos="142"/>
          <w:tab w:val="left" w:pos="284"/>
        </w:tabs>
        <w:suppressAutoHyphens w:val="0"/>
        <w:spacing w:after="0" w:line="360" w:lineRule="auto"/>
        <w:ind w:left="0" w:firstLine="0"/>
        <w:contextualSpacing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3≥3</m:t>
        </m:r>
      </m:oMath>
      <w:r w:rsidR="004A1CA1">
        <w:rPr>
          <w:rFonts w:ascii="Arial" w:hAnsi="Arial" w:cs="Arial"/>
        </w:rPr>
        <w:t>.</w:t>
      </w:r>
    </w:p>
    <w:p w:rsidR="004A1CA1" w:rsidRDefault="00400FD2" w:rsidP="004A1CA1">
      <w:pPr>
        <w:pStyle w:val="Prrafodelista"/>
        <w:numPr>
          <w:ilvl w:val="0"/>
          <w:numId w:val="29"/>
        </w:numPr>
        <w:tabs>
          <w:tab w:val="left" w:pos="142"/>
          <w:tab w:val="left" w:pos="284"/>
        </w:tabs>
        <w:suppressAutoHyphens w:val="0"/>
        <w:spacing w:after="0" w:line="360" w:lineRule="auto"/>
        <w:ind w:left="0" w:firstLine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No verifica la desigualdad</w:t>
      </w:r>
      <w:r w:rsidR="004A1CA1">
        <w:rPr>
          <w:rFonts w:ascii="Arial" w:hAnsi="Arial" w:cs="Arial"/>
        </w:rPr>
        <w:t>.</w:t>
      </w:r>
    </w:p>
    <w:p w:rsidR="00400FD2" w:rsidRDefault="00400FD2" w:rsidP="004A1CA1">
      <w:pPr>
        <w:pStyle w:val="Prrafodelista"/>
        <w:numPr>
          <w:ilvl w:val="0"/>
          <w:numId w:val="29"/>
        </w:numPr>
        <w:tabs>
          <w:tab w:val="left" w:pos="142"/>
          <w:tab w:val="left" w:pos="284"/>
        </w:tabs>
        <w:suppressAutoHyphens w:val="0"/>
        <w:spacing w:after="0" w:line="360" w:lineRule="auto"/>
        <w:ind w:left="0" w:firstLine="0"/>
        <w:contextualSpacing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S=</m:t>
        </m:r>
        <m:d>
          <m:dPr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  <m:r>
              <w:rPr>
                <w:rFonts w:ascii="Cambria Math" w:hAnsi="Cambria Math" w:cs="Arial"/>
              </w:rPr>
              <m:t xml:space="preserve"> ; </m:t>
            </m:r>
          </m:e>
        </m:d>
        <m:d>
          <m:dPr>
            <m:begChr m:val="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13</m:t>
                </m:r>
              </m:num>
              <m:den>
                <m:r>
                  <w:rPr>
                    <w:rFonts w:ascii="Cambria Math" w:hAnsi="Cambria Math" w:cs="Arial"/>
                  </w:rPr>
                  <m:t>5</m:t>
                </m:r>
              </m:den>
            </m:f>
          </m:e>
        </m:d>
      </m:oMath>
    </w:p>
    <w:p w:rsidR="004A1CA1" w:rsidRDefault="004A1CA1" w:rsidP="004A1CA1">
      <w:pPr>
        <w:pStyle w:val="Prrafodelista"/>
        <w:tabs>
          <w:tab w:val="left" w:pos="284"/>
        </w:tabs>
        <w:suppressAutoHyphens w:val="0"/>
        <w:spacing w:after="0" w:line="360" w:lineRule="auto"/>
        <w:ind w:left="0"/>
        <w:contextualSpacing/>
        <w:jc w:val="both"/>
        <w:rPr>
          <w:rFonts w:ascii="Arial" w:hAnsi="Arial" w:cs="Arial"/>
        </w:rPr>
      </w:pPr>
    </w:p>
    <w:p w:rsidR="004A1CA1" w:rsidRDefault="004A1CA1" w:rsidP="004A1CA1">
      <w:pPr>
        <w:pStyle w:val="NormalWeb"/>
        <w:shd w:val="clear" w:color="auto" w:fill="FFFFFF"/>
        <w:spacing w:after="0" w:line="360" w:lineRule="auto"/>
        <w:ind w:left="0"/>
        <w:rPr>
          <w:rFonts w:ascii="Arial" w:hAnsi="Arial" w:cs="Arial"/>
          <w:b/>
          <w:color w:val="222222"/>
          <w:sz w:val="22"/>
          <w:szCs w:val="22"/>
        </w:rPr>
      </w:pPr>
      <w:r>
        <w:rPr>
          <w:rFonts w:ascii="Arial" w:hAnsi="Arial" w:cs="Arial"/>
          <w:b/>
          <w:color w:val="222222"/>
          <w:sz w:val="22"/>
          <w:szCs w:val="22"/>
        </w:rPr>
        <w:t xml:space="preserve">Problema 7) </w:t>
      </w:r>
    </w:p>
    <w:p w:rsidR="00400FD2" w:rsidRDefault="00400FD2" w:rsidP="004A1CA1">
      <w:pPr>
        <w:pStyle w:val="NormalWeb"/>
        <w:numPr>
          <w:ilvl w:val="0"/>
          <w:numId w:val="30"/>
        </w:numPr>
        <w:shd w:val="clear" w:color="auto" w:fill="FFFFFF"/>
        <w:tabs>
          <w:tab w:val="left" w:pos="142"/>
          <w:tab w:val="left" w:pos="284"/>
        </w:tabs>
        <w:spacing w:after="0" w:line="360" w:lineRule="auto"/>
        <w:ind w:left="0" w:firstLine="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No es verdadera para todo </w:t>
      </w:r>
      <m:oMath>
        <m:r>
          <w:rPr>
            <w:rFonts w:ascii="Cambria Math" w:hAnsi="Cambria Math" w:cs="Arial"/>
            <w:color w:val="222222"/>
            <w:sz w:val="22"/>
            <w:szCs w:val="22"/>
          </w:rPr>
          <m:t xml:space="preserve">  x</m:t>
        </m:r>
        <m:r>
          <m:rPr>
            <m:scr m:val="script"/>
          </m:rPr>
          <w:rPr>
            <w:rFonts w:ascii="Cambria Math" w:hAnsi="Cambria Math" w:cs="Arial"/>
            <w:color w:val="222222"/>
            <w:sz w:val="22"/>
            <w:szCs w:val="22"/>
          </w:rPr>
          <m:t xml:space="preserve"> E </m:t>
        </m:r>
        <m:d>
          <m:dPr>
            <m:begChr m:val="["/>
            <m:endChr m:val=""/>
            <m:ctrlPr>
              <w:rPr>
                <w:rFonts w:ascii="Cambria Math" w:hAnsi="Cambria Math" w:cs="Arial"/>
                <w:i/>
                <w:color w:val="222222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color w:val="222222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Arial"/>
                    <w:color w:val="222222"/>
                    <w:sz w:val="22"/>
                    <w:szCs w:val="22"/>
                  </w:rPr>
                  <m:t>4</m:t>
                </m:r>
              </m:num>
              <m:den>
                <m:r>
                  <w:rPr>
                    <w:rFonts w:ascii="Cambria Math" w:hAnsi="Cambria Math" w:cs="Arial"/>
                    <w:color w:val="222222"/>
                    <w:sz w:val="22"/>
                    <w:szCs w:val="22"/>
                  </w:rPr>
                  <m:t>3</m:t>
                </m:r>
              </m:den>
            </m:f>
            <m:r>
              <w:rPr>
                <w:rFonts w:ascii="Cambria Math" w:hAnsi="Cambria Math" w:cs="Arial"/>
                <w:color w:val="222222"/>
                <w:sz w:val="22"/>
                <w:szCs w:val="22"/>
              </w:rPr>
              <m:t xml:space="preserve"> ;</m:t>
            </m:r>
          </m:e>
        </m:d>
        <m:d>
          <m:dPr>
            <m:begChr m:val=""/>
            <m:endChr m:val="]"/>
            <m:ctrlPr>
              <w:rPr>
                <w:rFonts w:ascii="Cambria Math" w:hAnsi="Cambria Math" w:cs="Arial"/>
                <w:i/>
                <w:color w:val="222222"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color w:val="222222"/>
                <w:sz w:val="22"/>
                <w:szCs w:val="22"/>
              </w:rPr>
              <m:t>3</m:t>
            </m:r>
          </m:e>
        </m:d>
      </m:oMath>
    </w:p>
    <w:p w:rsidR="004A1CA1" w:rsidRDefault="00400FD2" w:rsidP="004A1CA1">
      <w:pPr>
        <w:pStyle w:val="NormalWeb"/>
        <w:numPr>
          <w:ilvl w:val="0"/>
          <w:numId w:val="30"/>
        </w:numPr>
        <w:shd w:val="clear" w:color="auto" w:fill="FFFFFF"/>
        <w:tabs>
          <w:tab w:val="left" w:pos="142"/>
          <w:tab w:val="left" w:pos="284"/>
        </w:tabs>
        <w:spacing w:after="0" w:line="360" w:lineRule="auto"/>
        <w:ind w:left="0" w:firstLine="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N</w:t>
      </w:r>
      <w:r w:rsidR="004A1CA1">
        <w:rPr>
          <w:rFonts w:ascii="Arial" w:hAnsi="Arial" w:cs="Arial"/>
          <w:color w:val="222222"/>
          <w:sz w:val="22"/>
          <w:szCs w:val="22"/>
        </w:rPr>
        <w:t>o tiene sentido</w:t>
      </w:r>
      <w:r>
        <w:rPr>
          <w:rFonts w:ascii="Arial" w:hAnsi="Arial" w:cs="Arial"/>
          <w:color w:val="222222"/>
          <w:sz w:val="22"/>
          <w:szCs w:val="22"/>
        </w:rPr>
        <w:t xml:space="preserve"> para </w:t>
      </w:r>
      <m:oMath>
        <m:r>
          <w:rPr>
            <w:rFonts w:ascii="Cambria Math" w:hAnsi="Cambria Math" w:cs="Arial"/>
            <w:color w:val="222222"/>
            <w:sz w:val="22"/>
            <w:szCs w:val="22"/>
          </w:rPr>
          <m:t>x=</m:t>
        </m:r>
        <m:f>
          <m:fPr>
            <m:ctrlPr>
              <w:rPr>
                <w:rFonts w:ascii="Cambria Math" w:hAnsi="Cambria Math" w:cs="Arial"/>
                <w:i/>
                <w:color w:val="222222"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color w:val="222222"/>
                <w:sz w:val="22"/>
                <w:szCs w:val="22"/>
              </w:rPr>
              <m:t>4</m:t>
            </m:r>
          </m:num>
          <m:den>
            <m:r>
              <w:rPr>
                <w:rFonts w:ascii="Cambria Math" w:hAnsi="Cambria Math" w:cs="Arial"/>
                <w:color w:val="222222"/>
                <w:sz w:val="22"/>
                <w:szCs w:val="22"/>
              </w:rPr>
              <m:t>3</m:t>
            </m:r>
          </m:den>
        </m:f>
      </m:oMath>
      <w:r>
        <w:rPr>
          <w:rFonts w:ascii="Arial" w:hAnsi="Arial" w:cs="Arial"/>
          <w:color w:val="222222"/>
          <w:sz w:val="22"/>
          <w:szCs w:val="22"/>
        </w:rPr>
        <w:t>.</w:t>
      </w:r>
    </w:p>
    <w:p w:rsidR="004A1CA1" w:rsidRPr="00400FD2" w:rsidRDefault="00400FD2" w:rsidP="00400FD2">
      <w:pPr>
        <w:pStyle w:val="NormalWeb"/>
        <w:numPr>
          <w:ilvl w:val="0"/>
          <w:numId w:val="30"/>
        </w:numPr>
        <w:shd w:val="clear" w:color="auto" w:fill="FFFFFF"/>
        <w:tabs>
          <w:tab w:val="left" w:pos="142"/>
          <w:tab w:val="left" w:pos="284"/>
        </w:tabs>
        <w:spacing w:after="0" w:line="360" w:lineRule="auto"/>
        <w:ind w:left="0" w:firstLine="0"/>
        <w:rPr>
          <w:rFonts w:ascii="Arial" w:hAnsi="Arial" w:cs="Arial"/>
          <w:color w:val="222222"/>
          <w:sz w:val="22"/>
          <w:szCs w:val="22"/>
        </w:rPr>
      </w:pPr>
      <m:oMath>
        <m:r>
          <w:rPr>
            <w:rFonts w:ascii="Cambria Math" w:hAnsi="Cambria Math" w:cs="Arial"/>
            <w:color w:val="222222"/>
            <w:sz w:val="22"/>
            <w:szCs w:val="22"/>
          </w:rPr>
          <m:t xml:space="preserve">S= </m:t>
        </m:r>
        <m:d>
          <m:dPr>
            <m:ctrlPr>
              <w:rPr>
                <w:rFonts w:ascii="Cambria Math" w:hAnsi="Cambria Math" w:cs="Arial"/>
                <w:i/>
                <w:color w:val="222222"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color w:val="222222"/>
                <w:sz w:val="22"/>
                <w:szCs w:val="22"/>
              </w:rPr>
              <m:t xml:space="preserve">-∞; </m:t>
            </m:r>
            <m:f>
              <m:fPr>
                <m:ctrlPr>
                  <w:rPr>
                    <w:rFonts w:ascii="Cambria Math" w:hAnsi="Cambria Math" w:cs="Arial"/>
                    <w:i/>
                    <w:color w:val="222222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Arial"/>
                    <w:color w:val="222222"/>
                    <w:sz w:val="22"/>
                    <w:szCs w:val="22"/>
                  </w:rPr>
                  <m:t>4</m:t>
                </m:r>
              </m:num>
              <m:den>
                <m:r>
                  <w:rPr>
                    <w:rFonts w:ascii="Cambria Math" w:hAnsi="Cambria Math" w:cs="Arial"/>
                    <w:color w:val="222222"/>
                    <w:sz w:val="22"/>
                    <w:szCs w:val="22"/>
                  </w:rPr>
                  <m:t>3</m:t>
                </m:r>
              </m:den>
            </m:f>
          </m:e>
        </m:d>
        <m:r>
          <w:rPr>
            <w:rFonts w:ascii="Cambria Math" w:hAnsi="Cambria Math" w:cs="Arial"/>
            <w:color w:val="222222"/>
            <w:sz w:val="22"/>
            <w:szCs w:val="22"/>
          </w:rPr>
          <m:t>∪</m:t>
        </m:r>
        <m:d>
          <m:dPr>
            <m:endChr m:val=""/>
            <m:ctrlPr>
              <w:rPr>
                <w:rFonts w:ascii="Cambria Math" w:hAnsi="Cambria Math" w:cs="Arial"/>
                <w:i/>
                <w:color w:val="222222"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color w:val="222222"/>
                <w:sz w:val="22"/>
                <w:szCs w:val="22"/>
              </w:rPr>
              <m:t>3;+</m:t>
            </m:r>
          </m:e>
        </m:d>
        <m:d>
          <m:dPr>
            <m:begChr m:val=""/>
            <m:ctrlPr>
              <w:rPr>
                <w:rFonts w:ascii="Cambria Math" w:hAnsi="Cambria Math" w:cs="Arial"/>
                <w:i/>
                <w:color w:val="222222"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color w:val="222222"/>
                <w:sz w:val="22"/>
                <w:szCs w:val="22"/>
              </w:rPr>
              <m:t>∞</m:t>
            </m:r>
          </m:e>
        </m:d>
      </m:oMath>
    </w:p>
    <w:p w:rsidR="004A1CA1" w:rsidRDefault="004A1CA1" w:rsidP="004A1CA1">
      <w:pPr>
        <w:pStyle w:val="Default"/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:rsidR="004A1CA1" w:rsidRDefault="004A1CA1" w:rsidP="004A1CA1">
      <w:pPr>
        <w:pStyle w:val="Default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 xml:space="preserve">Problema 8) </w:t>
      </w:r>
      <w:r>
        <w:rPr>
          <w:rFonts w:ascii="Arial" w:hAnsi="Arial" w:cs="Arial"/>
          <w:sz w:val="22"/>
          <w:szCs w:val="22"/>
        </w:rPr>
        <w:t xml:space="preserve"> </w:t>
      </w:r>
    </w:p>
    <w:p w:rsidR="004A1CA1" w:rsidRDefault="004A1CA1" w:rsidP="004A1CA1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a) </w:t>
      </w:r>
      <w:r w:rsidR="00400FD2">
        <w:rPr>
          <w:rFonts w:ascii="Arial" w:hAnsi="Arial" w:cs="Arial"/>
          <w:sz w:val="22"/>
          <w:szCs w:val="22"/>
        </w:rPr>
        <w:t xml:space="preserve">No está definida para </w:t>
      </w:r>
      <m:oMath>
        <m:r>
          <w:rPr>
            <w:rFonts w:ascii="Cambria Math" w:hAnsi="Cambria Math" w:cs="Arial"/>
            <w:sz w:val="22"/>
            <w:szCs w:val="22"/>
          </w:rPr>
          <m:t>x=2</m:t>
        </m:r>
      </m:oMath>
      <w:r>
        <w:rPr>
          <w:rFonts w:ascii="Arial" w:hAnsi="Arial" w:cs="Arial"/>
          <w:sz w:val="22"/>
          <w:szCs w:val="22"/>
        </w:rPr>
        <w:t xml:space="preserve"> </w:t>
      </w:r>
    </w:p>
    <w:p w:rsidR="004A1CA1" w:rsidRDefault="004A1CA1" w:rsidP="004A1CA1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b) </w:t>
      </w:r>
      <w:r w:rsidR="00400FD2">
        <w:rPr>
          <w:rFonts w:ascii="Arial" w:hAnsi="Arial" w:cs="Arial"/>
          <w:sz w:val="22"/>
          <w:szCs w:val="22"/>
        </w:rPr>
        <w:t xml:space="preserve"> Es falsa para todo </w:t>
      </w:r>
      <m:oMath>
        <m:r>
          <w:rPr>
            <w:rFonts w:ascii="Cambria Math" w:hAnsi="Cambria Math" w:cs="Arial"/>
            <w:sz w:val="22"/>
            <w:szCs w:val="22"/>
          </w:rPr>
          <m:t>x</m:t>
        </m:r>
        <m:r>
          <m:rPr>
            <m:scr m:val="script"/>
          </m:rPr>
          <w:rPr>
            <w:rFonts w:ascii="Cambria Math" w:hAnsi="Cambria Math" w:cs="Arial"/>
            <w:sz w:val="22"/>
            <w:szCs w:val="22"/>
          </w:rPr>
          <m:t xml:space="preserve"> E </m:t>
        </m:r>
        <m:d>
          <m:dPr>
            <m:begChr m:val="["/>
            <m:endChr m:val="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-9 ,</m:t>
            </m:r>
          </m:e>
        </m:d>
        <m:d>
          <m:dPr>
            <m:begChr m:val="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e>
        </m:d>
      </m:oMath>
    </w:p>
    <w:p w:rsidR="00400FD2" w:rsidRDefault="00400FD2" w:rsidP="004A1CA1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c) </w:t>
      </w:r>
      <m:oMath>
        <m:r>
          <w:rPr>
            <w:rFonts w:ascii="Cambria Math" w:hAnsi="Cambria Math" w:cs="Arial"/>
            <w:sz w:val="22"/>
            <w:szCs w:val="22"/>
          </w:rPr>
          <m:t>S=</m:t>
        </m:r>
        <m:d>
          <m:dPr>
            <m:endChr m:val="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-∞ ; -</m:t>
            </m:r>
          </m:e>
        </m:d>
        <m:d>
          <m:dPr>
            <m:begChr m:val="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9</m:t>
            </m:r>
          </m:e>
        </m:d>
        <m:r>
          <w:rPr>
            <w:rFonts w:ascii="Cambria Math" w:hAnsi="Cambria Math" w:cs="Arial"/>
            <w:sz w:val="22"/>
            <w:szCs w:val="22"/>
          </w:rPr>
          <m:t>∪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2 ; +∞</m:t>
            </m:r>
          </m:e>
        </m:d>
      </m:oMath>
    </w:p>
    <w:p w:rsidR="00600DB0" w:rsidRDefault="00600DB0" w:rsidP="004A1CA1">
      <w:pPr>
        <w:pStyle w:val="Default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4A1CA1" w:rsidRDefault="004A1CA1" w:rsidP="004A1CA1">
      <w:pPr>
        <w:pStyle w:val="Default"/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Problema 9)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:rsidR="004A1CA1" w:rsidRDefault="004A1CA1" w:rsidP="004A1CA1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a)</w:t>
      </w:r>
      <w:r w:rsidR="00600DB0" w:rsidRPr="00600DB0">
        <w:rPr>
          <w:rFonts w:ascii="Arial" w:hAnsi="Arial" w:cs="Arial"/>
          <w:sz w:val="22"/>
          <w:szCs w:val="22"/>
        </w:rPr>
        <w:t xml:space="preserve"> </w:t>
      </w:r>
      <w:r w:rsidR="00600DB0">
        <w:rPr>
          <w:rFonts w:ascii="Arial" w:hAnsi="Arial" w:cs="Arial"/>
          <w:sz w:val="22"/>
          <w:szCs w:val="22"/>
        </w:rPr>
        <w:t xml:space="preserve">No está definida para </w:t>
      </w:r>
      <m:oMath>
        <m:r>
          <w:rPr>
            <w:rFonts w:ascii="Cambria Math" w:hAnsi="Cambria Math" w:cs="Arial"/>
            <w:sz w:val="22"/>
            <w:szCs w:val="22"/>
          </w:rPr>
          <m:t>x=1</m:t>
        </m:r>
      </m:oMath>
      <w:r>
        <w:rPr>
          <w:rFonts w:ascii="Arial" w:hAnsi="Arial" w:cs="Arial"/>
          <w:sz w:val="22"/>
          <w:szCs w:val="22"/>
        </w:rPr>
        <w:t xml:space="preserve">. </w:t>
      </w:r>
    </w:p>
    <w:p w:rsidR="004A1CA1" w:rsidRDefault="004A1CA1" w:rsidP="004A1CA1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b) </w:t>
      </w:r>
      <w:r w:rsidR="00600DB0">
        <w:rPr>
          <w:rFonts w:ascii="Arial" w:hAnsi="Arial" w:cs="Arial"/>
          <w:sz w:val="22"/>
          <w:szCs w:val="22"/>
        </w:rPr>
        <w:t xml:space="preserve">Es falsa para todo </w:t>
      </w:r>
      <m:oMath>
        <m:r>
          <w:rPr>
            <w:rFonts w:ascii="Cambria Math" w:hAnsi="Cambria Math" w:cs="Arial"/>
            <w:sz w:val="22"/>
            <w:szCs w:val="22"/>
          </w:rPr>
          <m:t>x</m:t>
        </m:r>
        <m:r>
          <m:rPr>
            <m:scr m:val="script"/>
          </m:rPr>
          <w:rPr>
            <w:rFonts w:ascii="Cambria Math" w:hAnsi="Cambria Math" w:cs="Arial"/>
            <w:sz w:val="22"/>
            <w:szCs w:val="22"/>
          </w:rPr>
          <m:t xml:space="preserve"> E </m:t>
        </m:r>
        <m:d>
          <m:dPr>
            <m:endChr m:val="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-2 ;</m:t>
            </m:r>
          </m:e>
        </m:d>
        <m:d>
          <m:dPr>
            <m:begChr m:val="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e>
        </m:d>
      </m:oMath>
    </w:p>
    <w:p w:rsidR="004A1CA1" w:rsidRDefault="004A1CA1" w:rsidP="004A1CA1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c) </w:t>
      </w:r>
      <m:oMath>
        <m:r>
          <w:rPr>
            <w:rFonts w:ascii="Cambria Math" w:hAnsi="Cambria Math" w:cs="Arial"/>
            <w:sz w:val="22"/>
            <w:szCs w:val="22"/>
          </w:rPr>
          <m:t>S=</m:t>
        </m:r>
        <m:d>
          <m:dPr>
            <m:endChr m:val="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-∞ ; -</m:t>
            </m:r>
          </m:e>
        </m:d>
        <m:d>
          <m:dPr>
            <m:begChr m:val="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e>
        </m:d>
        <m:r>
          <w:rPr>
            <w:rFonts w:ascii="Cambria Math" w:hAnsi="Cambria Math" w:cs="Arial"/>
            <w:sz w:val="22"/>
            <w:szCs w:val="22"/>
          </w:rPr>
          <m:t>∪</m:t>
        </m:r>
        <m:d>
          <m:dPr>
            <m:endChr m:val="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 xml:space="preserve">1 ;+ </m:t>
            </m:r>
          </m:e>
        </m:d>
        <m:d>
          <m:dPr>
            <m:begChr m:val="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∞</m:t>
            </m:r>
          </m:e>
        </m:d>
      </m:oMath>
    </w:p>
    <w:p w:rsidR="00600DB0" w:rsidRDefault="004A1CA1" w:rsidP="004A1CA1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2"/>
          <w:szCs w:val="22"/>
        </w:rPr>
        <w:t xml:space="preserve">d) </w:t>
      </w:r>
    </w:p>
    <w:p w:rsidR="004A1CA1" w:rsidRPr="00600DB0" w:rsidRDefault="004A1CA1" w:rsidP="004A1CA1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2"/>
          <w:szCs w:val="22"/>
        </w:rPr>
        <w:t>i</w:t>
      </w:r>
      <w:proofErr w:type="gramEnd"/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 xml:space="preserve">S= 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-∞ ;-2</m:t>
            </m:r>
          </m:e>
        </m:d>
        <m:r>
          <w:rPr>
            <w:rFonts w:ascii="Cambria Math" w:hAnsi="Cambria Math" w:cs="Arial"/>
            <w:sz w:val="22"/>
            <w:szCs w:val="22"/>
          </w:rPr>
          <m:t>∪</m:t>
        </m:r>
        <m:d>
          <m:dPr>
            <m:begChr m:val="["/>
            <m:endChr m:val="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1 ;</m:t>
            </m:r>
          </m:e>
        </m:d>
        <m:d>
          <m:dPr>
            <m:begChr m:val="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+∞</m:t>
            </m:r>
          </m:e>
        </m:d>
      </m:oMath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                 </w:t>
      </w:r>
      <w:r w:rsidR="00077DC3">
        <w:rPr>
          <w:rFonts w:ascii="Arial" w:hAnsi="Arial" w:cs="Arial"/>
          <w:sz w:val="22"/>
          <w:szCs w:val="22"/>
        </w:rPr>
        <w:t>ii)</w:t>
      </w:r>
      <w:r w:rsidR="00600DB0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S=</m:t>
        </m:r>
        <m:d>
          <m:dPr>
            <m:endChr m:val="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-∞ ; -</m:t>
            </m:r>
          </m:e>
        </m:d>
        <m:d>
          <m:dPr>
            <m:begChr m:val="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e>
        </m:d>
        <m:r>
          <w:rPr>
            <w:rFonts w:ascii="Cambria Math" w:hAnsi="Cambria Math" w:cs="Arial"/>
            <w:sz w:val="22"/>
            <w:szCs w:val="22"/>
          </w:rPr>
          <m:t>∪</m:t>
        </m:r>
        <m:d>
          <m:dPr>
            <m:begChr m:val="["/>
            <m:endChr m:val="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1 ; +</m:t>
            </m:r>
          </m:e>
        </m:d>
        <m:d>
          <m:dPr>
            <m:begChr m:val="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∞</m:t>
            </m:r>
          </m:e>
        </m:d>
      </m:oMath>
      <w:r>
        <w:rPr>
          <w:rFonts w:ascii="Arial" w:hAnsi="Arial" w:cs="Arial"/>
          <w:sz w:val="22"/>
          <w:szCs w:val="22"/>
        </w:rPr>
        <w:t xml:space="preserve">                  iii)  </w:t>
      </w:r>
      <m:oMath>
        <m:r>
          <w:rPr>
            <w:rFonts w:ascii="Cambria Math" w:hAnsi="Cambria Math" w:cs="Arial"/>
            <w:sz w:val="22"/>
            <w:szCs w:val="22"/>
          </w:rPr>
          <m:t>S=</m:t>
        </m:r>
        <m:d>
          <m:dPr>
            <m:begChr m:val="["/>
            <m:endChr m:val="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 xml:space="preserve">-2 ; </m:t>
            </m:r>
          </m:e>
        </m:d>
        <m:d>
          <m:dPr>
            <m:begChr m:val="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e>
        </m:d>
      </m:oMath>
      <w:r>
        <w:rPr>
          <w:rFonts w:ascii="Arial" w:hAnsi="Arial" w:cs="Arial"/>
          <w:sz w:val="22"/>
          <w:szCs w:val="22"/>
        </w:rPr>
        <w:t xml:space="preserve">  </w:t>
      </w:r>
    </w:p>
    <w:p w:rsidR="004A1CA1" w:rsidRDefault="004A1CA1" w:rsidP="004A1CA1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4A1CA1" w:rsidRDefault="004A1CA1" w:rsidP="00600DB0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Problema 10) </w:t>
      </w:r>
      <w:r>
        <w:rPr>
          <w:rFonts w:ascii="Arial" w:hAnsi="Arial" w:cs="Arial"/>
          <w:sz w:val="20"/>
          <w:szCs w:val="20"/>
        </w:rPr>
        <w:t xml:space="preserve"> </w:t>
      </w:r>
    </w:p>
    <w:p w:rsidR="00600DB0" w:rsidRDefault="00600DB0" w:rsidP="00600DB0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 tiene sentido para </w:t>
      </w:r>
      <m:oMath>
        <m:r>
          <w:rPr>
            <w:rFonts w:ascii="Cambria Math" w:hAnsi="Cambria Math" w:cs="Arial"/>
            <w:sz w:val="22"/>
            <w:szCs w:val="22"/>
          </w:rPr>
          <m:t>x=5</m:t>
        </m:r>
      </m:oMath>
    </w:p>
    <w:p w:rsidR="00600DB0" w:rsidRPr="00600DB0" w:rsidRDefault="00600DB0" w:rsidP="00600DB0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0"/>
              <w:szCs w:val="20"/>
            </w:rPr>
            <m:t>S=</m:t>
          </m:r>
          <m:d>
            <m:dPr>
              <m:endChr m:val="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 xml:space="preserve">-∞ ; </m:t>
              </m:r>
            </m:e>
          </m:d>
          <m:d>
            <m:dPr>
              <m:begChr m:val=""/>
              <m:endChr m:val="]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∪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5 ; +∞</m:t>
              </m:r>
            </m:e>
          </m:d>
        </m:oMath>
      </m:oMathPara>
    </w:p>
    <w:p w:rsidR="004A1CA1" w:rsidRDefault="004A1CA1" w:rsidP="004A1CA1">
      <w:pPr>
        <w:pStyle w:val="NormalWeb"/>
        <w:shd w:val="clear" w:color="auto" w:fill="FFFFFF"/>
        <w:spacing w:after="0" w:line="360" w:lineRule="auto"/>
        <w:ind w:left="0"/>
        <w:jc w:val="both"/>
        <w:rPr>
          <w:color w:val="222222"/>
          <w:sz w:val="15"/>
          <w:szCs w:val="15"/>
          <w:lang w:val="es-AR"/>
        </w:rPr>
      </w:pPr>
    </w:p>
    <w:p w:rsidR="004A1CA1" w:rsidRDefault="00600DB0" w:rsidP="004A1CA1">
      <w:pPr>
        <w:pStyle w:val="Default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Problema 11)</w:t>
      </w:r>
    </w:p>
    <w:p w:rsidR="004A1CA1" w:rsidRPr="00B073A3" w:rsidRDefault="004A1CA1" w:rsidP="004A1CA1">
      <w:pPr>
        <w:suppressAutoHyphens w:val="0"/>
        <w:spacing w:after="0" w:line="360" w:lineRule="auto"/>
        <w:rPr>
          <w:rFonts w:ascii="Arial" w:hAnsi="Arial" w:cs="Arial"/>
          <w:lang w:val="en-US"/>
        </w:rPr>
        <w:sectPr w:rsidR="004A1CA1" w:rsidRPr="00B073A3" w:rsidSect="004A1CA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40" w:right="1080" w:bottom="1440" w:left="1080" w:header="708" w:footer="468" w:gutter="0"/>
          <w:cols w:space="720"/>
        </w:sectPr>
      </w:pPr>
    </w:p>
    <w:p w:rsidR="004A1CA1" w:rsidRPr="00B073A3" w:rsidRDefault="00B073A3" w:rsidP="004A1CA1">
      <w:pPr>
        <w:pStyle w:val="Prrafode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lang w:val="en-US"/>
        </w:rPr>
      </w:pPr>
      <m:oMath>
        <m:r>
          <w:rPr>
            <w:rFonts w:ascii="Cambria Math" w:hAnsi="Cambria Math" w:cs="Arial"/>
            <w:lang w:val="en-US"/>
          </w:rPr>
          <w:lastRenderedPageBreak/>
          <m:t>S=</m:t>
        </m:r>
        <m:r>
          <m:rPr>
            <m:sty m:val="p"/>
          </m:rPr>
          <w:rPr>
            <w:rFonts w:ascii="Cambria Math" w:hAnsi="Cambria Math" w:cs="Arial"/>
            <w:lang w:val="en-US"/>
          </w:rPr>
          <m:t>ϕ</m:t>
        </m:r>
      </m:oMath>
    </w:p>
    <w:p w:rsidR="00406A4A" w:rsidRPr="00406A4A" w:rsidRDefault="00B073A3" w:rsidP="00406A4A">
      <w:pPr>
        <w:pStyle w:val="Prrafode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lang w:val="en-US"/>
        </w:rPr>
      </w:pPr>
      <m:oMath>
        <m:r>
          <m:rPr>
            <m:sty m:val="p"/>
          </m:rPr>
          <w:rPr>
            <w:rFonts w:ascii="Cambria Math" w:hAnsi="Cambria Math" w:cs="Arial"/>
            <w:lang w:val="en-US"/>
          </w:rPr>
          <m:t xml:space="preserve">S= </m:t>
        </m:r>
        <m:d>
          <m:dPr>
            <m:ctrlPr>
              <w:rPr>
                <w:rFonts w:ascii="Cambria Math" w:hAnsi="Cambria Math" w:cs="Arial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lang w:val="en-US"/>
              </w:rPr>
              <m:t>2 ; +∞</m:t>
            </m:r>
          </m:e>
        </m:d>
      </m:oMath>
    </w:p>
    <w:p w:rsidR="00C6209D" w:rsidRPr="00B073A3" w:rsidRDefault="00B073A3" w:rsidP="004A1CA1">
      <w:pPr>
        <w:pStyle w:val="Prrafode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lang w:val="en-US"/>
        </w:rPr>
      </w:pPr>
      <m:oMath>
        <m:r>
          <w:rPr>
            <w:rFonts w:ascii="Cambria Math" w:hAnsi="Cambria Math" w:cs="Arial"/>
            <w:lang w:val="en-US"/>
          </w:rPr>
          <m:t>S=</m:t>
        </m:r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-∞,2</m:t>
            </m:r>
          </m:e>
        </m:d>
      </m:oMath>
    </w:p>
    <w:p w:rsidR="004A1CA1" w:rsidRPr="00B073A3" w:rsidRDefault="00B073A3" w:rsidP="004A1CA1">
      <w:pPr>
        <w:pStyle w:val="Prrafode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lang w:val="en-US"/>
        </w:rPr>
      </w:pPr>
      <m:oMath>
        <m:r>
          <w:rPr>
            <w:rFonts w:ascii="Cambria Math" w:hAnsi="Cambria Math"/>
          </w:rPr>
          <m:t>S</m:t>
        </m:r>
        <m:r>
          <m:rPr>
            <m:scr m:val="double-struck"/>
          </m:rPr>
          <w:rPr>
            <w:rFonts w:ascii="Cambria Math" w:hAnsi="Cambria Math"/>
          </w:rPr>
          <m:t>=R-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:rsidR="00B073A3" w:rsidRPr="00406A4A" w:rsidRDefault="00D22077" w:rsidP="00406A4A">
      <w:pPr>
        <w:pStyle w:val="Prrafode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lang w:val="en-US"/>
        </w:rPr>
      </w:pPr>
      <m:oMath>
        <m:r>
          <w:rPr>
            <w:rFonts w:ascii="Cambria Math" w:hAnsi="Cambria Math" w:cs="Arial"/>
            <w:lang w:val="en-US"/>
          </w:rPr>
          <w:lastRenderedPageBreak/>
          <m:t>S=</m:t>
        </m:r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-1,1</m:t>
            </m:r>
          </m:e>
        </m:d>
      </m:oMath>
    </w:p>
    <w:p w:rsidR="00406A4A" w:rsidRPr="00406A4A" w:rsidRDefault="00406A4A" w:rsidP="00406A4A">
      <w:pPr>
        <w:pStyle w:val="Prrafode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lang w:val="en-US"/>
        </w:rPr>
      </w:pPr>
      <m:oMath>
        <m:r>
          <w:rPr>
            <w:rFonts w:ascii="Cambria Math" w:hAnsi="Cambria Math" w:cs="Arial"/>
            <w:lang w:val="en-US"/>
          </w:rPr>
          <m:t>S=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-2,4</m:t>
            </m:r>
          </m:e>
        </m:d>
      </m:oMath>
    </w:p>
    <w:p w:rsidR="00406A4A" w:rsidRPr="00406A4A" w:rsidRDefault="00406A4A" w:rsidP="00406A4A">
      <w:pPr>
        <w:spacing w:after="0" w:line="360" w:lineRule="auto"/>
        <w:ind w:left="142"/>
        <w:jc w:val="both"/>
        <w:rPr>
          <w:rFonts w:ascii="Arial" w:hAnsi="Arial" w:cs="Arial"/>
          <w:lang w:val="en-US"/>
        </w:rPr>
      </w:pPr>
    </w:p>
    <w:p w:rsidR="004A1CA1" w:rsidRPr="000A2CF2" w:rsidRDefault="004A1CA1" w:rsidP="00C6209D">
      <w:pPr>
        <w:pStyle w:val="Prrafodelista"/>
        <w:spacing w:after="0" w:line="360" w:lineRule="auto"/>
        <w:ind w:left="502"/>
        <w:jc w:val="both"/>
        <w:rPr>
          <w:rFonts w:ascii="Arial" w:hAnsi="Arial" w:cs="Arial"/>
          <w:sz w:val="28"/>
          <w:szCs w:val="28"/>
          <w:lang w:val="en-US"/>
        </w:rPr>
      </w:pPr>
    </w:p>
    <w:p w:rsidR="004A1CA1" w:rsidRPr="000A2CF2" w:rsidRDefault="004A1CA1" w:rsidP="004A1CA1">
      <w:pPr>
        <w:suppressAutoHyphens w:val="0"/>
        <w:spacing w:after="0" w:line="360" w:lineRule="auto"/>
        <w:rPr>
          <w:rFonts w:ascii="Arial" w:hAnsi="Arial" w:cs="Arial"/>
          <w:b/>
          <w:lang w:val="en-US"/>
        </w:rPr>
        <w:sectPr w:rsidR="004A1CA1" w:rsidRPr="000A2CF2">
          <w:type w:val="continuous"/>
          <w:pgSz w:w="11906" w:h="16838"/>
          <w:pgMar w:top="1440" w:right="1080" w:bottom="1440" w:left="1080" w:header="708" w:footer="468" w:gutter="0"/>
          <w:cols w:num="2" w:space="720"/>
        </w:sectPr>
      </w:pPr>
    </w:p>
    <w:p w:rsidR="00D22077" w:rsidRDefault="00D22077" w:rsidP="00C6209D">
      <w:pPr>
        <w:suppressAutoHyphens w:val="0"/>
        <w:spacing w:after="0" w:line="240" w:lineRule="auto"/>
        <w:rPr>
          <w:rFonts w:ascii="Arial" w:hAnsi="Arial" w:cs="Arial"/>
          <w:b/>
        </w:rPr>
      </w:pPr>
    </w:p>
    <w:p w:rsidR="00751D77" w:rsidRPr="00D22077" w:rsidRDefault="00751D77" w:rsidP="004A3987">
      <w:pPr>
        <w:pStyle w:val="Prrafodelista"/>
        <w:spacing w:after="0" w:line="360" w:lineRule="auto"/>
        <w:ind w:left="720"/>
        <w:jc w:val="both"/>
        <w:rPr>
          <w:rFonts w:ascii="Arial" w:hAnsi="Arial" w:cs="Arial"/>
        </w:rPr>
      </w:pPr>
      <w:bookmarkStart w:id="0" w:name="_GoBack"/>
      <w:bookmarkEnd w:id="0"/>
    </w:p>
    <w:sectPr w:rsidR="00751D77" w:rsidRPr="00D22077" w:rsidSect="00CD649A">
      <w:headerReference w:type="default" r:id="rId14"/>
      <w:footerReference w:type="default" r:id="rId15"/>
      <w:type w:val="continuous"/>
      <w:pgSz w:w="11906" w:h="16838"/>
      <w:pgMar w:top="1985" w:right="1701" w:bottom="1417" w:left="1418" w:header="708" w:footer="4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E80" w:rsidRDefault="00D75E80">
      <w:pPr>
        <w:spacing w:after="0" w:line="240" w:lineRule="auto"/>
      </w:pPr>
      <w:r>
        <w:separator/>
      </w:r>
    </w:p>
  </w:endnote>
  <w:endnote w:type="continuationSeparator" w:id="0">
    <w:p w:rsidR="00D75E80" w:rsidRDefault="00D75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987" w:rsidRDefault="004A398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987" w:rsidRDefault="004A398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987" w:rsidRDefault="004A3987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00A" w:rsidRPr="007420BB" w:rsidRDefault="0007450D">
    <w:pPr>
      <w:pStyle w:val="Piedepgina"/>
      <w:jc w:val="right"/>
      <w:rPr>
        <w:rFonts w:ascii="Arial" w:hAnsi="Arial" w:cs="Arial"/>
        <w:sz w:val="20"/>
        <w:szCs w:val="20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39D5BAB" wp14:editId="16D259E8">
              <wp:simplePos x="0" y="0"/>
              <wp:positionH relativeFrom="column">
                <wp:posOffset>0</wp:posOffset>
              </wp:positionH>
              <wp:positionV relativeFrom="paragraph">
                <wp:posOffset>-234315</wp:posOffset>
              </wp:positionV>
              <wp:extent cx="5653405" cy="1270"/>
              <wp:effectExtent l="9525" t="13335" r="33020" b="3302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3405" cy="1270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>
                        <a:outerShdw dist="31565" dir="2700000" algn="ctr" rotWithShape="0">
                          <a:srgbClr val="C00000">
                            <a:alpha val="50027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D6598C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-18.45pt;width:445.15pt;height:.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" strokeweight=".26mm">
              <v:stroke joinstyle="miter"/>
              <v:shadow on="t" color="#c00000" opacity="32785f" offset=".62mm,.62mm"/>
            </v:shape>
          </w:pict>
        </mc:Fallback>
      </mc:AlternateContent>
    </w:r>
    <w:r w:rsidR="00F9000A">
      <w:rPr>
        <w:rFonts w:ascii="Arial" w:hAnsi="Arial" w:cs="Arial"/>
        <w:sz w:val="20"/>
        <w:szCs w:val="20"/>
      </w:rPr>
      <w:t xml:space="preserve">                         </w:t>
    </w:r>
    <w:r w:rsidR="00F9000A" w:rsidRPr="007420BB">
      <w:rPr>
        <w:rFonts w:ascii="Arial" w:hAnsi="Arial" w:cs="Arial"/>
        <w:sz w:val="20"/>
        <w:szCs w:val="20"/>
      </w:rPr>
      <w:t xml:space="preserve">Página </w:t>
    </w:r>
    <w:r w:rsidR="007E0FEE" w:rsidRPr="007420BB">
      <w:rPr>
        <w:rFonts w:ascii="Arial" w:hAnsi="Arial" w:cs="Arial"/>
        <w:b/>
        <w:sz w:val="20"/>
        <w:szCs w:val="20"/>
      </w:rPr>
      <w:fldChar w:fldCharType="begin"/>
    </w:r>
    <w:r w:rsidR="00F9000A" w:rsidRPr="007420BB">
      <w:rPr>
        <w:rFonts w:ascii="Arial" w:hAnsi="Arial" w:cs="Arial"/>
        <w:b/>
        <w:sz w:val="20"/>
        <w:szCs w:val="20"/>
      </w:rPr>
      <w:instrText xml:space="preserve"> PAGE </w:instrText>
    </w:r>
    <w:r w:rsidR="007E0FEE" w:rsidRPr="007420BB">
      <w:rPr>
        <w:rFonts w:ascii="Arial" w:hAnsi="Arial" w:cs="Arial"/>
        <w:b/>
        <w:sz w:val="20"/>
        <w:szCs w:val="20"/>
      </w:rPr>
      <w:fldChar w:fldCharType="separate"/>
    </w:r>
    <w:r w:rsidR="00D22077">
      <w:rPr>
        <w:rFonts w:ascii="Arial" w:hAnsi="Arial" w:cs="Arial"/>
        <w:b/>
        <w:noProof/>
        <w:sz w:val="20"/>
        <w:szCs w:val="20"/>
      </w:rPr>
      <w:t>3</w:t>
    </w:r>
    <w:r w:rsidR="007E0FEE" w:rsidRPr="007420BB">
      <w:rPr>
        <w:rFonts w:ascii="Arial" w:hAnsi="Arial" w:cs="Arial"/>
        <w:b/>
        <w:sz w:val="20"/>
        <w:szCs w:val="20"/>
      </w:rPr>
      <w:fldChar w:fldCharType="end"/>
    </w:r>
    <w:r w:rsidR="00F9000A" w:rsidRPr="007420BB">
      <w:rPr>
        <w:rFonts w:ascii="Arial" w:hAnsi="Arial" w:cs="Arial"/>
        <w:sz w:val="20"/>
        <w:szCs w:val="20"/>
      </w:rPr>
      <w:t xml:space="preserve"> de </w:t>
    </w:r>
    <w:r w:rsidR="007E0FEE" w:rsidRPr="007420BB">
      <w:rPr>
        <w:rFonts w:ascii="Arial" w:hAnsi="Arial" w:cs="Arial"/>
        <w:b/>
        <w:sz w:val="20"/>
        <w:szCs w:val="20"/>
      </w:rPr>
      <w:fldChar w:fldCharType="begin"/>
    </w:r>
    <w:r w:rsidR="00F9000A" w:rsidRPr="007420BB">
      <w:rPr>
        <w:rFonts w:ascii="Arial" w:hAnsi="Arial" w:cs="Arial"/>
        <w:b/>
        <w:sz w:val="20"/>
        <w:szCs w:val="20"/>
      </w:rPr>
      <w:instrText xml:space="preserve"> NUMPAGES \*Arabic </w:instrText>
    </w:r>
    <w:r w:rsidR="007E0FEE" w:rsidRPr="007420BB">
      <w:rPr>
        <w:rFonts w:ascii="Arial" w:hAnsi="Arial" w:cs="Arial"/>
        <w:b/>
        <w:sz w:val="20"/>
        <w:szCs w:val="20"/>
      </w:rPr>
      <w:fldChar w:fldCharType="separate"/>
    </w:r>
    <w:r w:rsidR="001E5AB3">
      <w:rPr>
        <w:rFonts w:ascii="Arial" w:hAnsi="Arial" w:cs="Arial"/>
        <w:b/>
        <w:noProof/>
        <w:sz w:val="20"/>
        <w:szCs w:val="20"/>
      </w:rPr>
      <w:t>2</w:t>
    </w:r>
    <w:r w:rsidR="007E0FEE" w:rsidRPr="007420BB">
      <w:rPr>
        <w:rFonts w:ascii="Arial" w:hAnsi="Arial" w:cs="Arial"/>
        <w:b/>
        <w:sz w:val="20"/>
        <w:szCs w:val="20"/>
      </w:rPr>
      <w:fldChar w:fldCharType="end"/>
    </w:r>
  </w:p>
  <w:p w:rsidR="00F9000A" w:rsidRPr="007420BB" w:rsidRDefault="00F9000A">
    <w:pPr>
      <w:pStyle w:val="Piedepgina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E80" w:rsidRDefault="00D75E80">
      <w:pPr>
        <w:spacing w:after="0" w:line="240" w:lineRule="auto"/>
      </w:pPr>
      <w:r>
        <w:separator/>
      </w:r>
    </w:p>
  </w:footnote>
  <w:footnote w:type="continuationSeparator" w:id="0">
    <w:p w:rsidR="00D75E80" w:rsidRDefault="00D75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987" w:rsidRDefault="004A398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662" w:rsidRPr="0007450D" w:rsidRDefault="001A11FB" w:rsidP="00601662">
    <w:pPr>
      <w:pStyle w:val="Encabezado"/>
      <w:jc w:val="right"/>
      <w:rPr>
        <w:rFonts w:ascii="Arial" w:hAnsi="Arial" w:cs="Arial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t xml:space="preserve">                           </w:t>
    </w:r>
    <w:r w:rsidR="00601662">
      <w:rPr>
        <w:noProof/>
        <w:lang w:eastAsia="es-AR"/>
      </w:rPr>
      <w:drawing>
        <wp:anchor distT="0" distB="0" distL="114935" distR="114935" simplePos="0" relativeHeight="251660800" behindDoc="0" locked="0" layoutInCell="1" allowOverlap="1" wp14:anchorId="77E13C2B" wp14:editId="16CE2BC5">
          <wp:simplePos x="0" y="0"/>
          <wp:positionH relativeFrom="column">
            <wp:posOffset>-9525</wp:posOffset>
          </wp:positionH>
          <wp:positionV relativeFrom="paragraph">
            <wp:posOffset>-165735</wp:posOffset>
          </wp:positionV>
          <wp:extent cx="1821180" cy="782955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1180" cy="78295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3987">
      <w:rPr>
        <w:rFonts w:ascii="Arial" w:hAnsi="Arial" w:cs="Arial"/>
        <w:b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Ciclo Introductorio - 2020</w:t>
    </w:r>
    <w:r w:rsidR="00601662" w:rsidRPr="0007450D">
      <w:rPr>
        <w:rFonts w:ascii="Arial" w:hAnsi="Arial" w:cs="Arial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             </w:t>
    </w:r>
  </w:p>
  <w:p w:rsidR="00601662" w:rsidRDefault="0007450D" w:rsidP="00601662">
    <w:pPr>
      <w:pStyle w:val="Encabezado"/>
      <w:jc w:val="right"/>
      <w:rPr>
        <w:rFonts w:ascii="Arial" w:hAnsi="Arial" w:cs="Arial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49A88B49" wp14:editId="61F443D0">
              <wp:simplePos x="0" y="0"/>
              <wp:positionH relativeFrom="column">
                <wp:posOffset>0</wp:posOffset>
              </wp:positionH>
              <wp:positionV relativeFrom="paragraph">
                <wp:posOffset>470535</wp:posOffset>
              </wp:positionV>
              <wp:extent cx="5653405" cy="1270"/>
              <wp:effectExtent l="9525" t="13335" r="33020" b="33020"/>
              <wp:wrapNone/>
              <wp:docPr id="5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3405" cy="1270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>
                        <a:outerShdw dist="31565" dir="2700000" algn="ctr" rotWithShape="0">
                          <a:srgbClr val="C00000">
                            <a:alpha val="50027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7A71EE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37.05pt;width:445.15pt;height:.1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" strokeweight=".26mm">
              <v:stroke joinstyle="miter"/>
              <v:shadow on="t" color="#c00000" opacity="32785f" offset=".62mm,.62mm"/>
            </v:shape>
          </w:pict>
        </mc:Fallback>
      </mc:AlternateContent>
    </w:r>
    <w:r w:rsidR="00601662">
      <w:rPr>
        <w:rFonts w:ascii="Arial" w:hAnsi="Arial" w:cs="Arial"/>
      </w:rPr>
      <w:t xml:space="preserve">  </w:t>
    </w:r>
  </w:p>
  <w:p w:rsidR="00601662" w:rsidRPr="0007450D" w:rsidRDefault="00601662" w:rsidP="00601662">
    <w:pPr>
      <w:pStyle w:val="Encabezado"/>
      <w:jc w:val="right"/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07450D"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Trabajo Práctico Nº 5 – Matemática – Dpto. </w:t>
    </w:r>
    <w:proofErr w:type="spellStart"/>
    <w:r w:rsidRPr="0007450D"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CyT</w:t>
    </w:r>
    <w:proofErr w:type="spellEnd"/>
  </w:p>
  <w:p w:rsidR="001A11FB" w:rsidRDefault="001A11FB">
    <w:pPr>
      <w:pStyle w:val="Encabezado"/>
    </w:pPr>
    <w:r>
      <w:t xml:space="preserve">                  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987" w:rsidRDefault="004A3987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00A" w:rsidRPr="0007450D" w:rsidRDefault="00F9000A">
    <w:pPr>
      <w:pStyle w:val="Encabezado"/>
      <w:jc w:val="right"/>
      <w:rPr>
        <w:rFonts w:ascii="Arial" w:hAnsi="Arial" w:cs="Arial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noProof/>
        <w:lang w:eastAsia="es-AR"/>
      </w:rPr>
      <w:drawing>
        <wp:anchor distT="0" distB="0" distL="114935" distR="114935" simplePos="0" relativeHeight="251656704" behindDoc="0" locked="0" layoutInCell="1" allowOverlap="1" wp14:anchorId="70413CB5" wp14:editId="11C2ED4F">
          <wp:simplePos x="0" y="0"/>
          <wp:positionH relativeFrom="column">
            <wp:posOffset>-9525</wp:posOffset>
          </wp:positionH>
          <wp:positionV relativeFrom="paragraph">
            <wp:posOffset>-165735</wp:posOffset>
          </wp:positionV>
          <wp:extent cx="1821180" cy="782955"/>
          <wp:effectExtent l="19050" t="0" r="762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1180" cy="7829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7450D">
      <w:rPr>
        <w:rFonts w:ascii="Arial" w:hAnsi="Arial" w:cs="Arial"/>
        <w:b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Ciclo Introductorio - 2016</w:t>
    </w:r>
    <w:r w:rsidRPr="0007450D">
      <w:rPr>
        <w:rFonts w:ascii="Arial" w:hAnsi="Arial" w:cs="Arial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             </w:t>
    </w:r>
  </w:p>
  <w:p w:rsidR="00F9000A" w:rsidRPr="00475B34" w:rsidRDefault="0007450D">
    <w:pPr>
      <w:pStyle w:val="Encabezado"/>
      <w:jc w:val="right"/>
      <w:rPr>
        <w:rFonts w:ascii="Arial" w:hAnsi="Arial" w:cs="Arial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470535</wp:posOffset>
              </wp:positionV>
              <wp:extent cx="5653405" cy="1270"/>
              <wp:effectExtent l="9525" t="13335" r="33020" b="3302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3405" cy="1270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>
                        <a:outerShdw dist="31565" dir="2700000" algn="ctr" rotWithShape="0">
                          <a:srgbClr val="C00000">
                            <a:alpha val="50027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CE4943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0;margin-top:37.05pt;width:445.15pt;height:.1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" strokeweight=".26mm">
              <v:stroke joinstyle="miter"/>
              <v:shadow on="t" color="#c00000" opacity="32785f" offset=".62mm,.62mm"/>
            </v:shape>
          </w:pict>
        </mc:Fallback>
      </mc:AlternateContent>
    </w:r>
    <w:r w:rsidR="00F9000A" w:rsidRPr="00475B34">
      <w:rPr>
        <w:rFonts w:ascii="Arial" w:hAnsi="Arial" w:cs="Arial"/>
      </w:rPr>
      <w:t xml:space="preserve">  </w:t>
    </w:r>
  </w:p>
  <w:p w:rsidR="00F9000A" w:rsidRPr="0007450D" w:rsidRDefault="00F9000A">
    <w:pPr>
      <w:pStyle w:val="Encabezado"/>
      <w:jc w:val="right"/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07450D"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r w:rsidR="00FD20DE" w:rsidRPr="0007450D"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Trabajo Práctico Nº 5</w:t>
    </w:r>
    <w:r w:rsidR="00784344" w:rsidRPr="0007450D"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– </w:t>
    </w:r>
    <w:r w:rsidRPr="0007450D"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Matemática – Dpto. </w:t>
    </w:r>
    <w:proofErr w:type="spellStart"/>
    <w:r w:rsidRPr="0007450D"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CyT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85266CF"/>
    <w:multiLevelType w:val="hybridMultilevel"/>
    <w:tmpl w:val="2F10D6C0"/>
    <w:lvl w:ilvl="0" w:tplc="2C0A0017">
      <w:start w:val="7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12E933AF"/>
    <w:multiLevelType w:val="hybridMultilevel"/>
    <w:tmpl w:val="A35EE5E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BE47DDA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8A16D7"/>
    <w:multiLevelType w:val="hybridMultilevel"/>
    <w:tmpl w:val="9A4498BE"/>
    <w:lvl w:ilvl="0" w:tplc="857A0D0A">
      <w:start w:val="1"/>
      <w:numFmt w:val="lowerLetter"/>
      <w:lvlText w:val="%1)"/>
      <w:lvlJc w:val="left"/>
      <w:pPr>
        <w:ind w:left="795" w:hanging="555"/>
      </w:pPr>
      <w:rPr>
        <w:rFonts w:hint="default"/>
        <w:b w:val="0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320" w:hanging="360"/>
      </w:pPr>
    </w:lvl>
    <w:lvl w:ilvl="2" w:tplc="2C0A001B" w:tentative="1">
      <w:start w:val="1"/>
      <w:numFmt w:val="lowerRoman"/>
      <w:lvlText w:val="%3."/>
      <w:lvlJc w:val="right"/>
      <w:pPr>
        <w:ind w:left="2040" w:hanging="180"/>
      </w:pPr>
    </w:lvl>
    <w:lvl w:ilvl="3" w:tplc="2C0A000F" w:tentative="1">
      <w:start w:val="1"/>
      <w:numFmt w:val="decimal"/>
      <w:lvlText w:val="%4."/>
      <w:lvlJc w:val="left"/>
      <w:pPr>
        <w:ind w:left="2760" w:hanging="360"/>
      </w:pPr>
    </w:lvl>
    <w:lvl w:ilvl="4" w:tplc="2C0A0019" w:tentative="1">
      <w:start w:val="1"/>
      <w:numFmt w:val="lowerLetter"/>
      <w:lvlText w:val="%5."/>
      <w:lvlJc w:val="left"/>
      <w:pPr>
        <w:ind w:left="3480" w:hanging="360"/>
      </w:pPr>
    </w:lvl>
    <w:lvl w:ilvl="5" w:tplc="2C0A001B" w:tentative="1">
      <w:start w:val="1"/>
      <w:numFmt w:val="lowerRoman"/>
      <w:lvlText w:val="%6."/>
      <w:lvlJc w:val="right"/>
      <w:pPr>
        <w:ind w:left="4200" w:hanging="180"/>
      </w:pPr>
    </w:lvl>
    <w:lvl w:ilvl="6" w:tplc="2C0A000F" w:tentative="1">
      <w:start w:val="1"/>
      <w:numFmt w:val="decimal"/>
      <w:lvlText w:val="%7."/>
      <w:lvlJc w:val="left"/>
      <w:pPr>
        <w:ind w:left="4920" w:hanging="360"/>
      </w:pPr>
    </w:lvl>
    <w:lvl w:ilvl="7" w:tplc="2C0A0019" w:tentative="1">
      <w:start w:val="1"/>
      <w:numFmt w:val="lowerLetter"/>
      <w:lvlText w:val="%8."/>
      <w:lvlJc w:val="left"/>
      <w:pPr>
        <w:ind w:left="5640" w:hanging="360"/>
      </w:pPr>
    </w:lvl>
    <w:lvl w:ilvl="8" w:tplc="2C0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>
    <w:nsid w:val="16C53DB2"/>
    <w:multiLevelType w:val="hybridMultilevel"/>
    <w:tmpl w:val="4104980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038454E"/>
    <w:multiLevelType w:val="hybridMultilevel"/>
    <w:tmpl w:val="CA54A0B0"/>
    <w:lvl w:ilvl="0" w:tplc="14229B28">
      <w:start w:val="1"/>
      <w:numFmt w:val="lowerLetter"/>
      <w:lvlText w:val="%1)"/>
      <w:lvlJc w:val="left"/>
      <w:pPr>
        <w:ind w:left="1778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2498" w:hanging="360"/>
      </w:pPr>
    </w:lvl>
    <w:lvl w:ilvl="2" w:tplc="2C0A001B" w:tentative="1">
      <w:start w:val="1"/>
      <w:numFmt w:val="lowerRoman"/>
      <w:lvlText w:val="%3."/>
      <w:lvlJc w:val="right"/>
      <w:pPr>
        <w:ind w:left="3218" w:hanging="180"/>
      </w:pPr>
    </w:lvl>
    <w:lvl w:ilvl="3" w:tplc="2C0A000F" w:tentative="1">
      <w:start w:val="1"/>
      <w:numFmt w:val="decimal"/>
      <w:lvlText w:val="%4."/>
      <w:lvlJc w:val="left"/>
      <w:pPr>
        <w:ind w:left="3938" w:hanging="360"/>
      </w:pPr>
    </w:lvl>
    <w:lvl w:ilvl="4" w:tplc="2C0A0019" w:tentative="1">
      <w:start w:val="1"/>
      <w:numFmt w:val="lowerLetter"/>
      <w:lvlText w:val="%5."/>
      <w:lvlJc w:val="left"/>
      <w:pPr>
        <w:ind w:left="4658" w:hanging="360"/>
      </w:pPr>
    </w:lvl>
    <w:lvl w:ilvl="5" w:tplc="2C0A001B" w:tentative="1">
      <w:start w:val="1"/>
      <w:numFmt w:val="lowerRoman"/>
      <w:lvlText w:val="%6."/>
      <w:lvlJc w:val="right"/>
      <w:pPr>
        <w:ind w:left="5378" w:hanging="180"/>
      </w:pPr>
    </w:lvl>
    <w:lvl w:ilvl="6" w:tplc="2C0A000F" w:tentative="1">
      <w:start w:val="1"/>
      <w:numFmt w:val="decimal"/>
      <w:lvlText w:val="%7."/>
      <w:lvlJc w:val="left"/>
      <w:pPr>
        <w:ind w:left="6098" w:hanging="360"/>
      </w:pPr>
    </w:lvl>
    <w:lvl w:ilvl="7" w:tplc="2C0A0019" w:tentative="1">
      <w:start w:val="1"/>
      <w:numFmt w:val="lowerLetter"/>
      <w:lvlText w:val="%8."/>
      <w:lvlJc w:val="left"/>
      <w:pPr>
        <w:ind w:left="6818" w:hanging="360"/>
      </w:pPr>
    </w:lvl>
    <w:lvl w:ilvl="8" w:tplc="2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>
    <w:nsid w:val="222B1170"/>
    <w:multiLevelType w:val="hybridMultilevel"/>
    <w:tmpl w:val="527835E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10346"/>
    <w:multiLevelType w:val="hybridMultilevel"/>
    <w:tmpl w:val="3E04A58E"/>
    <w:lvl w:ilvl="0" w:tplc="A866C08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3F3615"/>
    <w:multiLevelType w:val="hybridMultilevel"/>
    <w:tmpl w:val="AAF4CE38"/>
    <w:lvl w:ilvl="0" w:tplc="2C0A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7D0AD3"/>
    <w:multiLevelType w:val="hybridMultilevel"/>
    <w:tmpl w:val="34A64A5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D1341B"/>
    <w:multiLevelType w:val="hybridMultilevel"/>
    <w:tmpl w:val="3BEC608C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48021E3"/>
    <w:multiLevelType w:val="hybridMultilevel"/>
    <w:tmpl w:val="30F2FC28"/>
    <w:lvl w:ilvl="0" w:tplc="4E2A1DC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FC0716"/>
    <w:multiLevelType w:val="hybridMultilevel"/>
    <w:tmpl w:val="FDC0511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F76490E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243EC236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894061"/>
    <w:multiLevelType w:val="hybridMultilevel"/>
    <w:tmpl w:val="73224FE4"/>
    <w:lvl w:ilvl="0" w:tplc="2794E44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DC2865"/>
    <w:multiLevelType w:val="hybridMultilevel"/>
    <w:tmpl w:val="7EF2921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6243F8"/>
    <w:multiLevelType w:val="hybridMultilevel"/>
    <w:tmpl w:val="143A49DA"/>
    <w:lvl w:ilvl="0" w:tplc="ABD6DEE4">
      <w:start w:val="1"/>
      <w:numFmt w:val="lowerLetter"/>
      <w:lvlText w:val="%1)"/>
      <w:lvlJc w:val="left"/>
      <w:pPr>
        <w:ind w:left="720" w:hanging="360"/>
      </w:pPr>
      <w:rPr>
        <w:b w:val="0"/>
        <w:sz w:val="20"/>
        <w:szCs w:val="2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C333F1"/>
    <w:multiLevelType w:val="hybridMultilevel"/>
    <w:tmpl w:val="4A88A9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7E82B4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A5584F"/>
    <w:multiLevelType w:val="hybridMultilevel"/>
    <w:tmpl w:val="223014FC"/>
    <w:lvl w:ilvl="0" w:tplc="57FE1DE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440C89"/>
    <w:multiLevelType w:val="hybridMultilevel"/>
    <w:tmpl w:val="39B8BFD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2A7FFE"/>
    <w:multiLevelType w:val="hybridMultilevel"/>
    <w:tmpl w:val="971C859C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317B2C"/>
    <w:multiLevelType w:val="hybridMultilevel"/>
    <w:tmpl w:val="8C505040"/>
    <w:lvl w:ilvl="0" w:tplc="2794E44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705D9D"/>
    <w:multiLevelType w:val="hybridMultilevel"/>
    <w:tmpl w:val="1BEC805A"/>
    <w:lvl w:ilvl="0" w:tplc="8A3CB494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4724646"/>
    <w:multiLevelType w:val="hybridMultilevel"/>
    <w:tmpl w:val="08CE2C92"/>
    <w:lvl w:ilvl="0" w:tplc="A10A8AE2">
      <w:start w:val="1"/>
      <w:numFmt w:val="lowerLetter"/>
      <w:lvlText w:val="%1)"/>
      <w:lvlJc w:val="left"/>
      <w:pPr>
        <w:ind w:left="502" w:hanging="360"/>
      </w:pPr>
      <w:rPr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DB7C76"/>
    <w:multiLevelType w:val="hybridMultilevel"/>
    <w:tmpl w:val="05D2A23C"/>
    <w:lvl w:ilvl="0" w:tplc="FBE070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486F3D"/>
    <w:multiLevelType w:val="hybridMultilevel"/>
    <w:tmpl w:val="93CC953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81679F"/>
    <w:multiLevelType w:val="hybridMultilevel"/>
    <w:tmpl w:val="20E0BD44"/>
    <w:lvl w:ilvl="0" w:tplc="1BA600E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B023F5"/>
    <w:multiLevelType w:val="hybridMultilevel"/>
    <w:tmpl w:val="7DFA5CB6"/>
    <w:lvl w:ilvl="0" w:tplc="EF7617B2">
      <w:start w:val="1"/>
      <w:numFmt w:val="lowerLetter"/>
      <w:lvlText w:val="%1)"/>
      <w:lvlJc w:val="left"/>
      <w:pPr>
        <w:tabs>
          <w:tab w:val="num" w:pos="460"/>
        </w:tabs>
        <w:ind w:left="4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80"/>
        </w:tabs>
        <w:ind w:left="11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20"/>
        </w:tabs>
        <w:ind w:left="26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40"/>
        </w:tabs>
        <w:ind w:left="33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60"/>
        </w:tabs>
        <w:ind w:left="40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80"/>
        </w:tabs>
        <w:ind w:left="47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00"/>
        </w:tabs>
        <w:ind w:left="55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20"/>
        </w:tabs>
        <w:ind w:left="6220" w:hanging="180"/>
      </w:pPr>
    </w:lvl>
  </w:abstractNum>
  <w:abstractNum w:abstractNumId="29">
    <w:nsid w:val="7DD36821"/>
    <w:multiLevelType w:val="hybridMultilevel"/>
    <w:tmpl w:val="ED427C5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68781BD6">
      <w:start w:val="1"/>
      <w:numFmt w:val="lowerLetter"/>
      <w:lvlText w:val="%2)"/>
      <w:lvlJc w:val="left"/>
      <w:pPr>
        <w:ind w:left="360" w:hanging="360"/>
      </w:pPr>
      <w:rPr>
        <w:rFonts w:ascii="Arial" w:eastAsia="Times New Roman" w:hAnsi="Arial" w:cs="Arial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3"/>
  </w:num>
  <w:num w:numId="5">
    <w:abstractNumId w:val="6"/>
  </w:num>
  <w:num w:numId="6">
    <w:abstractNumId w:val="7"/>
  </w:num>
  <w:num w:numId="7">
    <w:abstractNumId w:val="19"/>
  </w:num>
  <w:num w:numId="8">
    <w:abstractNumId w:val="25"/>
  </w:num>
  <w:num w:numId="9">
    <w:abstractNumId w:val="12"/>
  </w:num>
  <w:num w:numId="10">
    <w:abstractNumId w:val="9"/>
  </w:num>
  <w:num w:numId="11">
    <w:abstractNumId w:val="21"/>
  </w:num>
  <w:num w:numId="12">
    <w:abstractNumId w:val="11"/>
  </w:num>
  <w:num w:numId="13">
    <w:abstractNumId w:val="15"/>
  </w:num>
  <w:num w:numId="14">
    <w:abstractNumId w:val="23"/>
  </w:num>
  <w:num w:numId="15">
    <w:abstractNumId w:val="3"/>
  </w:num>
  <w:num w:numId="16">
    <w:abstractNumId w:val="18"/>
  </w:num>
  <w:num w:numId="17">
    <w:abstractNumId w:val="14"/>
  </w:num>
  <w:num w:numId="18">
    <w:abstractNumId w:val="27"/>
  </w:num>
  <w:num w:numId="19">
    <w:abstractNumId w:val="4"/>
  </w:num>
  <w:num w:numId="20">
    <w:abstractNumId w:val="29"/>
  </w:num>
  <w:num w:numId="21">
    <w:abstractNumId w:val="8"/>
  </w:num>
  <w:num w:numId="22">
    <w:abstractNumId w:val="28"/>
  </w:num>
  <w:num w:numId="23">
    <w:abstractNumId w:val="16"/>
  </w:num>
  <w:num w:numId="24">
    <w:abstractNumId w:val="22"/>
  </w:num>
  <w:num w:numId="25">
    <w:abstractNumId w:val="26"/>
  </w:num>
  <w:num w:numId="26">
    <w:abstractNumId w:val="5"/>
  </w:num>
  <w:num w:numId="27">
    <w:abstractNumId w:val="10"/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24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11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198"/>
    <w:rsid w:val="000034ED"/>
    <w:rsid w:val="00021709"/>
    <w:rsid w:val="0002423B"/>
    <w:rsid w:val="000334EA"/>
    <w:rsid w:val="00045DEB"/>
    <w:rsid w:val="0005121A"/>
    <w:rsid w:val="000738BA"/>
    <w:rsid w:val="0007450D"/>
    <w:rsid w:val="00077DC3"/>
    <w:rsid w:val="00097824"/>
    <w:rsid w:val="000A2CF2"/>
    <w:rsid w:val="000A7E97"/>
    <w:rsid w:val="000B3849"/>
    <w:rsid w:val="000B3A82"/>
    <w:rsid w:val="000B5E44"/>
    <w:rsid w:val="000C09B4"/>
    <w:rsid w:val="000C3F59"/>
    <w:rsid w:val="000D0B28"/>
    <w:rsid w:val="000D552A"/>
    <w:rsid w:val="000D667D"/>
    <w:rsid w:val="000F477D"/>
    <w:rsid w:val="00103B6F"/>
    <w:rsid w:val="00116C79"/>
    <w:rsid w:val="00122DA7"/>
    <w:rsid w:val="001462A2"/>
    <w:rsid w:val="0015306E"/>
    <w:rsid w:val="001576FB"/>
    <w:rsid w:val="00165CDF"/>
    <w:rsid w:val="00166714"/>
    <w:rsid w:val="00190DAB"/>
    <w:rsid w:val="001911BC"/>
    <w:rsid w:val="001927E0"/>
    <w:rsid w:val="00193032"/>
    <w:rsid w:val="001967EC"/>
    <w:rsid w:val="001975C6"/>
    <w:rsid w:val="001A11FB"/>
    <w:rsid w:val="001A2312"/>
    <w:rsid w:val="001A69C8"/>
    <w:rsid w:val="001D2FB3"/>
    <w:rsid w:val="001E2406"/>
    <w:rsid w:val="001E3905"/>
    <w:rsid w:val="001E5AB3"/>
    <w:rsid w:val="001E767E"/>
    <w:rsid w:val="00202A89"/>
    <w:rsid w:val="00222F69"/>
    <w:rsid w:val="00224E8D"/>
    <w:rsid w:val="00235329"/>
    <w:rsid w:val="00252EB6"/>
    <w:rsid w:val="0026709F"/>
    <w:rsid w:val="00284071"/>
    <w:rsid w:val="002860C0"/>
    <w:rsid w:val="002F7ADE"/>
    <w:rsid w:val="00303B51"/>
    <w:rsid w:val="003207A1"/>
    <w:rsid w:val="0032296A"/>
    <w:rsid w:val="0034134D"/>
    <w:rsid w:val="00343C44"/>
    <w:rsid w:val="00366651"/>
    <w:rsid w:val="0038017F"/>
    <w:rsid w:val="00390DF1"/>
    <w:rsid w:val="00400DC9"/>
    <w:rsid w:val="00400FD2"/>
    <w:rsid w:val="00406A4A"/>
    <w:rsid w:val="004102BB"/>
    <w:rsid w:val="0041695D"/>
    <w:rsid w:val="00425D2E"/>
    <w:rsid w:val="00440431"/>
    <w:rsid w:val="004454BE"/>
    <w:rsid w:val="0044638B"/>
    <w:rsid w:val="00457728"/>
    <w:rsid w:val="00457D60"/>
    <w:rsid w:val="00475B34"/>
    <w:rsid w:val="0049354A"/>
    <w:rsid w:val="004A1CA1"/>
    <w:rsid w:val="004A3987"/>
    <w:rsid w:val="004F144C"/>
    <w:rsid w:val="004F1854"/>
    <w:rsid w:val="004F591C"/>
    <w:rsid w:val="005069BC"/>
    <w:rsid w:val="00506C47"/>
    <w:rsid w:val="00511975"/>
    <w:rsid w:val="00534AD7"/>
    <w:rsid w:val="0054479B"/>
    <w:rsid w:val="00544994"/>
    <w:rsid w:val="00551636"/>
    <w:rsid w:val="00556241"/>
    <w:rsid w:val="00590FDD"/>
    <w:rsid w:val="00593076"/>
    <w:rsid w:val="005A40FE"/>
    <w:rsid w:val="005A646A"/>
    <w:rsid w:val="005A69A0"/>
    <w:rsid w:val="005C3704"/>
    <w:rsid w:val="005C7793"/>
    <w:rsid w:val="005E73C9"/>
    <w:rsid w:val="005F1CA5"/>
    <w:rsid w:val="005F3007"/>
    <w:rsid w:val="00600DB0"/>
    <w:rsid w:val="00601662"/>
    <w:rsid w:val="00603045"/>
    <w:rsid w:val="00612085"/>
    <w:rsid w:val="006139AF"/>
    <w:rsid w:val="0061799F"/>
    <w:rsid w:val="00617E6D"/>
    <w:rsid w:val="00620BA3"/>
    <w:rsid w:val="00625A38"/>
    <w:rsid w:val="00636B81"/>
    <w:rsid w:val="00646498"/>
    <w:rsid w:val="0067282F"/>
    <w:rsid w:val="00672B43"/>
    <w:rsid w:val="00676045"/>
    <w:rsid w:val="0068037B"/>
    <w:rsid w:val="006935AB"/>
    <w:rsid w:val="00697295"/>
    <w:rsid w:val="006A273C"/>
    <w:rsid w:val="006B24FF"/>
    <w:rsid w:val="006E432E"/>
    <w:rsid w:val="006F17DF"/>
    <w:rsid w:val="00700EAC"/>
    <w:rsid w:val="007023E1"/>
    <w:rsid w:val="00707519"/>
    <w:rsid w:val="00722DA5"/>
    <w:rsid w:val="00725B33"/>
    <w:rsid w:val="00736C14"/>
    <w:rsid w:val="007420BB"/>
    <w:rsid w:val="007438E2"/>
    <w:rsid w:val="00751D77"/>
    <w:rsid w:val="007529A4"/>
    <w:rsid w:val="00755655"/>
    <w:rsid w:val="00771B99"/>
    <w:rsid w:val="0077445E"/>
    <w:rsid w:val="00784344"/>
    <w:rsid w:val="00787C26"/>
    <w:rsid w:val="00791AD9"/>
    <w:rsid w:val="007A121E"/>
    <w:rsid w:val="007B0F69"/>
    <w:rsid w:val="007B15CB"/>
    <w:rsid w:val="007B7557"/>
    <w:rsid w:val="007B771B"/>
    <w:rsid w:val="007D43EE"/>
    <w:rsid w:val="007E0FEE"/>
    <w:rsid w:val="007E491F"/>
    <w:rsid w:val="007E6E01"/>
    <w:rsid w:val="00803401"/>
    <w:rsid w:val="00821644"/>
    <w:rsid w:val="0083278E"/>
    <w:rsid w:val="008350F3"/>
    <w:rsid w:val="00835701"/>
    <w:rsid w:val="00843B0C"/>
    <w:rsid w:val="0085213A"/>
    <w:rsid w:val="00854198"/>
    <w:rsid w:val="0085517D"/>
    <w:rsid w:val="0086580C"/>
    <w:rsid w:val="008723CB"/>
    <w:rsid w:val="00897414"/>
    <w:rsid w:val="008D157F"/>
    <w:rsid w:val="008E59D1"/>
    <w:rsid w:val="008F19AD"/>
    <w:rsid w:val="008F5712"/>
    <w:rsid w:val="00900DE1"/>
    <w:rsid w:val="009152A6"/>
    <w:rsid w:val="0093456F"/>
    <w:rsid w:val="00940551"/>
    <w:rsid w:val="00951CEF"/>
    <w:rsid w:val="00972A42"/>
    <w:rsid w:val="00974FD6"/>
    <w:rsid w:val="009806CD"/>
    <w:rsid w:val="00993098"/>
    <w:rsid w:val="009952EC"/>
    <w:rsid w:val="009B0319"/>
    <w:rsid w:val="009B2A8A"/>
    <w:rsid w:val="009C2D33"/>
    <w:rsid w:val="009C517B"/>
    <w:rsid w:val="009C7F78"/>
    <w:rsid w:val="009D245C"/>
    <w:rsid w:val="009E66CA"/>
    <w:rsid w:val="009F63A9"/>
    <w:rsid w:val="00A150A6"/>
    <w:rsid w:val="00A17DB1"/>
    <w:rsid w:val="00A22277"/>
    <w:rsid w:val="00A26C72"/>
    <w:rsid w:val="00A2759D"/>
    <w:rsid w:val="00A31F8F"/>
    <w:rsid w:val="00A32031"/>
    <w:rsid w:val="00A347F2"/>
    <w:rsid w:val="00A510BA"/>
    <w:rsid w:val="00A62783"/>
    <w:rsid w:val="00A76310"/>
    <w:rsid w:val="00A77CF2"/>
    <w:rsid w:val="00A9108B"/>
    <w:rsid w:val="00AA26C9"/>
    <w:rsid w:val="00AC20EE"/>
    <w:rsid w:val="00AD4BA0"/>
    <w:rsid w:val="00AE1820"/>
    <w:rsid w:val="00AE2ABF"/>
    <w:rsid w:val="00AE7CA0"/>
    <w:rsid w:val="00AF6B5E"/>
    <w:rsid w:val="00B073A3"/>
    <w:rsid w:val="00B34162"/>
    <w:rsid w:val="00B52A80"/>
    <w:rsid w:val="00B55C5F"/>
    <w:rsid w:val="00B63A4C"/>
    <w:rsid w:val="00B671F6"/>
    <w:rsid w:val="00B82708"/>
    <w:rsid w:val="00BC3589"/>
    <w:rsid w:val="00C0564C"/>
    <w:rsid w:val="00C22D36"/>
    <w:rsid w:val="00C24E02"/>
    <w:rsid w:val="00C27817"/>
    <w:rsid w:val="00C33745"/>
    <w:rsid w:val="00C37188"/>
    <w:rsid w:val="00C410AA"/>
    <w:rsid w:val="00C6209D"/>
    <w:rsid w:val="00C678DA"/>
    <w:rsid w:val="00C67ABE"/>
    <w:rsid w:val="00C71002"/>
    <w:rsid w:val="00C73231"/>
    <w:rsid w:val="00C81B5D"/>
    <w:rsid w:val="00C81C72"/>
    <w:rsid w:val="00C9580F"/>
    <w:rsid w:val="00CA36CE"/>
    <w:rsid w:val="00CA7147"/>
    <w:rsid w:val="00CB56A3"/>
    <w:rsid w:val="00CB5F33"/>
    <w:rsid w:val="00CD19F7"/>
    <w:rsid w:val="00CD649A"/>
    <w:rsid w:val="00CE04DE"/>
    <w:rsid w:val="00CE649B"/>
    <w:rsid w:val="00D11C6B"/>
    <w:rsid w:val="00D22077"/>
    <w:rsid w:val="00D417E6"/>
    <w:rsid w:val="00D4327C"/>
    <w:rsid w:val="00D461D2"/>
    <w:rsid w:val="00D50EB0"/>
    <w:rsid w:val="00D75E80"/>
    <w:rsid w:val="00D92123"/>
    <w:rsid w:val="00DA7FB4"/>
    <w:rsid w:val="00DB3C45"/>
    <w:rsid w:val="00DC2867"/>
    <w:rsid w:val="00DC62AF"/>
    <w:rsid w:val="00E00E47"/>
    <w:rsid w:val="00E17BCC"/>
    <w:rsid w:val="00E41D51"/>
    <w:rsid w:val="00E42D19"/>
    <w:rsid w:val="00E72D5C"/>
    <w:rsid w:val="00E831D5"/>
    <w:rsid w:val="00E9079E"/>
    <w:rsid w:val="00E95E23"/>
    <w:rsid w:val="00E9689F"/>
    <w:rsid w:val="00E97831"/>
    <w:rsid w:val="00EA71BE"/>
    <w:rsid w:val="00ED1021"/>
    <w:rsid w:val="00ED18AF"/>
    <w:rsid w:val="00ED1AA5"/>
    <w:rsid w:val="00F01738"/>
    <w:rsid w:val="00F121D5"/>
    <w:rsid w:val="00F2232B"/>
    <w:rsid w:val="00F27791"/>
    <w:rsid w:val="00F315BE"/>
    <w:rsid w:val="00F37073"/>
    <w:rsid w:val="00F515BD"/>
    <w:rsid w:val="00F82270"/>
    <w:rsid w:val="00F9000A"/>
    <w:rsid w:val="00F96F1A"/>
    <w:rsid w:val="00FA0637"/>
    <w:rsid w:val="00FA65D0"/>
    <w:rsid w:val="00FB0F1F"/>
    <w:rsid w:val="00FC330A"/>
    <w:rsid w:val="00FD20DE"/>
    <w:rsid w:val="00FE1E53"/>
    <w:rsid w:val="00FF3672"/>
    <w:rsid w:val="00FF69FD"/>
    <w:rsid w:val="00FF6D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17D"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paragraph" w:styleId="Ttulo1">
    <w:name w:val="heading 1"/>
    <w:basedOn w:val="Normal"/>
    <w:next w:val="Normal"/>
    <w:qFormat/>
    <w:rsid w:val="0085517D"/>
    <w:pPr>
      <w:keepNext/>
      <w:keepLines/>
      <w:tabs>
        <w:tab w:val="num" w:pos="432"/>
      </w:tabs>
      <w:spacing w:before="480" w:after="0"/>
      <w:ind w:left="432" w:hanging="432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Ttulo2">
    <w:name w:val="heading 2"/>
    <w:basedOn w:val="Normal"/>
    <w:next w:val="Normal"/>
    <w:qFormat/>
    <w:rsid w:val="0085517D"/>
    <w:pPr>
      <w:keepNext/>
      <w:tabs>
        <w:tab w:val="num" w:pos="576"/>
      </w:tabs>
      <w:ind w:left="576" w:hanging="576"/>
      <w:jc w:val="center"/>
      <w:outlineLvl w:val="1"/>
    </w:pPr>
    <w:rPr>
      <w:rFonts w:ascii="Arial" w:hAnsi="Arial" w:cs="Arial"/>
      <w:i/>
      <w:iCs/>
    </w:rPr>
  </w:style>
  <w:style w:type="paragraph" w:styleId="Ttulo3">
    <w:name w:val="heading 3"/>
    <w:basedOn w:val="Normal"/>
    <w:next w:val="Normal"/>
    <w:qFormat/>
    <w:rsid w:val="0085517D"/>
    <w:pPr>
      <w:keepNext/>
      <w:tabs>
        <w:tab w:val="num" w:pos="720"/>
      </w:tabs>
      <w:ind w:left="720" w:hanging="720"/>
      <w:jc w:val="both"/>
      <w:outlineLvl w:val="2"/>
    </w:pPr>
    <w:rPr>
      <w:rFonts w:ascii="Arial" w:hAnsi="Arial" w:cs="Arial"/>
      <w:i/>
      <w:iCs/>
    </w:rPr>
  </w:style>
  <w:style w:type="paragraph" w:styleId="Ttulo4">
    <w:name w:val="heading 4"/>
    <w:basedOn w:val="Normal"/>
    <w:next w:val="Normal"/>
    <w:qFormat/>
    <w:rsid w:val="0085517D"/>
    <w:pPr>
      <w:keepNext/>
      <w:pBdr>
        <w:bottom w:val="single" w:sz="4" w:space="1" w:color="000000"/>
      </w:pBdr>
      <w:tabs>
        <w:tab w:val="num" w:pos="864"/>
      </w:tabs>
      <w:ind w:left="864" w:hanging="864"/>
      <w:outlineLvl w:val="3"/>
    </w:pPr>
    <w:rPr>
      <w:rFonts w:ascii="Arial" w:hAnsi="Arial" w:cs="Arial"/>
      <w:b/>
      <w:bCs/>
      <w:sz w:val="28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85517D"/>
    <w:rPr>
      <w:rFonts w:ascii="Arial" w:hAnsi="Arial" w:cs="Arial"/>
    </w:rPr>
  </w:style>
  <w:style w:type="character" w:customStyle="1" w:styleId="WW8Num2z0">
    <w:name w:val="WW8Num2z0"/>
    <w:rsid w:val="0085517D"/>
    <w:rPr>
      <w:rFonts w:ascii="Times New Roman" w:hAnsi="Times New Roman" w:cs="Times New Roman"/>
    </w:rPr>
  </w:style>
  <w:style w:type="character" w:customStyle="1" w:styleId="WW8Num2z1">
    <w:name w:val="WW8Num2z1"/>
    <w:rsid w:val="0085517D"/>
    <w:rPr>
      <w:rFonts w:ascii="Times New Roman" w:eastAsia="Times New Roman" w:hAnsi="Times New Roman" w:cs="Times New Roman"/>
      <w:sz w:val="16"/>
      <w:szCs w:val="16"/>
    </w:rPr>
  </w:style>
  <w:style w:type="character" w:customStyle="1" w:styleId="WW8Num3z0">
    <w:name w:val="WW8Num3z0"/>
    <w:rsid w:val="0085517D"/>
    <w:rPr>
      <w:rFonts w:ascii="Symbol" w:hAnsi="Symbol" w:cs="Times New Roman"/>
    </w:rPr>
  </w:style>
  <w:style w:type="character" w:customStyle="1" w:styleId="WW8Num3z1">
    <w:name w:val="WW8Num3z1"/>
    <w:rsid w:val="0085517D"/>
    <w:rPr>
      <w:rFonts w:ascii="Courier New" w:hAnsi="Courier New" w:cs="Courier New"/>
    </w:rPr>
  </w:style>
  <w:style w:type="character" w:customStyle="1" w:styleId="WW8Num3z2">
    <w:name w:val="WW8Num3z2"/>
    <w:rsid w:val="0085517D"/>
    <w:rPr>
      <w:rFonts w:ascii="Wingdings" w:hAnsi="Wingdings" w:cs="Times New Roman"/>
    </w:rPr>
  </w:style>
  <w:style w:type="character" w:customStyle="1" w:styleId="WW8Num4z0">
    <w:name w:val="WW8Num4z0"/>
    <w:rsid w:val="0085517D"/>
    <w:rPr>
      <w:rFonts w:ascii="Times New Roman" w:eastAsia="Times New Roman" w:hAnsi="Times New Roman"/>
    </w:rPr>
  </w:style>
  <w:style w:type="character" w:customStyle="1" w:styleId="WW8Num4z1">
    <w:name w:val="WW8Num4z1"/>
    <w:rsid w:val="0085517D"/>
    <w:rPr>
      <w:rFonts w:ascii="Courier New" w:hAnsi="Courier New" w:cs="Courier New"/>
    </w:rPr>
  </w:style>
  <w:style w:type="character" w:customStyle="1" w:styleId="WW8Num4z2">
    <w:name w:val="WW8Num4z2"/>
    <w:rsid w:val="0085517D"/>
    <w:rPr>
      <w:rFonts w:ascii="Wingdings" w:hAnsi="Wingdings" w:cs="Times New Roman"/>
    </w:rPr>
  </w:style>
  <w:style w:type="character" w:customStyle="1" w:styleId="WW8Num4z3">
    <w:name w:val="WW8Num4z3"/>
    <w:rsid w:val="0085517D"/>
    <w:rPr>
      <w:rFonts w:ascii="Symbol" w:hAnsi="Symbol" w:cs="Times New Roman"/>
    </w:rPr>
  </w:style>
  <w:style w:type="character" w:customStyle="1" w:styleId="WW8Num5z0">
    <w:name w:val="WW8Num5z0"/>
    <w:rsid w:val="0085517D"/>
    <w:rPr>
      <w:rFonts w:ascii="Arial" w:eastAsia="Times New Roman" w:hAnsi="Arial" w:cs="Arial"/>
    </w:rPr>
  </w:style>
  <w:style w:type="character" w:customStyle="1" w:styleId="WW8Num5z1">
    <w:name w:val="WW8Num5z1"/>
    <w:rsid w:val="0085517D"/>
    <w:rPr>
      <w:rFonts w:ascii="Courier New" w:hAnsi="Courier New" w:cs="Courier New"/>
    </w:rPr>
  </w:style>
  <w:style w:type="character" w:customStyle="1" w:styleId="WW8Num5z2">
    <w:name w:val="WW8Num5z2"/>
    <w:rsid w:val="0085517D"/>
    <w:rPr>
      <w:rFonts w:ascii="Wingdings" w:hAnsi="Wingdings"/>
    </w:rPr>
  </w:style>
  <w:style w:type="character" w:customStyle="1" w:styleId="WW8Num5z3">
    <w:name w:val="WW8Num5z3"/>
    <w:rsid w:val="0085517D"/>
    <w:rPr>
      <w:rFonts w:ascii="Symbol" w:hAnsi="Symbol"/>
    </w:rPr>
  </w:style>
  <w:style w:type="character" w:customStyle="1" w:styleId="WW8Num6z0">
    <w:name w:val="WW8Num6z0"/>
    <w:rsid w:val="0085517D"/>
    <w:rPr>
      <w:rFonts w:ascii="Times New Roman" w:hAnsi="Times New Roman" w:cs="Times New Roman"/>
    </w:rPr>
  </w:style>
  <w:style w:type="character" w:customStyle="1" w:styleId="WW8Num7z0">
    <w:name w:val="WW8Num7z0"/>
    <w:rsid w:val="0085517D"/>
    <w:rPr>
      <w:rFonts w:ascii="Times New Roman" w:hAnsi="Times New Roman" w:cs="Times New Roman"/>
    </w:rPr>
  </w:style>
  <w:style w:type="character" w:customStyle="1" w:styleId="WW8Num8z0">
    <w:name w:val="WW8Num8z0"/>
    <w:rsid w:val="0085517D"/>
    <w:rPr>
      <w:rFonts w:ascii="Symbol" w:hAnsi="Symbol" w:cs="Times New Roman"/>
    </w:rPr>
  </w:style>
  <w:style w:type="character" w:customStyle="1" w:styleId="WW8Num8z1">
    <w:name w:val="WW8Num8z1"/>
    <w:rsid w:val="0085517D"/>
    <w:rPr>
      <w:rFonts w:ascii="Courier New" w:hAnsi="Courier New" w:cs="Courier New"/>
    </w:rPr>
  </w:style>
  <w:style w:type="character" w:customStyle="1" w:styleId="WW8Num8z2">
    <w:name w:val="WW8Num8z2"/>
    <w:rsid w:val="0085517D"/>
    <w:rPr>
      <w:rFonts w:ascii="Wingdings" w:hAnsi="Wingdings" w:cs="Times New Roman"/>
    </w:rPr>
  </w:style>
  <w:style w:type="character" w:customStyle="1" w:styleId="WW8Num9z0">
    <w:name w:val="WW8Num9z0"/>
    <w:rsid w:val="0085517D"/>
    <w:rPr>
      <w:rFonts w:ascii="Wingdings" w:hAnsi="Wingdings" w:cs="Times New Roman"/>
      <w:sz w:val="16"/>
    </w:rPr>
  </w:style>
  <w:style w:type="character" w:customStyle="1" w:styleId="WW8Num9z1">
    <w:name w:val="WW8Num9z1"/>
    <w:rsid w:val="0085517D"/>
    <w:rPr>
      <w:rFonts w:ascii="Courier New" w:hAnsi="Courier New" w:cs="Courier New"/>
    </w:rPr>
  </w:style>
  <w:style w:type="character" w:customStyle="1" w:styleId="WW8Num9z2">
    <w:name w:val="WW8Num9z2"/>
    <w:rsid w:val="0085517D"/>
    <w:rPr>
      <w:rFonts w:ascii="Wingdings" w:hAnsi="Wingdings" w:cs="Times New Roman"/>
    </w:rPr>
  </w:style>
  <w:style w:type="character" w:customStyle="1" w:styleId="WW8Num9z3">
    <w:name w:val="WW8Num9z3"/>
    <w:rsid w:val="0085517D"/>
    <w:rPr>
      <w:rFonts w:ascii="Symbol" w:hAnsi="Symbol" w:cs="Times New Roman"/>
    </w:rPr>
  </w:style>
  <w:style w:type="character" w:customStyle="1" w:styleId="WW8Num10z0">
    <w:name w:val="WW8Num10z0"/>
    <w:rsid w:val="0085517D"/>
    <w:rPr>
      <w:rFonts w:ascii="Wingdings" w:hAnsi="Wingdings" w:cs="Times New Roman"/>
      <w:sz w:val="16"/>
    </w:rPr>
  </w:style>
  <w:style w:type="character" w:customStyle="1" w:styleId="WW8Num10z1">
    <w:name w:val="WW8Num10z1"/>
    <w:rsid w:val="0085517D"/>
    <w:rPr>
      <w:rFonts w:ascii="Courier New" w:hAnsi="Courier New" w:cs="Courier New"/>
    </w:rPr>
  </w:style>
  <w:style w:type="character" w:customStyle="1" w:styleId="WW8Num10z2">
    <w:name w:val="WW8Num10z2"/>
    <w:rsid w:val="0085517D"/>
    <w:rPr>
      <w:rFonts w:ascii="Wingdings" w:hAnsi="Wingdings" w:cs="Times New Roman"/>
    </w:rPr>
  </w:style>
  <w:style w:type="character" w:customStyle="1" w:styleId="WW8Num10z3">
    <w:name w:val="WW8Num10z3"/>
    <w:rsid w:val="0085517D"/>
    <w:rPr>
      <w:rFonts w:ascii="Symbol" w:hAnsi="Symbol" w:cs="Times New Roman"/>
    </w:rPr>
  </w:style>
  <w:style w:type="character" w:customStyle="1" w:styleId="WW8Num11z0">
    <w:name w:val="WW8Num11z0"/>
    <w:rsid w:val="0085517D"/>
    <w:rPr>
      <w:rFonts w:ascii="Wingdings" w:hAnsi="Wingdings" w:cs="Times New Roman"/>
      <w:sz w:val="16"/>
    </w:rPr>
  </w:style>
  <w:style w:type="character" w:customStyle="1" w:styleId="WW8Num11z1">
    <w:name w:val="WW8Num11z1"/>
    <w:rsid w:val="0085517D"/>
    <w:rPr>
      <w:rFonts w:ascii="Courier New" w:hAnsi="Courier New" w:cs="Courier New"/>
    </w:rPr>
  </w:style>
  <w:style w:type="character" w:customStyle="1" w:styleId="WW8Num11z2">
    <w:name w:val="WW8Num11z2"/>
    <w:rsid w:val="0085517D"/>
    <w:rPr>
      <w:rFonts w:ascii="Wingdings" w:hAnsi="Wingdings" w:cs="Times New Roman"/>
    </w:rPr>
  </w:style>
  <w:style w:type="character" w:customStyle="1" w:styleId="WW8Num11z3">
    <w:name w:val="WW8Num11z3"/>
    <w:rsid w:val="0085517D"/>
    <w:rPr>
      <w:rFonts w:ascii="Symbol" w:hAnsi="Symbol" w:cs="Times New Roman"/>
    </w:rPr>
  </w:style>
  <w:style w:type="character" w:customStyle="1" w:styleId="WW8Num12z0">
    <w:name w:val="WW8Num12z0"/>
    <w:rsid w:val="0085517D"/>
    <w:rPr>
      <w:rFonts w:ascii="Symbol" w:hAnsi="Symbol" w:cs="Times New Roman"/>
    </w:rPr>
  </w:style>
  <w:style w:type="character" w:customStyle="1" w:styleId="WW8Num12z1">
    <w:name w:val="WW8Num12z1"/>
    <w:rsid w:val="0085517D"/>
    <w:rPr>
      <w:rFonts w:ascii="Courier New" w:hAnsi="Courier New" w:cs="Courier New"/>
    </w:rPr>
  </w:style>
  <w:style w:type="character" w:customStyle="1" w:styleId="WW8Num12z2">
    <w:name w:val="WW8Num12z2"/>
    <w:rsid w:val="0085517D"/>
    <w:rPr>
      <w:rFonts w:ascii="Wingdings" w:hAnsi="Wingdings" w:cs="Times New Roman"/>
    </w:rPr>
  </w:style>
  <w:style w:type="character" w:customStyle="1" w:styleId="WW8Num13z0">
    <w:name w:val="WW8Num13z0"/>
    <w:rsid w:val="0085517D"/>
    <w:rPr>
      <w:rFonts w:ascii="Symbol" w:hAnsi="Symbol" w:cs="Times New Roman"/>
    </w:rPr>
  </w:style>
  <w:style w:type="character" w:customStyle="1" w:styleId="WW8Num13z1">
    <w:name w:val="WW8Num13z1"/>
    <w:rsid w:val="0085517D"/>
    <w:rPr>
      <w:rFonts w:ascii="Courier New" w:hAnsi="Courier New" w:cs="Courier New"/>
    </w:rPr>
  </w:style>
  <w:style w:type="character" w:customStyle="1" w:styleId="WW8Num13z2">
    <w:name w:val="WW8Num13z2"/>
    <w:rsid w:val="0085517D"/>
    <w:rPr>
      <w:rFonts w:ascii="Wingdings" w:hAnsi="Wingdings" w:cs="Times New Roman"/>
    </w:rPr>
  </w:style>
  <w:style w:type="character" w:customStyle="1" w:styleId="Fuentedeprrafopredeter1">
    <w:name w:val="Fuente de párrafo predeter.1"/>
    <w:rsid w:val="0085517D"/>
  </w:style>
  <w:style w:type="character" w:customStyle="1" w:styleId="Heading1Char">
    <w:name w:val="Heading 1 Char"/>
    <w:rsid w:val="0085517D"/>
    <w:rPr>
      <w:rFonts w:ascii="Cambria" w:hAnsi="Cambria" w:cs="Times New Roman"/>
      <w:b/>
      <w:bCs/>
      <w:kern w:val="1"/>
      <w:sz w:val="32"/>
      <w:szCs w:val="32"/>
      <w:lang w:val="es-AR"/>
    </w:rPr>
  </w:style>
  <w:style w:type="character" w:customStyle="1" w:styleId="Heading2Char">
    <w:name w:val="Heading 2 Char"/>
    <w:rsid w:val="0085517D"/>
    <w:rPr>
      <w:rFonts w:ascii="Cambria" w:hAnsi="Cambria" w:cs="Times New Roman"/>
      <w:b/>
      <w:bCs/>
      <w:i/>
      <w:iCs/>
      <w:sz w:val="28"/>
      <w:szCs w:val="28"/>
      <w:lang w:val="es-AR"/>
    </w:rPr>
  </w:style>
  <w:style w:type="character" w:customStyle="1" w:styleId="BalloonTextChar">
    <w:name w:val="Balloon Text Char"/>
    <w:rsid w:val="0085517D"/>
    <w:rPr>
      <w:rFonts w:ascii="Tahoma" w:hAnsi="Tahoma" w:cs="Tahoma"/>
      <w:sz w:val="16"/>
      <w:szCs w:val="16"/>
    </w:rPr>
  </w:style>
  <w:style w:type="character" w:customStyle="1" w:styleId="BodyTextChar">
    <w:name w:val="Body Text Char"/>
    <w:rsid w:val="0085517D"/>
    <w:rPr>
      <w:rFonts w:ascii="Calibri" w:hAnsi="Calibri" w:cs="Calibri"/>
      <w:lang w:val="es-AR"/>
    </w:rPr>
  </w:style>
  <w:style w:type="character" w:customStyle="1" w:styleId="HeaderChar">
    <w:name w:val="Header Char"/>
    <w:rsid w:val="0085517D"/>
    <w:rPr>
      <w:rFonts w:ascii="Times New Roman" w:hAnsi="Times New Roman" w:cs="Times New Roman"/>
      <w:sz w:val="22"/>
      <w:szCs w:val="22"/>
      <w:lang w:val="es-AR"/>
    </w:rPr>
  </w:style>
  <w:style w:type="character" w:customStyle="1" w:styleId="FooterChar">
    <w:name w:val="Footer Char"/>
    <w:rsid w:val="0085517D"/>
    <w:rPr>
      <w:rFonts w:ascii="Times New Roman" w:hAnsi="Times New Roman" w:cs="Times New Roman"/>
      <w:sz w:val="22"/>
      <w:szCs w:val="22"/>
      <w:lang w:val="es-AR"/>
    </w:rPr>
  </w:style>
  <w:style w:type="character" w:customStyle="1" w:styleId="TitleChar">
    <w:name w:val="Title Char"/>
    <w:rsid w:val="0085517D"/>
    <w:rPr>
      <w:rFonts w:ascii="Cambria" w:hAnsi="Cambria" w:cs="Times New Roman"/>
      <w:b/>
      <w:bCs/>
      <w:kern w:val="1"/>
      <w:sz w:val="32"/>
      <w:szCs w:val="32"/>
      <w:lang w:val="es-AR"/>
    </w:rPr>
  </w:style>
  <w:style w:type="character" w:customStyle="1" w:styleId="PiedepginaCar">
    <w:name w:val="Pie de página Car"/>
    <w:basedOn w:val="Fuentedeprrafopredeter1"/>
    <w:rsid w:val="0085517D"/>
    <w:rPr>
      <w:rFonts w:ascii="Calibri" w:hAnsi="Calibri"/>
      <w:sz w:val="22"/>
      <w:szCs w:val="22"/>
      <w:lang w:val="es-AR"/>
    </w:rPr>
  </w:style>
  <w:style w:type="character" w:customStyle="1" w:styleId="hps">
    <w:name w:val="hps"/>
    <w:basedOn w:val="Fuentedeprrafopredeter1"/>
    <w:rsid w:val="0085517D"/>
  </w:style>
  <w:style w:type="paragraph" w:customStyle="1" w:styleId="Encabezado1">
    <w:name w:val="Encabezado1"/>
    <w:basedOn w:val="Normal"/>
    <w:next w:val="Textoindependiente"/>
    <w:rsid w:val="0085517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rsid w:val="0085517D"/>
    <w:pPr>
      <w:spacing w:after="0" w:line="300" w:lineRule="auto"/>
      <w:jc w:val="both"/>
    </w:pPr>
    <w:rPr>
      <w:rFonts w:ascii="Book Antiqua" w:hAnsi="Book Antiqua"/>
      <w:lang w:val="es-ES"/>
    </w:rPr>
  </w:style>
  <w:style w:type="paragraph" w:styleId="Lista">
    <w:name w:val="List"/>
    <w:basedOn w:val="Textoindependiente"/>
    <w:rsid w:val="0085517D"/>
    <w:rPr>
      <w:rFonts w:cs="Mangal"/>
    </w:rPr>
  </w:style>
  <w:style w:type="paragraph" w:customStyle="1" w:styleId="Etiqueta">
    <w:name w:val="Etiqueta"/>
    <w:basedOn w:val="Normal"/>
    <w:rsid w:val="0085517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85517D"/>
    <w:pPr>
      <w:suppressLineNumbers/>
    </w:pPr>
    <w:rPr>
      <w:rFonts w:cs="Mangal"/>
    </w:rPr>
  </w:style>
  <w:style w:type="paragraph" w:customStyle="1" w:styleId="Textodeglobo1">
    <w:name w:val="Texto de globo1"/>
    <w:basedOn w:val="Normal"/>
    <w:rsid w:val="008551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rsid w:val="0085517D"/>
    <w:pPr>
      <w:ind w:left="720"/>
    </w:pPr>
  </w:style>
  <w:style w:type="paragraph" w:styleId="Encabezado">
    <w:name w:val="header"/>
    <w:basedOn w:val="Normal"/>
    <w:link w:val="EncabezadoCar"/>
    <w:rsid w:val="0085517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rsid w:val="0085517D"/>
    <w:pPr>
      <w:tabs>
        <w:tab w:val="center" w:pos="4252"/>
        <w:tab w:val="right" w:pos="8504"/>
      </w:tabs>
      <w:spacing w:after="0" w:line="240" w:lineRule="auto"/>
    </w:pPr>
  </w:style>
  <w:style w:type="paragraph" w:styleId="Ttulo">
    <w:name w:val="Title"/>
    <w:basedOn w:val="Normal"/>
    <w:next w:val="Normal"/>
    <w:qFormat/>
    <w:rsid w:val="0085517D"/>
    <w:pPr>
      <w:pBdr>
        <w:bottom w:val="single" w:sz="8" w:space="4" w:color="000000"/>
      </w:pBdr>
      <w:spacing w:after="300" w:line="240" w:lineRule="auto"/>
    </w:pPr>
    <w:rPr>
      <w:rFonts w:ascii="Cambria" w:hAnsi="Cambria"/>
      <w:color w:val="000000"/>
      <w:spacing w:val="5"/>
      <w:kern w:val="1"/>
      <w:sz w:val="52"/>
      <w:szCs w:val="52"/>
    </w:rPr>
  </w:style>
  <w:style w:type="paragraph" w:styleId="Subttulo">
    <w:name w:val="Subtitle"/>
    <w:basedOn w:val="Encabezado1"/>
    <w:next w:val="Textoindependiente"/>
    <w:qFormat/>
    <w:rsid w:val="0085517D"/>
    <w:pPr>
      <w:jc w:val="center"/>
    </w:pPr>
    <w:rPr>
      <w:i/>
      <w:iCs/>
    </w:rPr>
  </w:style>
  <w:style w:type="paragraph" w:customStyle="1" w:styleId="Epgrafe1">
    <w:name w:val="Epígrafe1"/>
    <w:basedOn w:val="Normal"/>
    <w:next w:val="Normal"/>
    <w:rsid w:val="0085517D"/>
    <w:pPr>
      <w:jc w:val="center"/>
    </w:pPr>
    <w:rPr>
      <w:rFonts w:ascii="Arial" w:hAnsi="Arial" w:cs="Arial"/>
      <w:i/>
      <w:iCs/>
    </w:rPr>
  </w:style>
  <w:style w:type="paragraph" w:styleId="Prrafodelista">
    <w:name w:val="List Paragraph"/>
    <w:basedOn w:val="Normal"/>
    <w:uiPriority w:val="99"/>
    <w:qFormat/>
    <w:rsid w:val="0085517D"/>
    <w:pPr>
      <w:ind w:left="708"/>
    </w:pPr>
  </w:style>
  <w:style w:type="paragraph" w:customStyle="1" w:styleId="Default">
    <w:name w:val="Default"/>
    <w:rsid w:val="00475B34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6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649A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rsid w:val="001E767E"/>
    <w:pPr>
      <w:suppressAutoHyphens w:val="0"/>
      <w:spacing w:after="150" w:line="360" w:lineRule="atLeast"/>
      <w:ind w:left="100"/>
    </w:pPr>
    <w:rPr>
      <w:rFonts w:ascii="Verdana" w:hAnsi="Verdana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E97831"/>
    <w:rPr>
      <w:color w:val="808080"/>
    </w:rPr>
  </w:style>
  <w:style w:type="character" w:customStyle="1" w:styleId="EncabezadoCar">
    <w:name w:val="Encabezado Car"/>
    <w:basedOn w:val="Fuentedeprrafopredeter"/>
    <w:link w:val="Encabezado"/>
    <w:rsid w:val="00601662"/>
    <w:rPr>
      <w:rFonts w:ascii="Calibri" w:hAnsi="Calibri"/>
      <w:sz w:val="22"/>
      <w:szCs w:val="22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17D"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paragraph" w:styleId="Ttulo1">
    <w:name w:val="heading 1"/>
    <w:basedOn w:val="Normal"/>
    <w:next w:val="Normal"/>
    <w:qFormat/>
    <w:rsid w:val="0085517D"/>
    <w:pPr>
      <w:keepNext/>
      <w:keepLines/>
      <w:tabs>
        <w:tab w:val="num" w:pos="432"/>
      </w:tabs>
      <w:spacing w:before="480" w:after="0"/>
      <w:ind w:left="432" w:hanging="432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Ttulo2">
    <w:name w:val="heading 2"/>
    <w:basedOn w:val="Normal"/>
    <w:next w:val="Normal"/>
    <w:qFormat/>
    <w:rsid w:val="0085517D"/>
    <w:pPr>
      <w:keepNext/>
      <w:tabs>
        <w:tab w:val="num" w:pos="576"/>
      </w:tabs>
      <w:ind w:left="576" w:hanging="576"/>
      <w:jc w:val="center"/>
      <w:outlineLvl w:val="1"/>
    </w:pPr>
    <w:rPr>
      <w:rFonts w:ascii="Arial" w:hAnsi="Arial" w:cs="Arial"/>
      <w:i/>
      <w:iCs/>
    </w:rPr>
  </w:style>
  <w:style w:type="paragraph" w:styleId="Ttulo3">
    <w:name w:val="heading 3"/>
    <w:basedOn w:val="Normal"/>
    <w:next w:val="Normal"/>
    <w:qFormat/>
    <w:rsid w:val="0085517D"/>
    <w:pPr>
      <w:keepNext/>
      <w:tabs>
        <w:tab w:val="num" w:pos="720"/>
      </w:tabs>
      <w:ind w:left="720" w:hanging="720"/>
      <w:jc w:val="both"/>
      <w:outlineLvl w:val="2"/>
    </w:pPr>
    <w:rPr>
      <w:rFonts w:ascii="Arial" w:hAnsi="Arial" w:cs="Arial"/>
      <w:i/>
      <w:iCs/>
    </w:rPr>
  </w:style>
  <w:style w:type="paragraph" w:styleId="Ttulo4">
    <w:name w:val="heading 4"/>
    <w:basedOn w:val="Normal"/>
    <w:next w:val="Normal"/>
    <w:qFormat/>
    <w:rsid w:val="0085517D"/>
    <w:pPr>
      <w:keepNext/>
      <w:pBdr>
        <w:bottom w:val="single" w:sz="4" w:space="1" w:color="000000"/>
      </w:pBdr>
      <w:tabs>
        <w:tab w:val="num" w:pos="864"/>
      </w:tabs>
      <w:ind w:left="864" w:hanging="864"/>
      <w:outlineLvl w:val="3"/>
    </w:pPr>
    <w:rPr>
      <w:rFonts w:ascii="Arial" w:hAnsi="Arial" w:cs="Arial"/>
      <w:b/>
      <w:bCs/>
      <w:sz w:val="28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85517D"/>
    <w:rPr>
      <w:rFonts w:ascii="Arial" w:hAnsi="Arial" w:cs="Arial"/>
    </w:rPr>
  </w:style>
  <w:style w:type="character" w:customStyle="1" w:styleId="WW8Num2z0">
    <w:name w:val="WW8Num2z0"/>
    <w:rsid w:val="0085517D"/>
    <w:rPr>
      <w:rFonts w:ascii="Times New Roman" w:hAnsi="Times New Roman" w:cs="Times New Roman"/>
    </w:rPr>
  </w:style>
  <w:style w:type="character" w:customStyle="1" w:styleId="WW8Num2z1">
    <w:name w:val="WW8Num2z1"/>
    <w:rsid w:val="0085517D"/>
    <w:rPr>
      <w:rFonts w:ascii="Times New Roman" w:eastAsia="Times New Roman" w:hAnsi="Times New Roman" w:cs="Times New Roman"/>
      <w:sz w:val="16"/>
      <w:szCs w:val="16"/>
    </w:rPr>
  </w:style>
  <w:style w:type="character" w:customStyle="1" w:styleId="WW8Num3z0">
    <w:name w:val="WW8Num3z0"/>
    <w:rsid w:val="0085517D"/>
    <w:rPr>
      <w:rFonts w:ascii="Symbol" w:hAnsi="Symbol" w:cs="Times New Roman"/>
    </w:rPr>
  </w:style>
  <w:style w:type="character" w:customStyle="1" w:styleId="WW8Num3z1">
    <w:name w:val="WW8Num3z1"/>
    <w:rsid w:val="0085517D"/>
    <w:rPr>
      <w:rFonts w:ascii="Courier New" w:hAnsi="Courier New" w:cs="Courier New"/>
    </w:rPr>
  </w:style>
  <w:style w:type="character" w:customStyle="1" w:styleId="WW8Num3z2">
    <w:name w:val="WW8Num3z2"/>
    <w:rsid w:val="0085517D"/>
    <w:rPr>
      <w:rFonts w:ascii="Wingdings" w:hAnsi="Wingdings" w:cs="Times New Roman"/>
    </w:rPr>
  </w:style>
  <w:style w:type="character" w:customStyle="1" w:styleId="WW8Num4z0">
    <w:name w:val="WW8Num4z0"/>
    <w:rsid w:val="0085517D"/>
    <w:rPr>
      <w:rFonts w:ascii="Times New Roman" w:eastAsia="Times New Roman" w:hAnsi="Times New Roman"/>
    </w:rPr>
  </w:style>
  <w:style w:type="character" w:customStyle="1" w:styleId="WW8Num4z1">
    <w:name w:val="WW8Num4z1"/>
    <w:rsid w:val="0085517D"/>
    <w:rPr>
      <w:rFonts w:ascii="Courier New" w:hAnsi="Courier New" w:cs="Courier New"/>
    </w:rPr>
  </w:style>
  <w:style w:type="character" w:customStyle="1" w:styleId="WW8Num4z2">
    <w:name w:val="WW8Num4z2"/>
    <w:rsid w:val="0085517D"/>
    <w:rPr>
      <w:rFonts w:ascii="Wingdings" w:hAnsi="Wingdings" w:cs="Times New Roman"/>
    </w:rPr>
  </w:style>
  <w:style w:type="character" w:customStyle="1" w:styleId="WW8Num4z3">
    <w:name w:val="WW8Num4z3"/>
    <w:rsid w:val="0085517D"/>
    <w:rPr>
      <w:rFonts w:ascii="Symbol" w:hAnsi="Symbol" w:cs="Times New Roman"/>
    </w:rPr>
  </w:style>
  <w:style w:type="character" w:customStyle="1" w:styleId="WW8Num5z0">
    <w:name w:val="WW8Num5z0"/>
    <w:rsid w:val="0085517D"/>
    <w:rPr>
      <w:rFonts w:ascii="Arial" w:eastAsia="Times New Roman" w:hAnsi="Arial" w:cs="Arial"/>
    </w:rPr>
  </w:style>
  <w:style w:type="character" w:customStyle="1" w:styleId="WW8Num5z1">
    <w:name w:val="WW8Num5z1"/>
    <w:rsid w:val="0085517D"/>
    <w:rPr>
      <w:rFonts w:ascii="Courier New" w:hAnsi="Courier New" w:cs="Courier New"/>
    </w:rPr>
  </w:style>
  <w:style w:type="character" w:customStyle="1" w:styleId="WW8Num5z2">
    <w:name w:val="WW8Num5z2"/>
    <w:rsid w:val="0085517D"/>
    <w:rPr>
      <w:rFonts w:ascii="Wingdings" w:hAnsi="Wingdings"/>
    </w:rPr>
  </w:style>
  <w:style w:type="character" w:customStyle="1" w:styleId="WW8Num5z3">
    <w:name w:val="WW8Num5z3"/>
    <w:rsid w:val="0085517D"/>
    <w:rPr>
      <w:rFonts w:ascii="Symbol" w:hAnsi="Symbol"/>
    </w:rPr>
  </w:style>
  <w:style w:type="character" w:customStyle="1" w:styleId="WW8Num6z0">
    <w:name w:val="WW8Num6z0"/>
    <w:rsid w:val="0085517D"/>
    <w:rPr>
      <w:rFonts w:ascii="Times New Roman" w:hAnsi="Times New Roman" w:cs="Times New Roman"/>
    </w:rPr>
  </w:style>
  <w:style w:type="character" w:customStyle="1" w:styleId="WW8Num7z0">
    <w:name w:val="WW8Num7z0"/>
    <w:rsid w:val="0085517D"/>
    <w:rPr>
      <w:rFonts w:ascii="Times New Roman" w:hAnsi="Times New Roman" w:cs="Times New Roman"/>
    </w:rPr>
  </w:style>
  <w:style w:type="character" w:customStyle="1" w:styleId="WW8Num8z0">
    <w:name w:val="WW8Num8z0"/>
    <w:rsid w:val="0085517D"/>
    <w:rPr>
      <w:rFonts w:ascii="Symbol" w:hAnsi="Symbol" w:cs="Times New Roman"/>
    </w:rPr>
  </w:style>
  <w:style w:type="character" w:customStyle="1" w:styleId="WW8Num8z1">
    <w:name w:val="WW8Num8z1"/>
    <w:rsid w:val="0085517D"/>
    <w:rPr>
      <w:rFonts w:ascii="Courier New" w:hAnsi="Courier New" w:cs="Courier New"/>
    </w:rPr>
  </w:style>
  <w:style w:type="character" w:customStyle="1" w:styleId="WW8Num8z2">
    <w:name w:val="WW8Num8z2"/>
    <w:rsid w:val="0085517D"/>
    <w:rPr>
      <w:rFonts w:ascii="Wingdings" w:hAnsi="Wingdings" w:cs="Times New Roman"/>
    </w:rPr>
  </w:style>
  <w:style w:type="character" w:customStyle="1" w:styleId="WW8Num9z0">
    <w:name w:val="WW8Num9z0"/>
    <w:rsid w:val="0085517D"/>
    <w:rPr>
      <w:rFonts w:ascii="Wingdings" w:hAnsi="Wingdings" w:cs="Times New Roman"/>
      <w:sz w:val="16"/>
    </w:rPr>
  </w:style>
  <w:style w:type="character" w:customStyle="1" w:styleId="WW8Num9z1">
    <w:name w:val="WW8Num9z1"/>
    <w:rsid w:val="0085517D"/>
    <w:rPr>
      <w:rFonts w:ascii="Courier New" w:hAnsi="Courier New" w:cs="Courier New"/>
    </w:rPr>
  </w:style>
  <w:style w:type="character" w:customStyle="1" w:styleId="WW8Num9z2">
    <w:name w:val="WW8Num9z2"/>
    <w:rsid w:val="0085517D"/>
    <w:rPr>
      <w:rFonts w:ascii="Wingdings" w:hAnsi="Wingdings" w:cs="Times New Roman"/>
    </w:rPr>
  </w:style>
  <w:style w:type="character" w:customStyle="1" w:styleId="WW8Num9z3">
    <w:name w:val="WW8Num9z3"/>
    <w:rsid w:val="0085517D"/>
    <w:rPr>
      <w:rFonts w:ascii="Symbol" w:hAnsi="Symbol" w:cs="Times New Roman"/>
    </w:rPr>
  </w:style>
  <w:style w:type="character" w:customStyle="1" w:styleId="WW8Num10z0">
    <w:name w:val="WW8Num10z0"/>
    <w:rsid w:val="0085517D"/>
    <w:rPr>
      <w:rFonts w:ascii="Wingdings" w:hAnsi="Wingdings" w:cs="Times New Roman"/>
      <w:sz w:val="16"/>
    </w:rPr>
  </w:style>
  <w:style w:type="character" w:customStyle="1" w:styleId="WW8Num10z1">
    <w:name w:val="WW8Num10z1"/>
    <w:rsid w:val="0085517D"/>
    <w:rPr>
      <w:rFonts w:ascii="Courier New" w:hAnsi="Courier New" w:cs="Courier New"/>
    </w:rPr>
  </w:style>
  <w:style w:type="character" w:customStyle="1" w:styleId="WW8Num10z2">
    <w:name w:val="WW8Num10z2"/>
    <w:rsid w:val="0085517D"/>
    <w:rPr>
      <w:rFonts w:ascii="Wingdings" w:hAnsi="Wingdings" w:cs="Times New Roman"/>
    </w:rPr>
  </w:style>
  <w:style w:type="character" w:customStyle="1" w:styleId="WW8Num10z3">
    <w:name w:val="WW8Num10z3"/>
    <w:rsid w:val="0085517D"/>
    <w:rPr>
      <w:rFonts w:ascii="Symbol" w:hAnsi="Symbol" w:cs="Times New Roman"/>
    </w:rPr>
  </w:style>
  <w:style w:type="character" w:customStyle="1" w:styleId="WW8Num11z0">
    <w:name w:val="WW8Num11z0"/>
    <w:rsid w:val="0085517D"/>
    <w:rPr>
      <w:rFonts w:ascii="Wingdings" w:hAnsi="Wingdings" w:cs="Times New Roman"/>
      <w:sz w:val="16"/>
    </w:rPr>
  </w:style>
  <w:style w:type="character" w:customStyle="1" w:styleId="WW8Num11z1">
    <w:name w:val="WW8Num11z1"/>
    <w:rsid w:val="0085517D"/>
    <w:rPr>
      <w:rFonts w:ascii="Courier New" w:hAnsi="Courier New" w:cs="Courier New"/>
    </w:rPr>
  </w:style>
  <w:style w:type="character" w:customStyle="1" w:styleId="WW8Num11z2">
    <w:name w:val="WW8Num11z2"/>
    <w:rsid w:val="0085517D"/>
    <w:rPr>
      <w:rFonts w:ascii="Wingdings" w:hAnsi="Wingdings" w:cs="Times New Roman"/>
    </w:rPr>
  </w:style>
  <w:style w:type="character" w:customStyle="1" w:styleId="WW8Num11z3">
    <w:name w:val="WW8Num11z3"/>
    <w:rsid w:val="0085517D"/>
    <w:rPr>
      <w:rFonts w:ascii="Symbol" w:hAnsi="Symbol" w:cs="Times New Roman"/>
    </w:rPr>
  </w:style>
  <w:style w:type="character" w:customStyle="1" w:styleId="WW8Num12z0">
    <w:name w:val="WW8Num12z0"/>
    <w:rsid w:val="0085517D"/>
    <w:rPr>
      <w:rFonts w:ascii="Symbol" w:hAnsi="Symbol" w:cs="Times New Roman"/>
    </w:rPr>
  </w:style>
  <w:style w:type="character" w:customStyle="1" w:styleId="WW8Num12z1">
    <w:name w:val="WW8Num12z1"/>
    <w:rsid w:val="0085517D"/>
    <w:rPr>
      <w:rFonts w:ascii="Courier New" w:hAnsi="Courier New" w:cs="Courier New"/>
    </w:rPr>
  </w:style>
  <w:style w:type="character" w:customStyle="1" w:styleId="WW8Num12z2">
    <w:name w:val="WW8Num12z2"/>
    <w:rsid w:val="0085517D"/>
    <w:rPr>
      <w:rFonts w:ascii="Wingdings" w:hAnsi="Wingdings" w:cs="Times New Roman"/>
    </w:rPr>
  </w:style>
  <w:style w:type="character" w:customStyle="1" w:styleId="WW8Num13z0">
    <w:name w:val="WW8Num13z0"/>
    <w:rsid w:val="0085517D"/>
    <w:rPr>
      <w:rFonts w:ascii="Symbol" w:hAnsi="Symbol" w:cs="Times New Roman"/>
    </w:rPr>
  </w:style>
  <w:style w:type="character" w:customStyle="1" w:styleId="WW8Num13z1">
    <w:name w:val="WW8Num13z1"/>
    <w:rsid w:val="0085517D"/>
    <w:rPr>
      <w:rFonts w:ascii="Courier New" w:hAnsi="Courier New" w:cs="Courier New"/>
    </w:rPr>
  </w:style>
  <w:style w:type="character" w:customStyle="1" w:styleId="WW8Num13z2">
    <w:name w:val="WW8Num13z2"/>
    <w:rsid w:val="0085517D"/>
    <w:rPr>
      <w:rFonts w:ascii="Wingdings" w:hAnsi="Wingdings" w:cs="Times New Roman"/>
    </w:rPr>
  </w:style>
  <w:style w:type="character" w:customStyle="1" w:styleId="Fuentedeprrafopredeter1">
    <w:name w:val="Fuente de párrafo predeter.1"/>
    <w:rsid w:val="0085517D"/>
  </w:style>
  <w:style w:type="character" w:customStyle="1" w:styleId="Heading1Char">
    <w:name w:val="Heading 1 Char"/>
    <w:rsid w:val="0085517D"/>
    <w:rPr>
      <w:rFonts w:ascii="Cambria" w:hAnsi="Cambria" w:cs="Times New Roman"/>
      <w:b/>
      <w:bCs/>
      <w:kern w:val="1"/>
      <w:sz w:val="32"/>
      <w:szCs w:val="32"/>
      <w:lang w:val="es-AR"/>
    </w:rPr>
  </w:style>
  <w:style w:type="character" w:customStyle="1" w:styleId="Heading2Char">
    <w:name w:val="Heading 2 Char"/>
    <w:rsid w:val="0085517D"/>
    <w:rPr>
      <w:rFonts w:ascii="Cambria" w:hAnsi="Cambria" w:cs="Times New Roman"/>
      <w:b/>
      <w:bCs/>
      <w:i/>
      <w:iCs/>
      <w:sz w:val="28"/>
      <w:szCs w:val="28"/>
      <w:lang w:val="es-AR"/>
    </w:rPr>
  </w:style>
  <w:style w:type="character" w:customStyle="1" w:styleId="BalloonTextChar">
    <w:name w:val="Balloon Text Char"/>
    <w:rsid w:val="0085517D"/>
    <w:rPr>
      <w:rFonts w:ascii="Tahoma" w:hAnsi="Tahoma" w:cs="Tahoma"/>
      <w:sz w:val="16"/>
      <w:szCs w:val="16"/>
    </w:rPr>
  </w:style>
  <w:style w:type="character" w:customStyle="1" w:styleId="BodyTextChar">
    <w:name w:val="Body Text Char"/>
    <w:rsid w:val="0085517D"/>
    <w:rPr>
      <w:rFonts w:ascii="Calibri" w:hAnsi="Calibri" w:cs="Calibri"/>
      <w:lang w:val="es-AR"/>
    </w:rPr>
  </w:style>
  <w:style w:type="character" w:customStyle="1" w:styleId="HeaderChar">
    <w:name w:val="Header Char"/>
    <w:rsid w:val="0085517D"/>
    <w:rPr>
      <w:rFonts w:ascii="Times New Roman" w:hAnsi="Times New Roman" w:cs="Times New Roman"/>
      <w:sz w:val="22"/>
      <w:szCs w:val="22"/>
      <w:lang w:val="es-AR"/>
    </w:rPr>
  </w:style>
  <w:style w:type="character" w:customStyle="1" w:styleId="FooterChar">
    <w:name w:val="Footer Char"/>
    <w:rsid w:val="0085517D"/>
    <w:rPr>
      <w:rFonts w:ascii="Times New Roman" w:hAnsi="Times New Roman" w:cs="Times New Roman"/>
      <w:sz w:val="22"/>
      <w:szCs w:val="22"/>
      <w:lang w:val="es-AR"/>
    </w:rPr>
  </w:style>
  <w:style w:type="character" w:customStyle="1" w:styleId="TitleChar">
    <w:name w:val="Title Char"/>
    <w:rsid w:val="0085517D"/>
    <w:rPr>
      <w:rFonts w:ascii="Cambria" w:hAnsi="Cambria" w:cs="Times New Roman"/>
      <w:b/>
      <w:bCs/>
      <w:kern w:val="1"/>
      <w:sz w:val="32"/>
      <w:szCs w:val="32"/>
      <w:lang w:val="es-AR"/>
    </w:rPr>
  </w:style>
  <w:style w:type="character" w:customStyle="1" w:styleId="PiedepginaCar">
    <w:name w:val="Pie de página Car"/>
    <w:basedOn w:val="Fuentedeprrafopredeter1"/>
    <w:rsid w:val="0085517D"/>
    <w:rPr>
      <w:rFonts w:ascii="Calibri" w:hAnsi="Calibri"/>
      <w:sz w:val="22"/>
      <w:szCs w:val="22"/>
      <w:lang w:val="es-AR"/>
    </w:rPr>
  </w:style>
  <w:style w:type="character" w:customStyle="1" w:styleId="hps">
    <w:name w:val="hps"/>
    <w:basedOn w:val="Fuentedeprrafopredeter1"/>
    <w:rsid w:val="0085517D"/>
  </w:style>
  <w:style w:type="paragraph" w:customStyle="1" w:styleId="Encabezado1">
    <w:name w:val="Encabezado1"/>
    <w:basedOn w:val="Normal"/>
    <w:next w:val="Textoindependiente"/>
    <w:rsid w:val="0085517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rsid w:val="0085517D"/>
    <w:pPr>
      <w:spacing w:after="0" w:line="300" w:lineRule="auto"/>
      <w:jc w:val="both"/>
    </w:pPr>
    <w:rPr>
      <w:rFonts w:ascii="Book Antiqua" w:hAnsi="Book Antiqua"/>
      <w:lang w:val="es-ES"/>
    </w:rPr>
  </w:style>
  <w:style w:type="paragraph" w:styleId="Lista">
    <w:name w:val="List"/>
    <w:basedOn w:val="Textoindependiente"/>
    <w:rsid w:val="0085517D"/>
    <w:rPr>
      <w:rFonts w:cs="Mangal"/>
    </w:rPr>
  </w:style>
  <w:style w:type="paragraph" w:customStyle="1" w:styleId="Etiqueta">
    <w:name w:val="Etiqueta"/>
    <w:basedOn w:val="Normal"/>
    <w:rsid w:val="0085517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85517D"/>
    <w:pPr>
      <w:suppressLineNumbers/>
    </w:pPr>
    <w:rPr>
      <w:rFonts w:cs="Mangal"/>
    </w:rPr>
  </w:style>
  <w:style w:type="paragraph" w:customStyle="1" w:styleId="Textodeglobo1">
    <w:name w:val="Texto de globo1"/>
    <w:basedOn w:val="Normal"/>
    <w:rsid w:val="008551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rsid w:val="0085517D"/>
    <w:pPr>
      <w:ind w:left="720"/>
    </w:pPr>
  </w:style>
  <w:style w:type="paragraph" w:styleId="Encabezado">
    <w:name w:val="header"/>
    <w:basedOn w:val="Normal"/>
    <w:link w:val="EncabezadoCar"/>
    <w:rsid w:val="0085517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rsid w:val="0085517D"/>
    <w:pPr>
      <w:tabs>
        <w:tab w:val="center" w:pos="4252"/>
        <w:tab w:val="right" w:pos="8504"/>
      </w:tabs>
      <w:spacing w:after="0" w:line="240" w:lineRule="auto"/>
    </w:pPr>
  </w:style>
  <w:style w:type="paragraph" w:styleId="Ttulo">
    <w:name w:val="Title"/>
    <w:basedOn w:val="Normal"/>
    <w:next w:val="Normal"/>
    <w:qFormat/>
    <w:rsid w:val="0085517D"/>
    <w:pPr>
      <w:pBdr>
        <w:bottom w:val="single" w:sz="8" w:space="4" w:color="000000"/>
      </w:pBdr>
      <w:spacing w:after="300" w:line="240" w:lineRule="auto"/>
    </w:pPr>
    <w:rPr>
      <w:rFonts w:ascii="Cambria" w:hAnsi="Cambria"/>
      <w:color w:val="000000"/>
      <w:spacing w:val="5"/>
      <w:kern w:val="1"/>
      <w:sz w:val="52"/>
      <w:szCs w:val="52"/>
    </w:rPr>
  </w:style>
  <w:style w:type="paragraph" w:styleId="Subttulo">
    <w:name w:val="Subtitle"/>
    <w:basedOn w:val="Encabezado1"/>
    <w:next w:val="Textoindependiente"/>
    <w:qFormat/>
    <w:rsid w:val="0085517D"/>
    <w:pPr>
      <w:jc w:val="center"/>
    </w:pPr>
    <w:rPr>
      <w:i/>
      <w:iCs/>
    </w:rPr>
  </w:style>
  <w:style w:type="paragraph" w:customStyle="1" w:styleId="Epgrafe1">
    <w:name w:val="Epígrafe1"/>
    <w:basedOn w:val="Normal"/>
    <w:next w:val="Normal"/>
    <w:rsid w:val="0085517D"/>
    <w:pPr>
      <w:jc w:val="center"/>
    </w:pPr>
    <w:rPr>
      <w:rFonts w:ascii="Arial" w:hAnsi="Arial" w:cs="Arial"/>
      <w:i/>
      <w:iCs/>
    </w:rPr>
  </w:style>
  <w:style w:type="paragraph" w:styleId="Prrafodelista">
    <w:name w:val="List Paragraph"/>
    <w:basedOn w:val="Normal"/>
    <w:uiPriority w:val="99"/>
    <w:qFormat/>
    <w:rsid w:val="0085517D"/>
    <w:pPr>
      <w:ind w:left="708"/>
    </w:pPr>
  </w:style>
  <w:style w:type="paragraph" w:customStyle="1" w:styleId="Default">
    <w:name w:val="Default"/>
    <w:rsid w:val="00475B34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6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649A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rsid w:val="001E767E"/>
    <w:pPr>
      <w:suppressAutoHyphens w:val="0"/>
      <w:spacing w:after="150" w:line="360" w:lineRule="atLeast"/>
      <w:ind w:left="100"/>
    </w:pPr>
    <w:rPr>
      <w:rFonts w:ascii="Verdana" w:hAnsi="Verdana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E97831"/>
    <w:rPr>
      <w:color w:val="808080"/>
    </w:rPr>
  </w:style>
  <w:style w:type="character" w:customStyle="1" w:styleId="EncabezadoCar">
    <w:name w:val="Encabezado Car"/>
    <w:basedOn w:val="Fuentedeprrafopredeter"/>
    <w:link w:val="Encabezado"/>
    <w:rsid w:val="00601662"/>
    <w:rPr>
      <w:rFonts w:ascii="Calibri" w:hAnsi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numero 1:</vt:lpstr>
    </vt:vector>
  </TitlesOfParts>
  <Company>UNQUI</Company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numero 1:</dc:title>
  <dc:creator>sabrina benitez</dc:creator>
  <cp:lastModifiedBy>Diana</cp:lastModifiedBy>
  <cp:revision>12</cp:revision>
  <cp:lastPrinted>2020-05-09T14:06:00Z</cp:lastPrinted>
  <dcterms:created xsi:type="dcterms:W3CDTF">2020-04-29T19:13:00Z</dcterms:created>
  <dcterms:modified xsi:type="dcterms:W3CDTF">2020-05-09T14:06:00Z</dcterms:modified>
</cp:coreProperties>
</file>